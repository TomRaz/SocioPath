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000C4E">
      <w:pPr>
        <w:bidi/>
        <w:spacing w:before="240" w:after="240" w:line="240" w:lineRule="auto"/>
        <w:jc w:val="center"/>
      </w:pPr>
      <w:r>
        <w:rPr>
          <w:b/>
          <w:bCs/>
          <w:sz w:val="32"/>
          <w:szCs w:val="32"/>
          <w:u w:val="single"/>
          <w:rtl/>
        </w:rPr>
        <w:t>חיכוך ואנרגיה</w:t>
      </w:r>
    </w:p>
    <w:p w:rsidR="00A77B3E" w:rsidRDefault="00000C4E">
      <w:pPr>
        <w:bidi/>
        <w:spacing w:before="240" w:after="240" w:line="240" w:lineRule="auto"/>
        <w:jc w:val="both"/>
        <w:rPr>
          <w:b/>
          <w:bCs/>
          <w:sz w:val="24"/>
          <w:szCs w:val="24"/>
        </w:rPr>
      </w:pPr>
      <w:r>
        <w:rPr>
          <w:b/>
          <w:bCs/>
          <w:sz w:val="24"/>
          <w:szCs w:val="24"/>
          <w:rtl/>
        </w:rPr>
        <w:t>מטרת הניסוי:</w:t>
      </w:r>
      <w:r>
        <w:rPr>
          <w:sz w:val="24"/>
          <w:szCs w:val="24"/>
        </w:rPr>
        <w:t xml:space="preserve"> </w:t>
      </w:r>
    </w:p>
    <w:p w:rsidR="00E71186" w:rsidRPr="00E71186" w:rsidRDefault="00000C4E" w:rsidP="00D35F18">
      <w:pPr>
        <w:numPr>
          <w:ilvl w:val="0"/>
          <w:numId w:val="1"/>
        </w:numPr>
        <w:tabs>
          <w:tab w:val="num" w:pos="720"/>
        </w:tabs>
        <w:bidi/>
        <w:spacing w:line="240" w:lineRule="auto"/>
        <w:jc w:val="both"/>
        <w:rPr>
          <w:sz w:val="24"/>
          <w:szCs w:val="24"/>
        </w:rPr>
      </w:pPr>
      <w:r>
        <w:rPr>
          <w:sz w:val="24"/>
          <w:szCs w:val="24"/>
          <w:rtl/>
        </w:rPr>
        <w:t>לחקור את המצב בו אנרגיה פוטנציאלית עוברת לאנרגיה קינטית ולמדוד מעבר זה.</w:t>
      </w:r>
      <w:r w:rsidR="00586EE4">
        <w:rPr>
          <w:rFonts w:hint="cs"/>
          <w:sz w:val="24"/>
          <w:szCs w:val="24"/>
          <w:rtl/>
        </w:rPr>
        <w:t xml:space="preserve"> על סמך מדידות אלו נרצה </w:t>
      </w:r>
      <w:r w:rsidR="00586EE4">
        <w:rPr>
          <w:sz w:val="24"/>
          <w:szCs w:val="24"/>
          <w:rtl/>
        </w:rPr>
        <w:t>לאמת את עקרון שימור האנרגיה</w:t>
      </w:r>
      <w:r w:rsidRPr="00586EE4">
        <w:rPr>
          <w:sz w:val="24"/>
          <w:szCs w:val="24"/>
          <w:rtl/>
        </w:rPr>
        <w:t>.</w:t>
      </w:r>
    </w:p>
    <w:p w:rsidR="00A77B3E" w:rsidRDefault="00000C4E">
      <w:pPr>
        <w:bidi/>
        <w:spacing w:before="240" w:after="240" w:line="240" w:lineRule="auto"/>
        <w:jc w:val="both"/>
        <w:rPr>
          <w:sz w:val="28"/>
          <w:szCs w:val="28"/>
          <w:u w:val="single"/>
        </w:rPr>
      </w:pPr>
      <w:r>
        <w:rPr>
          <w:sz w:val="28"/>
          <w:szCs w:val="28"/>
          <w:u w:val="single"/>
          <w:rtl/>
        </w:rPr>
        <w:t xml:space="preserve">רקע </w:t>
      </w:r>
      <w:proofErr w:type="spellStart"/>
      <w:r>
        <w:rPr>
          <w:sz w:val="28"/>
          <w:szCs w:val="28"/>
          <w:u w:val="single"/>
          <w:rtl/>
        </w:rPr>
        <w:t>תאורטי</w:t>
      </w:r>
      <w:proofErr w:type="spellEnd"/>
      <w:r>
        <w:rPr>
          <w:sz w:val="28"/>
          <w:szCs w:val="28"/>
          <w:u w:val="single"/>
          <w:rtl/>
        </w:rPr>
        <w:t xml:space="preserve">: </w:t>
      </w:r>
    </w:p>
    <w:p w:rsidR="00A77B3E" w:rsidRDefault="00EA6239" w:rsidP="001D6DAC">
      <w:pPr>
        <w:bidi/>
        <w:spacing w:before="240" w:after="240" w:line="240" w:lineRule="auto"/>
        <w:jc w:val="both"/>
        <w:rPr>
          <w:sz w:val="24"/>
          <w:szCs w:val="24"/>
          <w:rtl/>
        </w:rPr>
      </w:pPr>
      <w:r w:rsidRPr="001D6DAC">
        <w:rPr>
          <w:rFonts w:hint="cs"/>
          <w:sz w:val="24"/>
          <w:szCs w:val="24"/>
          <w:u w:val="single"/>
          <w:rtl/>
        </w:rPr>
        <w:t xml:space="preserve">חלק </w:t>
      </w:r>
      <w:r w:rsidR="001D6DAC">
        <w:rPr>
          <w:rFonts w:hint="cs"/>
          <w:sz w:val="24"/>
          <w:szCs w:val="24"/>
          <w:u w:val="single"/>
        </w:rPr>
        <w:t>I</w:t>
      </w:r>
      <w:r w:rsidRPr="001D6DAC">
        <w:rPr>
          <w:rFonts w:hint="cs"/>
          <w:sz w:val="24"/>
          <w:szCs w:val="24"/>
          <w:u w:val="single"/>
          <w:rtl/>
        </w:rPr>
        <w:t>:</w:t>
      </w:r>
      <w:r w:rsidRPr="001D6DAC">
        <w:rPr>
          <w:rFonts w:hint="cs"/>
          <w:sz w:val="24"/>
          <w:szCs w:val="24"/>
          <w:rtl/>
        </w:rPr>
        <w:t xml:space="preserve"> </w:t>
      </w:r>
      <w:r w:rsidR="00000C4E" w:rsidRPr="001D6DAC">
        <w:rPr>
          <w:sz w:val="24"/>
          <w:szCs w:val="24"/>
          <w:rtl/>
        </w:rPr>
        <w:t xml:space="preserve">נרצה </w:t>
      </w:r>
      <w:r w:rsidR="00586EE4" w:rsidRPr="001D6DAC">
        <w:rPr>
          <w:rFonts w:hint="cs"/>
          <w:sz w:val="24"/>
          <w:szCs w:val="24"/>
          <w:rtl/>
        </w:rPr>
        <w:t>לאמת</w:t>
      </w:r>
      <w:r w:rsidR="00000C4E" w:rsidRPr="001D6DAC">
        <w:rPr>
          <w:sz w:val="24"/>
          <w:szCs w:val="24"/>
          <w:rtl/>
        </w:rPr>
        <w:t xml:space="preserve"> את </w:t>
      </w:r>
      <w:r w:rsidR="00586EE4" w:rsidRPr="001D6DAC">
        <w:rPr>
          <w:rFonts w:hint="cs"/>
          <w:sz w:val="24"/>
          <w:szCs w:val="24"/>
          <w:rtl/>
        </w:rPr>
        <w:t xml:space="preserve">עקרון שימור האנרגיה על ידי חקירת </w:t>
      </w:r>
      <w:r w:rsidR="00000C4E" w:rsidRPr="001D6DAC">
        <w:rPr>
          <w:sz w:val="24"/>
          <w:szCs w:val="24"/>
          <w:rtl/>
        </w:rPr>
        <w:t>המעבר בין אנרגיה פוטנציאלית</w:t>
      </w:r>
      <w:r w:rsidR="00507CEC">
        <w:rPr>
          <w:rFonts w:hint="cs"/>
          <w:sz w:val="24"/>
          <w:szCs w:val="24"/>
          <w:rtl/>
        </w:rPr>
        <w:t xml:space="preserve"> כובדית</w:t>
      </w:r>
      <w:r w:rsidR="00000C4E" w:rsidRPr="001D6DAC">
        <w:rPr>
          <w:sz w:val="24"/>
          <w:szCs w:val="24"/>
          <w:rtl/>
        </w:rPr>
        <w:t xml:space="preserve"> לאנרגיה</w:t>
      </w:r>
      <w:r w:rsidR="00000C4E">
        <w:rPr>
          <w:sz w:val="24"/>
          <w:szCs w:val="24"/>
          <w:rtl/>
        </w:rPr>
        <w:t xml:space="preserve"> קינטית, לכן, </w:t>
      </w:r>
      <w:r w:rsidR="00D14548">
        <w:rPr>
          <w:sz w:val="24"/>
          <w:szCs w:val="24"/>
          <w:rtl/>
        </w:rPr>
        <w:t>נשתמש במשוואת שימור</w:t>
      </w:r>
      <w:r w:rsidR="00D14548">
        <w:rPr>
          <w:rFonts w:hint="cs"/>
          <w:sz w:val="24"/>
          <w:szCs w:val="24"/>
          <w:rtl/>
        </w:rPr>
        <w:t xml:space="preserve"> האנרגיה</w:t>
      </w:r>
      <w:r w:rsidR="00000C4E">
        <w:rPr>
          <w:sz w:val="24"/>
          <w:szCs w:val="24"/>
          <w:rtl/>
        </w:rPr>
        <w:t xml:space="preserve">: </w:t>
      </w:r>
    </w:p>
    <w:p w:rsidR="00717575" w:rsidRPr="00717575" w:rsidRDefault="00D14548" w:rsidP="001D6BA5">
      <w:pPr>
        <w:spacing w:before="240" w:after="240" w:line="240" w:lineRule="auto"/>
        <w:jc w:val="both"/>
        <w:rPr>
          <w:sz w:val="24"/>
          <w:szCs w:val="24"/>
        </w:rPr>
      </w:pP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weigh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fin</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weigh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fin</m:t>
                </m:r>
              </m:sub>
            </m:sSub>
          </m:sub>
        </m:sSub>
        <m:r>
          <w:rPr>
            <w:rFonts w:ascii="Cambria Math" w:hAnsi="Cambria Math"/>
            <w:sz w:val="24"/>
            <w:szCs w:val="24"/>
          </w:rPr>
          <m:t>)=0</m:t>
        </m:r>
      </m:oMath>
      <w:r w:rsidR="00F77CFF">
        <w:rPr>
          <w:sz w:val="24"/>
          <w:szCs w:val="24"/>
        </w:rPr>
        <w:tab/>
        <w:t>(1)</w:t>
      </w:r>
    </w:p>
    <w:p w:rsidR="00D14548" w:rsidRPr="00717575" w:rsidRDefault="0012327A" w:rsidP="00F77CFF">
      <w:pPr>
        <w:spacing w:before="240" w:after="240" w:line="240" w:lineRule="auto"/>
        <w:jc w:val="both"/>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2</m:t>
                  </m:r>
                </m:sub>
              </m:sSub>
            </m:e>
          </m:d>
          <m:r>
            <w:rPr>
              <w:rFonts w:ascii="Cambria Math" w:hAnsi="Cambria Math"/>
              <w:sz w:val="24"/>
              <w:szCs w:val="24"/>
            </w:rPr>
            <m:t>=0</m:t>
          </m:r>
        </m:oMath>
      </m:oMathPara>
    </w:p>
    <w:p w:rsidR="00D14548" w:rsidRPr="00D14548" w:rsidRDefault="0012327A" w:rsidP="00F77CFF">
      <w:pPr>
        <w:spacing w:before="240" w:after="240" w:line="240" w:lineRule="auto"/>
        <w:jc w:val="both"/>
        <w:rPr>
          <w:i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2</m:t>
            </m:r>
          </m:sub>
        </m:sSub>
      </m:oMath>
      <w:r w:rsidR="00717575">
        <w:rPr>
          <w:iCs/>
          <w:sz w:val="24"/>
          <w:szCs w:val="24"/>
        </w:rPr>
        <w:tab/>
      </w:r>
      <w:r w:rsidR="003E12F6">
        <w:rPr>
          <w:iCs/>
          <w:sz w:val="24"/>
          <w:szCs w:val="24"/>
        </w:rPr>
        <w:t>(</w:t>
      </w:r>
      <w:r w:rsidR="00F77CFF">
        <w:rPr>
          <w:iCs/>
          <w:sz w:val="24"/>
          <w:szCs w:val="24"/>
        </w:rPr>
        <w:t>3</w:t>
      </w:r>
      <w:r w:rsidR="003E12F6">
        <w:rPr>
          <w:iCs/>
          <w:sz w:val="24"/>
          <w:szCs w:val="24"/>
        </w:rPr>
        <w:t>)</w:t>
      </w:r>
      <w:r w:rsidR="00717575">
        <w:rPr>
          <w:iCs/>
          <w:sz w:val="24"/>
          <w:szCs w:val="24"/>
        </w:rPr>
        <w:t xml:space="preserve">      </w:t>
      </w:r>
    </w:p>
    <w:p w:rsidR="00586EE4" w:rsidRDefault="00D14548" w:rsidP="00586EE4">
      <w:pPr>
        <w:bidi/>
        <w:spacing w:before="240" w:after="240" w:line="240" w:lineRule="auto"/>
        <w:jc w:val="both"/>
        <w:rPr>
          <w:sz w:val="24"/>
          <w:szCs w:val="24"/>
          <w:rtl/>
        </w:rPr>
      </w:pPr>
      <w:r>
        <w:rPr>
          <w:rFonts w:hint="cs"/>
          <w:sz w:val="24"/>
          <w:szCs w:val="24"/>
          <w:rtl/>
        </w:rPr>
        <w:t>ונרצה לקבל תוצאות שיתאמו את התוצאות התיאורטיות בקירוב.</w:t>
      </w:r>
    </w:p>
    <w:p w:rsidR="00515353" w:rsidRDefault="007A5898" w:rsidP="00507CEC">
      <w:pPr>
        <w:bidi/>
        <w:spacing w:before="240" w:after="240" w:line="240" w:lineRule="auto"/>
        <w:jc w:val="both"/>
        <w:rPr>
          <w:sz w:val="24"/>
          <w:szCs w:val="24"/>
          <w:rtl/>
        </w:rPr>
      </w:pPr>
      <w:r>
        <w:rPr>
          <w:rFonts w:hint="cs"/>
          <w:sz w:val="24"/>
          <w:szCs w:val="24"/>
          <w:rtl/>
        </w:rPr>
        <w:t xml:space="preserve">נבנה </w:t>
      </w:r>
      <w:r w:rsidR="00AB7C8E">
        <w:rPr>
          <w:rFonts w:hint="cs"/>
          <w:sz w:val="24"/>
          <w:szCs w:val="24"/>
          <w:rtl/>
        </w:rPr>
        <w:t xml:space="preserve">מערכת </w:t>
      </w:r>
      <w:r>
        <w:rPr>
          <w:rFonts w:hint="cs"/>
          <w:sz w:val="24"/>
          <w:szCs w:val="24"/>
          <w:rtl/>
        </w:rPr>
        <w:t xml:space="preserve">של </w:t>
      </w:r>
      <w:r w:rsidR="00AB7C8E">
        <w:rPr>
          <w:rFonts w:hint="cs"/>
          <w:sz w:val="24"/>
          <w:szCs w:val="24"/>
          <w:rtl/>
        </w:rPr>
        <w:t>עגלה ומשקולת</w:t>
      </w:r>
      <w:r w:rsidR="005023C9">
        <w:rPr>
          <w:rFonts w:hint="cs"/>
          <w:sz w:val="24"/>
          <w:szCs w:val="24"/>
          <w:rtl/>
        </w:rPr>
        <w:t>, ונבחר את השולחן להיות מישור הייחוס,</w:t>
      </w:r>
      <w:r w:rsidR="00AB7C8E">
        <w:rPr>
          <w:rFonts w:hint="cs"/>
          <w:sz w:val="24"/>
          <w:szCs w:val="24"/>
          <w:rtl/>
        </w:rPr>
        <w:t xml:space="preserve"> </w:t>
      </w:r>
      <w:r>
        <w:rPr>
          <w:rFonts w:hint="cs"/>
          <w:sz w:val="24"/>
          <w:szCs w:val="24"/>
          <w:rtl/>
        </w:rPr>
        <w:t xml:space="preserve">אשר מוצב כך שהעגלה נעה </w:t>
      </w:r>
      <w:r w:rsidR="00AB7C8E">
        <w:rPr>
          <w:rFonts w:hint="cs"/>
          <w:sz w:val="24"/>
          <w:szCs w:val="24"/>
          <w:rtl/>
        </w:rPr>
        <w:t>על גבי מסילה בעלת שיפוע זניח כך ש</w:t>
      </w:r>
      <w:r w:rsidR="00507CEC">
        <w:rPr>
          <w:rFonts w:hint="cs"/>
          <w:sz w:val="24"/>
          <w:szCs w:val="24"/>
          <w:rtl/>
        </w:rPr>
        <w:t>היא לא משנה את גובהה ביחס למישור הייחוס</w:t>
      </w:r>
      <w:r w:rsidR="00AB7C8E">
        <w:rPr>
          <w:rFonts w:hint="cs"/>
          <w:sz w:val="24"/>
          <w:szCs w:val="24"/>
          <w:rtl/>
        </w:rPr>
        <w:t xml:space="preserve">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oMath>
      <w:r w:rsidR="00AB7C8E">
        <w:rPr>
          <w:rFonts w:hint="cs"/>
          <w:sz w:val="24"/>
          <w:szCs w:val="24"/>
          <w:rtl/>
        </w:rPr>
        <w:t>)</w:t>
      </w:r>
      <w:r w:rsidR="005023C9">
        <w:rPr>
          <w:rFonts w:hint="cs"/>
          <w:sz w:val="24"/>
          <w:szCs w:val="24"/>
          <w:rtl/>
        </w:rPr>
        <w:t>. נקבע שהעגלה והמשקולת</w:t>
      </w:r>
      <w:r w:rsidR="00324C26">
        <w:rPr>
          <w:rFonts w:hint="cs"/>
          <w:sz w:val="24"/>
          <w:szCs w:val="24"/>
          <w:rtl/>
        </w:rPr>
        <w:t xml:space="preserve"> </w:t>
      </w:r>
      <w:r w:rsidR="005023C9">
        <w:rPr>
          <w:rFonts w:hint="cs"/>
          <w:sz w:val="24"/>
          <w:szCs w:val="24"/>
          <w:rtl/>
        </w:rPr>
        <w:t>יתחילו את תנועתן ממנוחה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5023C9">
        <w:rPr>
          <w:rFonts w:hint="cs"/>
          <w:sz w:val="24"/>
          <w:szCs w:val="24"/>
          <w:rtl/>
        </w:rPr>
        <w:t xml:space="preserve">). </w:t>
      </w:r>
      <w:r w:rsidR="00515353">
        <w:rPr>
          <w:rFonts w:hint="cs"/>
          <w:sz w:val="24"/>
          <w:szCs w:val="24"/>
          <w:rtl/>
        </w:rPr>
        <w:t>רגע לפני ש</w:t>
      </w:r>
      <w:r w:rsidR="005023C9">
        <w:rPr>
          <w:rFonts w:hint="cs"/>
          <w:sz w:val="24"/>
          <w:szCs w:val="24"/>
          <w:rtl/>
        </w:rPr>
        <w:t xml:space="preserve">המשקולת פוגעת בשולחן </w:t>
      </w:r>
      <w:r w:rsidR="00515353">
        <w:rPr>
          <w:rFonts w:hint="cs"/>
          <w:sz w:val="24"/>
          <w:szCs w:val="24"/>
          <w:rtl/>
        </w:rPr>
        <w:t>המרחק בינה לבין השולחן שואף לאפס</w:t>
      </w:r>
      <w:r w:rsidR="005023C9">
        <w:rPr>
          <w:rFonts w:hint="cs"/>
          <w:sz w:val="24"/>
          <w:szCs w:val="24"/>
          <w:rtl/>
        </w:rPr>
        <w:t xml:space="preserve">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2</m:t>
            </m:r>
          </m:sub>
        </m:sSub>
        <m:r>
          <w:rPr>
            <w:rFonts w:ascii="Cambria Math" w:hAnsi="Cambria Math"/>
            <w:sz w:val="24"/>
            <w:szCs w:val="24"/>
          </w:rPr>
          <m:t>→0m</m:t>
        </m:r>
      </m:oMath>
      <w:r w:rsidR="005023C9">
        <w:rPr>
          <w:rFonts w:hint="cs"/>
          <w:sz w:val="24"/>
          <w:szCs w:val="24"/>
          <w:rtl/>
        </w:rPr>
        <w:t>)</w:t>
      </w:r>
      <w:r w:rsidR="00163189">
        <w:rPr>
          <w:rFonts w:hint="cs"/>
          <w:sz w:val="24"/>
          <w:szCs w:val="24"/>
          <w:rtl/>
        </w:rPr>
        <w:t xml:space="preserve"> ומהירות המשקולת שווה למהירות העגלה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sub>
            <m:r>
              <w:rPr>
                <w:rFonts w:ascii="Cambria Math" w:hAnsi="Cambria Math"/>
                <w:sz w:val="24"/>
                <w:szCs w:val="24"/>
              </w:rPr>
              <m:t>2</m:t>
            </m:r>
          </m:sub>
        </m:sSub>
      </m:oMath>
      <w:r w:rsidR="00163189">
        <w:rPr>
          <w:rFonts w:hint="cs"/>
          <w:sz w:val="24"/>
          <w:szCs w:val="24"/>
          <w:rtl/>
        </w:rPr>
        <w:t>)</w:t>
      </w:r>
      <w:r w:rsidR="00A6561D">
        <w:rPr>
          <w:rFonts w:hint="cs"/>
          <w:sz w:val="24"/>
          <w:szCs w:val="24"/>
          <w:rtl/>
        </w:rPr>
        <w:t>, כאשר הגדרנו:</w:t>
      </w:r>
    </w:p>
    <w:p w:rsidR="00A6561D" w:rsidRDefault="0012327A" w:rsidP="00A6561D">
      <w:pPr>
        <w:bidi/>
        <w:spacing w:before="240" w:after="240" w:line="240" w:lineRule="auto"/>
        <w:jc w:val="both"/>
        <w:rPr>
          <w:sz w:val="24"/>
          <w:szCs w:val="24"/>
          <w:rtl/>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b>
            <m:r>
              <w:rPr>
                <w:rFonts w:ascii="Cambria Math" w:hAnsi="Cambria Math"/>
                <w:sz w:val="24"/>
                <w:szCs w:val="24"/>
              </w:rPr>
              <m:t>j</m:t>
            </m:r>
          </m:sub>
        </m:sSub>
      </m:oMath>
      <w:r w:rsidR="00A6561D">
        <w:rPr>
          <w:rFonts w:hint="cs"/>
          <w:sz w:val="24"/>
          <w:szCs w:val="24"/>
          <w:rtl/>
        </w:rPr>
        <w:t xml:space="preserve"> - המשתנה </w:t>
      </w:r>
      <m:oMath>
        <m:r>
          <w:rPr>
            <w:rFonts w:ascii="Cambria Math" w:hAnsi="Cambria Math"/>
            <w:sz w:val="24"/>
            <w:szCs w:val="24"/>
          </w:rPr>
          <m:t>x</m:t>
        </m:r>
      </m:oMath>
      <w:r w:rsidR="00A6561D">
        <w:rPr>
          <w:rFonts w:hint="cs"/>
          <w:sz w:val="24"/>
          <w:szCs w:val="24"/>
          <w:rtl/>
        </w:rPr>
        <w:t xml:space="preserve"> ביחס לגוף ה- </w:t>
      </w:r>
      <m:oMath>
        <m:r>
          <w:rPr>
            <w:rFonts w:ascii="Cambria Math" w:hAnsi="Cambria Math"/>
            <w:sz w:val="24"/>
            <w:szCs w:val="24"/>
          </w:rPr>
          <m:t>i</m:t>
        </m:r>
      </m:oMath>
      <w:r w:rsidR="00A6561D">
        <w:rPr>
          <w:rFonts w:hint="cs"/>
          <w:sz w:val="24"/>
          <w:szCs w:val="24"/>
          <w:rtl/>
        </w:rPr>
        <w:t xml:space="preserve"> במצב ה- </w:t>
      </w:r>
      <m:oMath>
        <m:r>
          <w:rPr>
            <w:rFonts w:ascii="Cambria Math" w:hAnsi="Cambria Math"/>
            <w:sz w:val="24"/>
            <w:szCs w:val="24"/>
          </w:rPr>
          <m:t>j</m:t>
        </m:r>
      </m:oMath>
      <w:r w:rsidR="00A6561D">
        <w:rPr>
          <w:rFonts w:hint="cs"/>
          <w:sz w:val="24"/>
          <w:szCs w:val="24"/>
          <w:rtl/>
        </w:rPr>
        <w:t>.</w:t>
      </w:r>
    </w:p>
    <w:p w:rsidR="00A6561D" w:rsidRDefault="0012327A" w:rsidP="00A6561D">
      <w:pPr>
        <w:bidi/>
        <w:spacing w:before="240" w:after="240" w:line="240" w:lineRule="auto"/>
        <w:jc w:val="both"/>
        <w:rPr>
          <w:sz w:val="24"/>
          <w:szCs w:val="24"/>
          <w:rtl/>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A6561D">
        <w:rPr>
          <w:rFonts w:hint="cs"/>
          <w:sz w:val="24"/>
          <w:szCs w:val="24"/>
          <w:rtl/>
        </w:rPr>
        <w:t xml:space="preserve"> </w:t>
      </w:r>
      <w:r w:rsidR="00A6561D">
        <w:rPr>
          <w:sz w:val="24"/>
          <w:szCs w:val="24"/>
          <w:rtl/>
        </w:rPr>
        <w:t>–</w:t>
      </w:r>
      <w:r w:rsidR="00A6561D">
        <w:rPr>
          <w:rFonts w:hint="cs"/>
          <w:sz w:val="24"/>
          <w:szCs w:val="24"/>
          <w:rtl/>
        </w:rPr>
        <w:t xml:space="preserve"> מסת העגלה</w:t>
      </w:r>
    </w:p>
    <w:p w:rsidR="00A6561D" w:rsidRPr="00A6561D" w:rsidRDefault="0012327A" w:rsidP="00A6561D">
      <w:pPr>
        <w:bidi/>
        <w:spacing w:before="240" w:after="240" w:line="240" w:lineRule="auto"/>
        <w:jc w:val="both"/>
        <w:rPr>
          <w:sz w:val="24"/>
          <w:szCs w:val="24"/>
          <w:rtl/>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sidR="00A6561D">
        <w:rPr>
          <w:rFonts w:hint="cs"/>
          <w:sz w:val="24"/>
          <w:szCs w:val="24"/>
          <w:rtl/>
        </w:rPr>
        <w:t xml:space="preserve"> - מסת המשקולת והמתלה שלה.</w:t>
      </w:r>
    </w:p>
    <w:p w:rsidR="00D14548" w:rsidRDefault="00515353" w:rsidP="00515353">
      <w:pPr>
        <w:bidi/>
        <w:spacing w:before="240" w:after="240" w:line="240" w:lineRule="auto"/>
        <w:jc w:val="both"/>
        <w:rPr>
          <w:sz w:val="24"/>
          <w:szCs w:val="24"/>
          <w:rtl/>
        </w:rPr>
      </w:pPr>
      <w:r>
        <w:rPr>
          <w:rFonts w:hint="cs"/>
          <w:sz w:val="24"/>
          <w:szCs w:val="24"/>
          <w:rtl/>
        </w:rPr>
        <w:t>לאחר הצבה של הנתונים הנ"ל במשוואה (1) נקבל:</w:t>
      </w:r>
    </w:p>
    <w:p w:rsidR="00515353" w:rsidRPr="00D14548" w:rsidRDefault="0012327A" w:rsidP="00EA6239">
      <w:pPr>
        <w:spacing w:before="240" w:after="240" w:line="240" w:lineRule="auto"/>
        <w:jc w:val="both"/>
        <w:rPr>
          <w:i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trike/>
                <w:sz w:val="24"/>
                <w:szCs w:val="24"/>
              </w:rPr>
            </m:ctrlPr>
          </m:sSubPr>
          <m:e>
            <m:r>
              <w:rPr>
                <w:rFonts w:ascii="Cambria Math" w:hAnsi="Cambria Math"/>
                <w:strike/>
                <w:sz w:val="24"/>
                <w:szCs w:val="24"/>
              </w:rPr>
              <m:t>m</m:t>
            </m:r>
          </m:e>
          <m:sub>
            <m:r>
              <w:rPr>
                <w:rFonts w:ascii="Cambria Math" w:hAnsi="Cambria Math"/>
                <w:sz w:val="24"/>
                <w:szCs w:val="24"/>
              </w:rPr>
              <m:t>1</m:t>
            </m:r>
          </m:sub>
        </m:sSub>
        <m:r>
          <w:rPr>
            <w:rFonts w:ascii="Cambria Math" w:hAnsi="Cambria Math"/>
            <w:strike/>
            <w:sz w:val="24"/>
            <w:szCs w:val="24"/>
          </w:rPr>
          <m:t>g</m:t>
        </m:r>
        <m:sSub>
          <m:sSubPr>
            <m:ctrlPr>
              <w:rPr>
                <w:rFonts w:ascii="Cambria Math" w:hAnsi="Cambria Math"/>
                <w:i/>
                <w:strike/>
                <w:sz w:val="24"/>
                <w:szCs w:val="24"/>
              </w:rPr>
            </m:ctrlPr>
          </m:sSubPr>
          <m:e>
            <m:sSub>
              <m:sSubPr>
                <m:ctrlPr>
                  <w:rPr>
                    <w:rFonts w:ascii="Cambria Math" w:hAnsi="Cambria Math"/>
                    <w:i/>
                    <w:strike/>
                    <w:sz w:val="24"/>
                    <w:szCs w:val="24"/>
                  </w:rPr>
                </m:ctrlPr>
              </m:sSubPr>
              <m:e>
                <m:r>
                  <w:rPr>
                    <w:rFonts w:ascii="Cambria Math" w:hAnsi="Cambria Math"/>
                    <w:strike/>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trike/>
                <w:sz w:val="24"/>
                <w:szCs w:val="24"/>
              </w:rPr>
            </m:ctrlPr>
          </m:sSubPr>
          <m:e>
            <m:r>
              <w:rPr>
                <w:rFonts w:ascii="Cambria Math" w:hAnsi="Cambria Math"/>
                <w:strike/>
                <w:sz w:val="24"/>
                <w:szCs w:val="24"/>
              </w:rPr>
              <m:t>m</m:t>
            </m:r>
          </m:e>
          <m:sub>
            <m:r>
              <w:rPr>
                <w:rFonts w:ascii="Cambria Math" w:hAnsi="Cambria Math"/>
                <w:sz w:val="24"/>
                <w:szCs w:val="24"/>
              </w:rPr>
              <m:t>1</m:t>
            </m:r>
          </m:sub>
        </m:sSub>
        <m:r>
          <w:rPr>
            <w:rFonts w:ascii="Cambria Math" w:hAnsi="Cambria Math"/>
            <w:strike/>
            <w:sz w:val="24"/>
            <w:szCs w:val="24"/>
          </w:rPr>
          <m:t>g</m:t>
        </m:r>
        <m:sSub>
          <m:sSubPr>
            <m:ctrlPr>
              <w:rPr>
                <w:rFonts w:ascii="Cambria Math" w:hAnsi="Cambria Math"/>
                <w:i/>
                <w:strike/>
                <w:sz w:val="24"/>
                <w:szCs w:val="24"/>
              </w:rPr>
            </m:ctrlPr>
          </m:sSubPr>
          <m:e>
            <m:sSub>
              <m:sSubPr>
                <m:ctrlPr>
                  <w:rPr>
                    <w:rFonts w:ascii="Cambria Math" w:hAnsi="Cambria Math"/>
                    <w:i/>
                    <w:strike/>
                    <w:sz w:val="24"/>
                    <w:szCs w:val="24"/>
                  </w:rPr>
                </m:ctrlPr>
              </m:sSubPr>
              <m:e>
                <m:r>
                  <w:rPr>
                    <w:rFonts w:ascii="Cambria Math" w:hAnsi="Cambria Math"/>
                    <w:strike/>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SubSup>
          <m:sSubSupPr>
            <m:ctrlPr>
              <w:rPr>
                <w:rFonts w:ascii="Cambria Math" w:hAnsi="Cambria Math"/>
                <w:i/>
                <w:sz w:val="24"/>
                <w:szCs w:val="24"/>
              </w:rPr>
            </m:ctrlPr>
          </m:sSub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g∙0</m:t>
        </m:r>
      </m:oMath>
      <w:r w:rsidR="00515353">
        <w:rPr>
          <w:iCs/>
          <w:sz w:val="24"/>
          <w:szCs w:val="24"/>
        </w:rPr>
        <w:tab/>
        <w:t xml:space="preserve">      </w:t>
      </w:r>
    </w:p>
    <w:p w:rsidR="00163189" w:rsidRPr="00D14548" w:rsidRDefault="0012327A" w:rsidP="00F77CFF">
      <w:pPr>
        <w:spacing w:before="240" w:after="240" w:line="240" w:lineRule="auto"/>
        <w:jc w:val="both"/>
        <w:rPr>
          <w:iCs/>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ctrlPr>
                  <w:rPr>
                    <w:rFonts w:ascii="Cambria Math" w:hAnsi="Cambria Math"/>
                    <w:i/>
                    <w:iCs/>
                    <w:sz w:val="24"/>
                    <w:szCs w:val="24"/>
                  </w:rPr>
                </m:ctrlPr>
              </m:e>
            </m:d>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den>
        </m:f>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oMath>
      <w:r w:rsidR="00163189">
        <w:rPr>
          <w:iCs/>
          <w:sz w:val="24"/>
          <w:szCs w:val="24"/>
        </w:rPr>
        <w:tab/>
        <w:t xml:space="preserve">      (</w:t>
      </w:r>
      <w:r w:rsidR="00F77CFF">
        <w:rPr>
          <w:iCs/>
          <w:sz w:val="24"/>
          <w:szCs w:val="24"/>
        </w:rPr>
        <w:t>4</w:t>
      </w:r>
      <w:r w:rsidR="00163189">
        <w:rPr>
          <w:iCs/>
          <w:sz w:val="24"/>
          <w:szCs w:val="24"/>
        </w:rPr>
        <w:t>)</w:t>
      </w:r>
    </w:p>
    <w:p w:rsidR="00E71186" w:rsidRDefault="00507CEC" w:rsidP="00863376">
      <w:pPr>
        <w:bidi/>
        <w:spacing w:before="240" w:after="240" w:line="240" w:lineRule="auto"/>
        <w:jc w:val="both"/>
        <w:rPr>
          <w:sz w:val="24"/>
          <w:szCs w:val="24"/>
          <w:rtl/>
        </w:rPr>
      </w:pPr>
      <w:r>
        <w:rPr>
          <w:rFonts w:hint="cs"/>
          <w:sz w:val="24"/>
          <w:szCs w:val="24"/>
          <w:rtl/>
        </w:rPr>
        <w:t xml:space="preserve">ניתן לראות כי קיבלנו משוואה של </w:t>
      </w:r>
      <m:oMath>
        <m:r>
          <w:rPr>
            <w:rFonts w:ascii="Cambria Math" w:hAnsi="Cambria Math"/>
            <w:sz w:val="24"/>
            <w:szCs w:val="24"/>
          </w:rPr>
          <m:t>h</m:t>
        </m:r>
      </m:oMath>
      <w:r>
        <w:rPr>
          <w:rFonts w:hint="cs"/>
          <w:sz w:val="24"/>
          <w:szCs w:val="24"/>
          <w:rtl/>
        </w:rPr>
        <w:t xml:space="preserve"> כתלות ב- </w:t>
      </w:r>
      <m:oMath>
        <m:r>
          <w:rPr>
            <w:rFonts w:ascii="Cambria Math" w:hAnsi="Cambria Math"/>
            <w:sz w:val="24"/>
            <w:szCs w:val="24"/>
          </w:rPr>
          <m:t>v</m:t>
        </m:r>
      </m:oMath>
      <w:r>
        <w:rPr>
          <w:rFonts w:hint="cs"/>
          <w:sz w:val="24"/>
          <w:szCs w:val="24"/>
          <w:rtl/>
        </w:rPr>
        <w:t xml:space="preserve"> </w:t>
      </w:r>
      <w:r w:rsidR="00863376">
        <w:rPr>
          <w:rFonts w:hint="cs"/>
          <w:sz w:val="24"/>
          <w:szCs w:val="24"/>
          <w:rtl/>
        </w:rPr>
        <w:t xml:space="preserve">(או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00863376">
        <w:rPr>
          <w:rFonts w:hint="cs"/>
          <w:sz w:val="24"/>
          <w:szCs w:val="24"/>
          <w:rtl/>
        </w:rPr>
        <w:t xml:space="preserve">) </w:t>
      </w:r>
      <w:r>
        <w:rPr>
          <w:rFonts w:hint="cs"/>
          <w:sz w:val="24"/>
          <w:szCs w:val="24"/>
          <w:rtl/>
        </w:rPr>
        <w:t xml:space="preserve">מכיוון שהביטוי </w:t>
      </w:r>
      <m:oMath>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ctrlPr>
                  <w:rPr>
                    <w:rFonts w:ascii="Cambria Math" w:hAnsi="Cambria Math"/>
                    <w:i/>
                    <w:iCs/>
                    <w:sz w:val="24"/>
                    <w:szCs w:val="24"/>
                  </w:rPr>
                </m:ctrlPr>
              </m:e>
            </m:d>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den>
        </m:f>
      </m:oMath>
      <w:r>
        <w:rPr>
          <w:rFonts w:hint="cs"/>
          <w:sz w:val="24"/>
          <w:szCs w:val="24"/>
          <w:rtl/>
        </w:rPr>
        <w:t xml:space="preserve"> אינו משתנה.</w:t>
      </w:r>
    </w:p>
    <w:p w:rsidR="003E12F6" w:rsidRDefault="003E12F6">
      <w:pPr>
        <w:spacing w:line="240" w:lineRule="auto"/>
        <w:rPr>
          <w:sz w:val="24"/>
          <w:szCs w:val="24"/>
          <w:rtl/>
        </w:rPr>
      </w:pPr>
      <w:r>
        <w:rPr>
          <w:sz w:val="24"/>
          <w:szCs w:val="24"/>
          <w:rtl/>
        </w:rPr>
        <w:br w:type="page"/>
      </w:r>
    </w:p>
    <w:p w:rsidR="00E71186" w:rsidRDefault="00E71186" w:rsidP="00E71186">
      <w:pPr>
        <w:bidi/>
        <w:spacing w:before="240" w:after="240" w:line="240" w:lineRule="auto"/>
        <w:jc w:val="both"/>
        <w:rPr>
          <w:sz w:val="24"/>
          <w:szCs w:val="24"/>
          <w:rtl/>
        </w:rPr>
      </w:pPr>
      <w:r>
        <w:rPr>
          <w:rFonts w:hint="cs"/>
          <w:sz w:val="24"/>
          <w:szCs w:val="24"/>
          <w:u w:val="single"/>
          <w:rtl/>
        </w:rPr>
        <w:lastRenderedPageBreak/>
        <w:t xml:space="preserve">חלק </w:t>
      </w:r>
      <w:r>
        <w:rPr>
          <w:rFonts w:hint="cs"/>
          <w:sz w:val="24"/>
          <w:szCs w:val="24"/>
          <w:u w:val="single"/>
        </w:rPr>
        <w:t>II</w:t>
      </w:r>
      <w:r>
        <w:rPr>
          <w:rFonts w:hint="cs"/>
          <w:sz w:val="24"/>
          <w:szCs w:val="24"/>
          <w:u w:val="single"/>
          <w:rtl/>
        </w:rPr>
        <w:t>:</w:t>
      </w:r>
      <w:r>
        <w:rPr>
          <w:rFonts w:hint="cs"/>
          <w:sz w:val="24"/>
          <w:szCs w:val="24"/>
          <w:rtl/>
        </w:rPr>
        <w:t xml:space="preserve"> </w:t>
      </w:r>
      <w:r w:rsidR="00507CEC">
        <w:rPr>
          <w:rFonts w:hint="cs"/>
          <w:sz w:val="24"/>
          <w:szCs w:val="24"/>
          <w:rtl/>
        </w:rPr>
        <w:t xml:space="preserve"> </w:t>
      </w:r>
      <w:r w:rsidRPr="001D6DAC">
        <w:rPr>
          <w:sz w:val="24"/>
          <w:szCs w:val="24"/>
          <w:rtl/>
        </w:rPr>
        <w:t xml:space="preserve">נרצה </w:t>
      </w:r>
      <w:r w:rsidRPr="001D6DAC">
        <w:rPr>
          <w:rFonts w:hint="cs"/>
          <w:sz w:val="24"/>
          <w:szCs w:val="24"/>
          <w:rtl/>
        </w:rPr>
        <w:t>לאמת</w:t>
      </w:r>
      <w:r w:rsidRPr="001D6DAC">
        <w:rPr>
          <w:sz w:val="24"/>
          <w:szCs w:val="24"/>
          <w:rtl/>
        </w:rPr>
        <w:t xml:space="preserve"> את </w:t>
      </w:r>
      <w:r w:rsidRPr="001D6DAC">
        <w:rPr>
          <w:rFonts w:hint="cs"/>
          <w:sz w:val="24"/>
          <w:szCs w:val="24"/>
          <w:rtl/>
        </w:rPr>
        <w:t xml:space="preserve">עקרון שימור האנרגיה על ידי חקירת </w:t>
      </w:r>
      <w:r w:rsidRPr="001D6DAC">
        <w:rPr>
          <w:sz w:val="24"/>
          <w:szCs w:val="24"/>
          <w:rtl/>
        </w:rPr>
        <w:t>המעבר בין אנרגיה פוטנציאלית</w:t>
      </w:r>
      <w:r>
        <w:rPr>
          <w:rFonts w:hint="cs"/>
          <w:sz w:val="24"/>
          <w:szCs w:val="24"/>
          <w:rtl/>
        </w:rPr>
        <w:t xml:space="preserve"> אלסטית</w:t>
      </w:r>
      <w:r w:rsidRPr="001D6DAC">
        <w:rPr>
          <w:sz w:val="24"/>
          <w:szCs w:val="24"/>
          <w:rtl/>
        </w:rPr>
        <w:t xml:space="preserve"> לאנרגיה</w:t>
      </w:r>
      <w:r>
        <w:rPr>
          <w:sz w:val="24"/>
          <w:szCs w:val="24"/>
          <w:rtl/>
        </w:rPr>
        <w:t xml:space="preserve"> קינטית, לכן, נשתמש במשוואת שימור</w:t>
      </w:r>
      <w:r>
        <w:rPr>
          <w:rFonts w:hint="cs"/>
          <w:sz w:val="24"/>
          <w:szCs w:val="24"/>
          <w:rtl/>
        </w:rPr>
        <w:t xml:space="preserve"> האנרגיה</w:t>
      </w:r>
      <w:r>
        <w:rPr>
          <w:sz w:val="24"/>
          <w:szCs w:val="24"/>
          <w:rtl/>
        </w:rPr>
        <w:t xml:space="preserve">: </w:t>
      </w:r>
    </w:p>
    <w:p w:rsidR="00E71186" w:rsidRDefault="00E71186" w:rsidP="00E71186">
      <w:pPr>
        <w:bidi/>
        <w:spacing w:before="240" w:after="240" w:line="240" w:lineRule="auto"/>
        <w:jc w:val="both"/>
        <w:rPr>
          <w:sz w:val="24"/>
          <w:szCs w:val="24"/>
          <w:rtl/>
        </w:rPr>
      </w:pPr>
    </w:p>
    <w:p w:rsidR="00E71186" w:rsidRDefault="00E71186" w:rsidP="00E71186">
      <w:pPr>
        <w:bidi/>
        <w:spacing w:before="240" w:after="240" w:line="240" w:lineRule="auto"/>
        <w:jc w:val="both"/>
        <w:rPr>
          <w:sz w:val="24"/>
          <w:szCs w:val="24"/>
          <w:rtl/>
        </w:rPr>
      </w:pPr>
    </w:p>
    <w:p w:rsidR="00E71186" w:rsidRPr="00717575" w:rsidRDefault="00E71186" w:rsidP="00E71186">
      <w:pPr>
        <w:spacing w:before="240" w:after="240" w:line="240" w:lineRule="auto"/>
        <w:jc w:val="both"/>
        <w:rPr>
          <w:sz w:val="24"/>
          <w:szCs w:val="24"/>
        </w:rPr>
      </w:pP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start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spring</m:t>
                </m:r>
              </m:e>
              <m:sub>
                <m:r>
                  <w:rPr>
                    <w:rFonts w:ascii="Cambria Math" w:hAnsi="Cambria Math"/>
                    <w:sz w:val="24"/>
                    <w:szCs w:val="24"/>
                  </w:rPr>
                  <m:t>start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fin</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spring</m:t>
                </m:r>
              </m:e>
              <m:sub>
                <m:r>
                  <w:rPr>
                    <w:rFonts w:ascii="Cambria Math" w:hAnsi="Cambria Math"/>
                    <w:sz w:val="24"/>
                    <w:szCs w:val="24"/>
                  </w:rPr>
                  <m:t>fin</m:t>
                </m:r>
              </m:sub>
            </m:sSub>
          </m:sub>
        </m:sSub>
        <m:r>
          <w:rPr>
            <w:rFonts w:ascii="Cambria Math" w:hAnsi="Cambria Math"/>
            <w:sz w:val="24"/>
            <w:szCs w:val="24"/>
          </w:rPr>
          <m:t>)=0</m:t>
        </m:r>
      </m:oMath>
      <w:r w:rsidR="00F77CFF">
        <w:rPr>
          <w:sz w:val="24"/>
          <w:szCs w:val="24"/>
        </w:rPr>
        <w:tab/>
        <w:t>(5)</w:t>
      </w:r>
    </w:p>
    <w:p w:rsidR="00E71186" w:rsidRPr="00717575" w:rsidRDefault="0012327A" w:rsidP="00E71186">
      <w:pPr>
        <w:spacing w:before="240" w:after="240" w:line="240" w:lineRule="auto"/>
        <w:jc w:val="both"/>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=0</m:t>
        </m:r>
      </m:oMath>
      <w:r w:rsidR="00F77CFF">
        <w:rPr>
          <w:sz w:val="24"/>
          <w:szCs w:val="24"/>
        </w:rPr>
        <w:tab/>
        <w:t>(6)</w:t>
      </w:r>
    </w:p>
    <w:p w:rsidR="00026246" w:rsidRPr="00C767DF" w:rsidRDefault="0012327A" w:rsidP="00026246">
      <w:pPr>
        <w:spacing w:before="240" w:after="240" w:line="240" w:lineRule="auto"/>
        <w:jc w:val="both"/>
        <w:rPr>
          <w:i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oMath>
      <w:r w:rsidR="00C767DF">
        <w:rPr>
          <w:i/>
          <w:sz w:val="24"/>
          <w:szCs w:val="24"/>
        </w:rPr>
        <w:t xml:space="preserve"> </w:t>
      </w:r>
      <w:r w:rsidR="00C767DF">
        <w:rPr>
          <w:i/>
          <w:sz w:val="24"/>
          <w:szCs w:val="24"/>
        </w:rPr>
        <w:tab/>
      </w:r>
      <w:r w:rsidR="00F77CFF">
        <w:rPr>
          <w:iCs/>
          <w:sz w:val="24"/>
          <w:szCs w:val="24"/>
        </w:rPr>
        <w:t>(7</w:t>
      </w:r>
      <w:r w:rsidR="00C767DF">
        <w:rPr>
          <w:iCs/>
          <w:sz w:val="24"/>
          <w:szCs w:val="24"/>
        </w:rPr>
        <w:t>)</w:t>
      </w:r>
    </w:p>
    <w:p w:rsidR="00026246" w:rsidRDefault="00026246" w:rsidP="00026246">
      <w:pPr>
        <w:bidi/>
        <w:spacing w:before="240" w:after="240" w:line="240" w:lineRule="auto"/>
        <w:jc w:val="both"/>
        <w:rPr>
          <w:sz w:val="24"/>
          <w:szCs w:val="24"/>
          <w:rtl/>
        </w:rPr>
      </w:pPr>
      <w:r>
        <w:rPr>
          <w:rFonts w:hint="cs"/>
          <w:sz w:val="24"/>
          <w:szCs w:val="24"/>
          <w:rtl/>
        </w:rPr>
        <w:t>ונרצה לקבל תוצאות שיתאמו את התוצאות התיאורטיות בקירוב.</w:t>
      </w:r>
    </w:p>
    <w:p w:rsidR="00026246" w:rsidRDefault="00026246" w:rsidP="00C767DF">
      <w:pPr>
        <w:bidi/>
        <w:spacing w:before="240" w:after="240" w:line="240" w:lineRule="auto"/>
        <w:jc w:val="both"/>
        <w:rPr>
          <w:sz w:val="24"/>
          <w:szCs w:val="24"/>
          <w:rtl/>
        </w:rPr>
      </w:pPr>
      <w:r>
        <w:rPr>
          <w:rFonts w:hint="cs"/>
          <w:sz w:val="24"/>
          <w:szCs w:val="24"/>
          <w:rtl/>
        </w:rPr>
        <w:t xml:space="preserve">נשתמש במערכת שבנינו בחלק </w:t>
      </w:r>
      <w:r>
        <w:rPr>
          <w:rFonts w:hint="cs"/>
          <w:sz w:val="24"/>
          <w:szCs w:val="24"/>
        </w:rPr>
        <w:t>I</w:t>
      </w:r>
      <w:r>
        <w:rPr>
          <w:rFonts w:hint="cs"/>
          <w:sz w:val="24"/>
          <w:szCs w:val="24"/>
          <w:rtl/>
        </w:rPr>
        <w:t xml:space="preserve"> של הניסוי. נבחר את המסילה להיות מישור הייחוס. לכן, גובה העגלה יהיה: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=0m</m:t>
        </m:r>
      </m:oMath>
      <w:r>
        <w:rPr>
          <w:rFonts w:hint="cs"/>
          <w:sz w:val="24"/>
          <w:szCs w:val="24"/>
          <w:rtl/>
        </w:rPr>
        <w:t xml:space="preserve">).  כעת נקבע את הקפיץ כך שכיוון הכוח אותו הוא מפעיל יהיה מקביל למסילה. נכווץ את הקפיץ בשיעור של </w:t>
      </w:r>
      <m:oMath>
        <m:r>
          <w:rPr>
            <w:rFonts w:ascii="Cambria Math" w:hAnsi="Cambria Math"/>
            <w:sz w:val="24"/>
            <w:szCs w:val="24"/>
          </w:rPr>
          <m:t>∆x</m:t>
        </m:r>
      </m:oMath>
      <w:r>
        <w:rPr>
          <w:rFonts w:hint="cs"/>
          <w:sz w:val="24"/>
          <w:szCs w:val="24"/>
          <w:rtl/>
        </w:rPr>
        <w:t xml:space="preserve"> ונקבע את מצבו המכווץ ונצמיד את העגלה לראש הקפיץ. לאחר שחרור הקפיץ ממצבו המכווץ</w:t>
      </w:r>
      <w:r w:rsidR="00C767DF">
        <w:rPr>
          <w:rFonts w:hint="cs"/>
          <w:sz w:val="24"/>
          <w:szCs w:val="24"/>
          <w:rtl/>
        </w:rPr>
        <w:t xml:space="preserve"> נרצה שכל </w:t>
      </w:r>
      <w:r>
        <w:rPr>
          <w:rFonts w:hint="cs"/>
          <w:sz w:val="24"/>
          <w:szCs w:val="24"/>
          <w:rtl/>
        </w:rPr>
        <w:t>האנרגיה הפוטנציאלית של הקפיץ תומר לאנרגיה הקינטית של העגלה</w:t>
      </w:r>
      <w:r w:rsidR="00C767DF">
        <w:rPr>
          <w:rFonts w:hint="cs"/>
          <w:sz w:val="24"/>
          <w:szCs w:val="24"/>
          <w:rtl/>
        </w:rPr>
        <w:t xml:space="preserve"> ולכן: (</w:t>
      </w:r>
      <m:oMath>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=0m</m:t>
        </m:r>
      </m:oMath>
      <w:r w:rsidR="00C767DF">
        <w:rPr>
          <w:rFonts w:hint="cs"/>
          <w:sz w:val="24"/>
          <w:szCs w:val="24"/>
          <w:rtl/>
        </w:rPr>
        <w:t>)</w:t>
      </w:r>
      <w:r>
        <w:rPr>
          <w:rFonts w:hint="cs"/>
          <w:sz w:val="24"/>
          <w:szCs w:val="24"/>
          <w:rtl/>
        </w:rPr>
        <w:t xml:space="preserve">. נקבע שהעגלה </w:t>
      </w:r>
      <w:r w:rsidR="00C767DF">
        <w:rPr>
          <w:rFonts w:hint="cs"/>
          <w:sz w:val="24"/>
          <w:szCs w:val="24"/>
          <w:rtl/>
        </w:rPr>
        <w:t>ת</w:t>
      </w:r>
      <w:r>
        <w:rPr>
          <w:rFonts w:hint="cs"/>
          <w:sz w:val="24"/>
          <w:szCs w:val="24"/>
          <w:rtl/>
        </w:rPr>
        <w:t>תחיל את תנועת</w:t>
      </w:r>
      <w:r w:rsidR="00C767DF">
        <w:rPr>
          <w:rFonts w:hint="cs"/>
          <w:sz w:val="24"/>
          <w:szCs w:val="24"/>
          <w:rtl/>
        </w:rPr>
        <w:t>ה</w:t>
      </w:r>
      <w:r>
        <w:rPr>
          <w:rFonts w:hint="cs"/>
          <w:sz w:val="24"/>
          <w:szCs w:val="24"/>
          <w:rtl/>
        </w:rPr>
        <w:t xml:space="preserve"> ממנוחה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Pr>
          <w:rFonts w:hint="cs"/>
          <w:sz w:val="24"/>
          <w:szCs w:val="24"/>
          <w:rtl/>
        </w:rPr>
        <w:t xml:space="preserve">). </w:t>
      </w:r>
    </w:p>
    <w:p w:rsidR="00C767DF" w:rsidRDefault="00C767DF" w:rsidP="00F77CFF">
      <w:pPr>
        <w:bidi/>
        <w:spacing w:before="240" w:after="240" w:line="240" w:lineRule="auto"/>
        <w:jc w:val="both"/>
        <w:rPr>
          <w:sz w:val="24"/>
          <w:szCs w:val="24"/>
          <w:rtl/>
        </w:rPr>
      </w:pPr>
      <w:r>
        <w:rPr>
          <w:rFonts w:hint="cs"/>
          <w:sz w:val="24"/>
          <w:szCs w:val="24"/>
          <w:rtl/>
        </w:rPr>
        <w:t>לאחר הצבה של הנתונים הנ"ל במשוואה (</w:t>
      </w:r>
      <w:r w:rsidR="00F77CFF">
        <w:rPr>
          <w:sz w:val="24"/>
          <w:szCs w:val="24"/>
        </w:rPr>
        <w:t>7</w:t>
      </w:r>
      <w:r>
        <w:rPr>
          <w:rFonts w:hint="cs"/>
          <w:sz w:val="24"/>
          <w:szCs w:val="24"/>
          <w:rtl/>
        </w:rPr>
        <w:t>) נקבל:</w:t>
      </w:r>
    </w:p>
    <w:p w:rsidR="00C767DF" w:rsidRPr="00C767DF" w:rsidRDefault="0012327A" w:rsidP="00C767DF">
      <w:pPr>
        <w:spacing w:before="240" w:after="240" w:line="240" w:lineRule="auto"/>
        <w:jc w:val="both"/>
        <w:rPr>
          <w:i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g∙0+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oMath>
      <w:r w:rsidR="00C767DF">
        <w:rPr>
          <w:i/>
          <w:sz w:val="24"/>
          <w:szCs w:val="24"/>
        </w:rPr>
        <w:t xml:space="preserve"> </w:t>
      </w:r>
      <w:r w:rsidR="00C767DF">
        <w:rPr>
          <w:i/>
          <w:sz w:val="24"/>
          <w:szCs w:val="24"/>
        </w:rPr>
        <w:tab/>
      </w:r>
    </w:p>
    <w:p w:rsidR="00C767DF" w:rsidRPr="00C767DF" w:rsidRDefault="00C767DF" w:rsidP="00F77CFF">
      <w:pPr>
        <w:spacing w:before="240" w:after="240" w:line="240" w:lineRule="auto"/>
        <w:jc w:val="both"/>
        <w:rPr>
          <w:iCs/>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k</m:t>
                </m:r>
              </m:den>
            </m:f>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Pr>
          <w:i/>
          <w:sz w:val="24"/>
          <w:szCs w:val="24"/>
        </w:rPr>
        <w:t xml:space="preserve"> </w:t>
      </w:r>
      <w:r>
        <w:rPr>
          <w:i/>
          <w:sz w:val="24"/>
          <w:szCs w:val="24"/>
        </w:rPr>
        <w:tab/>
      </w:r>
      <w:r>
        <w:rPr>
          <w:iCs/>
          <w:sz w:val="24"/>
          <w:szCs w:val="24"/>
        </w:rPr>
        <w:t>(</w:t>
      </w:r>
      <w:r w:rsidR="00F77CFF">
        <w:rPr>
          <w:rFonts w:hint="cs"/>
          <w:iCs/>
          <w:sz w:val="24"/>
          <w:szCs w:val="24"/>
          <w:rtl/>
        </w:rPr>
        <w:t>8</w:t>
      </w:r>
      <w:r>
        <w:rPr>
          <w:iCs/>
          <w:sz w:val="24"/>
          <w:szCs w:val="24"/>
        </w:rPr>
        <w:t>)</w:t>
      </w:r>
    </w:p>
    <w:p w:rsidR="00A77B3E" w:rsidRDefault="00C767DF" w:rsidP="003E12F6">
      <w:pPr>
        <w:bidi/>
        <w:spacing w:before="240" w:after="240" w:line="240" w:lineRule="auto"/>
        <w:jc w:val="both"/>
        <w:rPr>
          <w:sz w:val="28"/>
          <w:szCs w:val="28"/>
          <w:u w:val="single"/>
        </w:rPr>
      </w:pPr>
      <w:r>
        <w:rPr>
          <w:rFonts w:hint="cs"/>
          <w:sz w:val="24"/>
          <w:szCs w:val="24"/>
          <w:rtl/>
        </w:rPr>
        <w:t xml:space="preserve">ניתן לראות כי קיבלנו משוואה של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hint="cs"/>
          <w:sz w:val="24"/>
          <w:szCs w:val="24"/>
          <w:rtl/>
        </w:rPr>
        <w:t xml:space="preserve"> כתלות ב-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Pr>
          <w:i/>
          <w:sz w:val="24"/>
          <w:szCs w:val="24"/>
        </w:rPr>
        <w:t xml:space="preserve"> </w:t>
      </w:r>
      <w:r>
        <w:rPr>
          <w:rFonts w:hint="cs"/>
          <w:sz w:val="24"/>
          <w:szCs w:val="24"/>
          <w:rtl/>
        </w:rPr>
        <w:t xml:space="preserve"> מכיוון שהביטוי </w:t>
      </w:r>
      <m:oMath>
        <m:rad>
          <m:radPr>
            <m:degHide m:val="on"/>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k</m:t>
                </m:r>
              </m:den>
            </m:f>
          </m:e>
        </m:rad>
      </m:oMath>
      <w:r>
        <w:rPr>
          <w:rFonts w:hint="cs"/>
          <w:sz w:val="24"/>
          <w:szCs w:val="24"/>
          <w:rtl/>
        </w:rPr>
        <w:t xml:space="preserve"> אינו משתנה.</w:t>
      </w:r>
      <w:r w:rsidR="003E12F6">
        <w:rPr>
          <w:rFonts w:hint="cs"/>
          <w:sz w:val="28"/>
          <w:szCs w:val="28"/>
          <w:u w:val="single"/>
          <w:rtl/>
        </w:rPr>
        <w:br/>
      </w:r>
      <w:r w:rsidR="00000C4E">
        <w:rPr>
          <w:sz w:val="28"/>
          <w:szCs w:val="28"/>
          <w:u w:val="single"/>
          <w:rtl/>
        </w:rPr>
        <w:t>רשימת ציוד:</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מסלול אלומיניום באורך 222 ס"מ</w:t>
      </w:r>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Pr>
          <w:sz w:val="24"/>
          <w:szCs w:val="24"/>
          <w:rtl/>
        </w:rPr>
        <w:t xml:space="preserve">שתי עגלות התנגשות </w:t>
      </w:r>
      <w:r>
        <w:rPr>
          <w:rFonts w:hint="cs"/>
          <w:sz w:val="24"/>
          <w:szCs w:val="24"/>
          <w:rtl/>
        </w:rPr>
        <w:t>ו</w:t>
      </w:r>
      <w:r w:rsidRPr="00285126">
        <w:rPr>
          <w:sz w:val="24"/>
          <w:szCs w:val="24"/>
          <w:rtl/>
        </w:rPr>
        <w:t>גדר אופטית</w:t>
      </w:r>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סט משקולות לעגלות</w:t>
      </w:r>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שני מתאמים לחישנים</w:t>
      </w:r>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 xml:space="preserve">שני שערים אופטיים </w:t>
      </w:r>
      <w:r>
        <w:rPr>
          <w:rFonts w:hint="cs"/>
          <w:sz w:val="24"/>
          <w:szCs w:val="24"/>
          <w:rtl/>
        </w:rPr>
        <w:t>ו</w:t>
      </w:r>
      <w:r w:rsidRPr="00285126">
        <w:rPr>
          <w:sz w:val="24"/>
          <w:szCs w:val="24"/>
          <w:rtl/>
        </w:rPr>
        <w:t>מעמדים.</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מגדל העברת אנרגיה.</w:t>
      </w:r>
    </w:p>
    <w:p w:rsidR="00285126" w:rsidRPr="00285126" w:rsidRDefault="00285126" w:rsidP="00285126">
      <w:pPr>
        <w:numPr>
          <w:ilvl w:val="0"/>
          <w:numId w:val="2"/>
        </w:numPr>
        <w:tabs>
          <w:tab w:val="num" w:pos="720"/>
        </w:tabs>
        <w:bidi/>
        <w:spacing w:line="240" w:lineRule="auto"/>
        <w:jc w:val="both"/>
        <w:rPr>
          <w:sz w:val="24"/>
          <w:szCs w:val="24"/>
        </w:rPr>
      </w:pPr>
      <w:r>
        <w:rPr>
          <w:rFonts w:hint="cs"/>
          <w:sz w:val="24"/>
          <w:szCs w:val="24"/>
          <w:rtl/>
        </w:rPr>
        <w:t>שלוש גלגלות (</w:t>
      </w:r>
      <m:oMath>
        <m:r>
          <w:rPr>
            <w:rFonts w:ascii="Cambria Math" w:hAnsi="Cambria Math"/>
            <w:sz w:val="24"/>
            <w:szCs w:val="24"/>
          </w:rPr>
          <m:t>I=1.8∙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oMath>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סט משקולות.</w:t>
      </w:r>
    </w:p>
    <w:p w:rsidR="00285126" w:rsidRPr="00285126" w:rsidRDefault="00285126" w:rsidP="00285126">
      <w:pPr>
        <w:numPr>
          <w:ilvl w:val="0"/>
          <w:numId w:val="2"/>
        </w:numPr>
        <w:tabs>
          <w:tab w:val="num" w:pos="720"/>
        </w:tabs>
        <w:bidi/>
        <w:spacing w:line="240" w:lineRule="auto"/>
        <w:jc w:val="both"/>
        <w:rPr>
          <w:sz w:val="24"/>
          <w:szCs w:val="24"/>
        </w:rPr>
      </w:pPr>
      <w:r>
        <w:rPr>
          <w:rFonts w:hint="cs"/>
          <w:sz w:val="24"/>
          <w:szCs w:val="24"/>
          <w:rtl/>
        </w:rPr>
        <w:t>ח</w:t>
      </w:r>
      <w:r w:rsidRPr="00285126">
        <w:rPr>
          <w:sz w:val="24"/>
          <w:szCs w:val="24"/>
          <w:rtl/>
        </w:rPr>
        <w:t>וט</w:t>
      </w:r>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Pr>
          <w:sz w:val="24"/>
          <w:szCs w:val="24"/>
          <w:rtl/>
        </w:rPr>
        <w:t>קפיץ שיגור</w:t>
      </w:r>
      <w:r>
        <w:rPr>
          <w:rFonts w:hint="cs"/>
          <w:sz w:val="24"/>
          <w:szCs w:val="24"/>
          <w:rtl/>
        </w:rPr>
        <w:t xml:space="preserve">, </w:t>
      </w:r>
      <w:r w:rsidRPr="00285126">
        <w:rPr>
          <w:sz w:val="24"/>
          <w:szCs w:val="24"/>
          <w:rtl/>
        </w:rPr>
        <w:t xml:space="preserve">מעמד </w:t>
      </w:r>
      <w:r>
        <w:rPr>
          <w:rFonts w:hint="cs"/>
          <w:sz w:val="24"/>
          <w:szCs w:val="24"/>
          <w:rtl/>
        </w:rPr>
        <w:t>ו</w:t>
      </w:r>
      <w:r w:rsidRPr="00285126">
        <w:rPr>
          <w:sz w:val="24"/>
          <w:szCs w:val="24"/>
          <w:rtl/>
        </w:rPr>
        <w:t>מעמד כיול.</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בולם</w:t>
      </w:r>
      <w:r>
        <w:rPr>
          <w:rFonts w:hint="cs"/>
          <w:sz w:val="24"/>
          <w:szCs w:val="24"/>
          <w:rtl/>
        </w:rPr>
        <w:t>.</w:t>
      </w:r>
    </w:p>
    <w:p w:rsidR="00285126" w:rsidRPr="00285126" w:rsidRDefault="00285126" w:rsidP="00285126">
      <w:pPr>
        <w:numPr>
          <w:ilvl w:val="0"/>
          <w:numId w:val="2"/>
        </w:numPr>
        <w:tabs>
          <w:tab w:val="num" w:pos="720"/>
        </w:tabs>
        <w:bidi/>
        <w:spacing w:line="240" w:lineRule="auto"/>
        <w:jc w:val="both"/>
        <w:rPr>
          <w:sz w:val="24"/>
          <w:szCs w:val="24"/>
        </w:rPr>
      </w:pPr>
      <w:r w:rsidRPr="00285126">
        <w:rPr>
          <w:sz w:val="24"/>
          <w:szCs w:val="24"/>
          <w:rtl/>
        </w:rPr>
        <w:t>פלס</w:t>
      </w:r>
      <w:r>
        <w:rPr>
          <w:rFonts w:hint="cs"/>
          <w:sz w:val="24"/>
          <w:szCs w:val="24"/>
          <w:rtl/>
        </w:rPr>
        <w:t>.</w:t>
      </w:r>
    </w:p>
    <w:p w:rsidR="00A77B3E" w:rsidRPr="00707013" w:rsidRDefault="00000C4E">
      <w:pPr>
        <w:pageBreakBefore/>
        <w:bidi/>
        <w:spacing w:before="240" w:after="240" w:line="240" w:lineRule="auto"/>
        <w:jc w:val="both"/>
        <w:rPr>
          <w:color w:val="FF0000"/>
          <w:sz w:val="24"/>
          <w:szCs w:val="24"/>
        </w:rPr>
      </w:pPr>
      <w:r w:rsidRPr="00707013">
        <w:rPr>
          <w:color w:val="FF0000"/>
          <w:sz w:val="28"/>
          <w:szCs w:val="28"/>
          <w:u w:val="single"/>
          <w:rtl/>
        </w:rPr>
        <w:lastRenderedPageBreak/>
        <w:t>מהלך הניסוי:</w:t>
      </w:r>
    </w:p>
    <w:p w:rsidR="00A77B3E" w:rsidRPr="00707013" w:rsidRDefault="00285126" w:rsidP="00285126">
      <w:pPr>
        <w:numPr>
          <w:ilvl w:val="0"/>
          <w:numId w:val="5"/>
        </w:numPr>
        <w:tabs>
          <w:tab w:val="num" w:pos="720"/>
        </w:tabs>
        <w:bidi/>
        <w:spacing w:line="240" w:lineRule="auto"/>
        <w:jc w:val="both"/>
        <w:rPr>
          <w:color w:val="FF0000"/>
          <w:sz w:val="24"/>
          <w:szCs w:val="24"/>
          <w:u w:val="single"/>
        </w:rPr>
      </w:pPr>
      <w:r w:rsidRPr="00707013">
        <w:rPr>
          <w:rFonts w:hint="cs"/>
          <w:color w:val="FF0000"/>
          <w:sz w:val="24"/>
          <w:szCs w:val="24"/>
          <w:u w:val="single"/>
          <w:rtl/>
        </w:rPr>
        <w:t>כיול המערכת</w:t>
      </w:r>
    </w:p>
    <w:p w:rsidR="00052D70" w:rsidRPr="00707013" w:rsidRDefault="00285126" w:rsidP="00CC1171">
      <w:pPr>
        <w:numPr>
          <w:ilvl w:val="1"/>
          <w:numId w:val="5"/>
        </w:numPr>
        <w:tabs>
          <w:tab w:val="num" w:pos="720"/>
        </w:tabs>
        <w:bidi/>
        <w:spacing w:line="240" w:lineRule="auto"/>
        <w:jc w:val="both"/>
        <w:rPr>
          <w:color w:val="FF0000"/>
          <w:sz w:val="24"/>
          <w:szCs w:val="24"/>
          <w:u w:val="single"/>
        </w:rPr>
      </w:pPr>
      <w:r w:rsidRPr="00707013">
        <w:rPr>
          <w:rFonts w:hint="cs"/>
          <w:color w:val="FF0000"/>
          <w:sz w:val="24"/>
          <w:szCs w:val="24"/>
          <w:rtl/>
        </w:rPr>
        <w:t>ראשית נרצה לכייל את ה</w:t>
      </w:r>
      <w:r w:rsidRPr="00707013">
        <w:rPr>
          <w:rFonts w:hint="cs"/>
          <w:b/>
          <w:bCs/>
          <w:color w:val="FF0000"/>
          <w:sz w:val="24"/>
          <w:szCs w:val="24"/>
          <w:rtl/>
        </w:rPr>
        <w:t>שערים האופטיים</w:t>
      </w:r>
      <w:r w:rsidR="009061AF" w:rsidRPr="00707013">
        <w:rPr>
          <w:rFonts w:hint="cs"/>
          <w:color w:val="FF0000"/>
          <w:sz w:val="24"/>
          <w:szCs w:val="24"/>
          <w:rtl/>
        </w:rPr>
        <w:t>. השערים האופטיים מודדים, ביחס לזמן, כמה פעמים הופיעה הדפוס החוסם את קרן הלייזר (לפי מספר השנתות על הסרגל האופטי שברשותנו). נניח כי גודל כל שנתה קבוע, ונמדוד את אורכו של הסרגל כולו</w:t>
      </w:r>
      <w:r w:rsidR="00CC3ABC" w:rsidRPr="00707013">
        <w:rPr>
          <w:rFonts w:hint="cs"/>
          <w:color w:val="FF0000"/>
          <w:sz w:val="24"/>
          <w:szCs w:val="24"/>
          <w:rtl/>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l</m:t>
            </m:r>
          </m:e>
          <m:sub>
            <m:r>
              <w:rPr>
                <w:rFonts w:ascii="Cambria Math" w:hAnsi="Cambria Math"/>
                <w:color w:val="FF0000"/>
                <w:sz w:val="24"/>
                <w:szCs w:val="24"/>
              </w:rPr>
              <m:t>ruler</m:t>
            </m:r>
          </m:sub>
        </m:sSub>
        <m:r>
          <w:rPr>
            <w:rFonts w:ascii="Cambria Math" w:hAnsi="Cambria Math"/>
            <w:color w:val="FF0000"/>
            <w:sz w:val="24"/>
            <w:szCs w:val="24"/>
          </w:rPr>
          <m:t>=0.1245m</m:t>
        </m:r>
      </m:oMath>
      <w:r w:rsidR="00CC3ABC" w:rsidRPr="00707013">
        <w:rPr>
          <w:rFonts w:hint="cs"/>
          <w:color w:val="FF0000"/>
          <w:sz w:val="24"/>
          <w:szCs w:val="24"/>
          <w:rtl/>
        </w:rPr>
        <w:t>)</w:t>
      </w:r>
      <w:r w:rsidR="009061AF" w:rsidRPr="00707013">
        <w:rPr>
          <w:rFonts w:hint="cs"/>
          <w:color w:val="FF0000"/>
          <w:sz w:val="24"/>
          <w:szCs w:val="24"/>
          <w:rtl/>
        </w:rPr>
        <w:t xml:space="preserve">. בצורה זו נצמצם את שגיאת המדידה (מדידת כל שנת בנפרד גוררת שגיאת מכשיר גדולה). </w:t>
      </w:r>
      <w:r w:rsidR="003E12F6" w:rsidRPr="00707013">
        <w:rPr>
          <w:rFonts w:hint="cs"/>
          <w:color w:val="FF0000"/>
          <w:sz w:val="24"/>
          <w:szCs w:val="24"/>
          <w:rtl/>
        </w:rPr>
        <w:t>כעת</w:t>
      </w:r>
      <w:r w:rsidR="009061AF" w:rsidRPr="00707013">
        <w:rPr>
          <w:rFonts w:hint="cs"/>
          <w:color w:val="FF0000"/>
          <w:sz w:val="24"/>
          <w:szCs w:val="24"/>
          <w:rtl/>
        </w:rPr>
        <w:t xml:space="preserve"> נחלק את אורכו של הסרגל במספר השנתות ונקבל את אורכה של כל שנת (ואת שגיאת המכשיר).</w:t>
      </w:r>
    </w:p>
    <w:p w:rsidR="00052D70" w:rsidRPr="00707013" w:rsidRDefault="0012327A" w:rsidP="00F77CFF">
      <w:pPr>
        <w:spacing w:before="240" w:after="240" w:line="240" w:lineRule="auto"/>
        <w:jc w:val="both"/>
        <w:rPr>
          <w:iCs/>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l</m:t>
            </m:r>
          </m:e>
          <m:sub>
            <m:r>
              <w:rPr>
                <w:rFonts w:ascii="Cambria Math" w:hAnsi="Cambria Math"/>
                <w:color w:val="FF0000"/>
                <w:sz w:val="24"/>
                <w:szCs w:val="24"/>
              </w:rPr>
              <m:t>ruler</m:t>
            </m:r>
          </m:sub>
        </m:sSub>
        <m:r>
          <w:rPr>
            <w:rFonts w:ascii="Cambria Math" w:hAnsi="Cambria Math"/>
            <w:color w:val="FF0000"/>
            <w:sz w:val="24"/>
            <w:szCs w:val="24"/>
          </w:rPr>
          <m:t>±</m:t>
        </m:r>
        <m:r>
          <m:rPr>
            <m:sty m:val="p"/>
          </m:rPr>
          <w:rPr>
            <w:rFonts w:ascii="Cambria Math" w:hAnsi="Cambria Math"/>
            <w:color w:val="FF0000"/>
            <w:sz w:val="24"/>
            <w:szCs w:val="24"/>
            <w:rtl/>
          </w:rPr>
          <m:t>∆</m:t>
        </m:r>
        <m:sSub>
          <m:sSubPr>
            <m:ctrlPr>
              <w:rPr>
                <w:rFonts w:ascii="Cambria Math" w:hAnsi="Cambria Math"/>
                <w:i/>
                <w:color w:val="FF0000"/>
                <w:sz w:val="24"/>
                <w:szCs w:val="24"/>
              </w:rPr>
            </m:ctrlPr>
          </m:sSubPr>
          <m:e>
            <m:r>
              <w:rPr>
                <w:rFonts w:ascii="Cambria Math" w:hAnsi="Cambria Math"/>
                <w:color w:val="FF0000"/>
                <w:sz w:val="24"/>
                <w:szCs w:val="24"/>
              </w:rPr>
              <m:t>l</m:t>
            </m:r>
          </m:e>
          <m:sub>
            <m:r>
              <w:rPr>
                <w:rFonts w:ascii="Cambria Math" w:hAnsi="Cambria Math"/>
                <w:color w:val="FF0000"/>
                <w:sz w:val="24"/>
                <w:szCs w:val="24"/>
              </w:rPr>
              <m:t>inst</m:t>
            </m:r>
          </m:sub>
        </m:sSub>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0.1245</m:t>
            </m:r>
          </m:num>
          <m:den>
            <m:r>
              <w:rPr>
                <w:rFonts w:ascii="Cambria Math" w:hAnsi="Cambria Math"/>
                <w:color w:val="FF0000"/>
                <w:sz w:val="24"/>
                <w:szCs w:val="24"/>
              </w:rPr>
              <m:t>12</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0.0003∙</m:t>
            </m:r>
            <m:rad>
              <m:radPr>
                <m:degHide m:val="on"/>
                <m:ctrlPr>
                  <w:rPr>
                    <w:rFonts w:ascii="Cambria Math" w:hAnsi="Cambria Math"/>
                    <w:i/>
                    <w:color w:val="FF0000"/>
                    <w:sz w:val="24"/>
                    <w:szCs w:val="24"/>
                  </w:rPr>
                </m:ctrlPr>
              </m:radPr>
              <m:deg/>
              <m:e>
                <m:r>
                  <w:rPr>
                    <w:rFonts w:ascii="Cambria Math" w:hAnsi="Cambria Math"/>
                    <w:color w:val="FF0000"/>
                    <w:sz w:val="24"/>
                    <w:szCs w:val="24"/>
                  </w:rPr>
                  <m:t>2</m:t>
                </m:r>
              </m:e>
            </m:rad>
          </m:num>
          <m:den>
            <m:r>
              <w:rPr>
                <w:rFonts w:ascii="Cambria Math" w:hAnsi="Cambria Math"/>
                <w:color w:val="FF0000"/>
                <w:sz w:val="24"/>
                <w:szCs w:val="24"/>
              </w:rPr>
              <m:t>12</m:t>
            </m:r>
          </m:den>
        </m:f>
        <m:r>
          <w:rPr>
            <w:rFonts w:ascii="Cambria Math" w:hAnsi="Cambria Math"/>
            <w:color w:val="FF0000"/>
            <w:sz w:val="24"/>
            <w:szCs w:val="24"/>
          </w:rPr>
          <m:t>=10.375∙</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-3</m:t>
            </m:r>
          </m:sup>
        </m:sSup>
        <m:r>
          <w:rPr>
            <w:rFonts w:ascii="Cambria Math" w:hAnsi="Cambria Math"/>
            <w:color w:val="FF0000"/>
            <w:sz w:val="24"/>
            <w:szCs w:val="24"/>
          </w:rPr>
          <m:t>±0.035∙</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-3</m:t>
            </m:r>
          </m:sup>
        </m:sSup>
        <m:r>
          <w:rPr>
            <w:rFonts w:ascii="Cambria Math" w:hAnsi="Cambria Math"/>
            <w:color w:val="FF0000"/>
            <w:sz w:val="24"/>
            <w:szCs w:val="24"/>
          </w:rPr>
          <m:t>m</m:t>
        </m:r>
      </m:oMath>
      <w:r w:rsidR="00052D70" w:rsidRPr="00707013">
        <w:rPr>
          <w:i/>
          <w:color w:val="FF0000"/>
          <w:sz w:val="24"/>
          <w:szCs w:val="24"/>
        </w:rPr>
        <w:t xml:space="preserve"> </w:t>
      </w:r>
      <w:r w:rsidR="00052D70" w:rsidRPr="00707013">
        <w:rPr>
          <w:i/>
          <w:color w:val="FF0000"/>
          <w:sz w:val="24"/>
          <w:szCs w:val="24"/>
        </w:rPr>
        <w:tab/>
      </w:r>
      <w:r w:rsidR="00052D70" w:rsidRPr="00707013">
        <w:rPr>
          <w:iCs/>
          <w:color w:val="FF0000"/>
          <w:sz w:val="24"/>
          <w:szCs w:val="24"/>
        </w:rPr>
        <w:t>(</w:t>
      </w:r>
      <w:r w:rsidR="00F77CFF" w:rsidRPr="00707013">
        <w:rPr>
          <w:rFonts w:hint="cs"/>
          <w:iCs/>
          <w:color w:val="FF0000"/>
          <w:sz w:val="24"/>
          <w:szCs w:val="24"/>
          <w:rtl/>
        </w:rPr>
        <w:t>9</w:t>
      </w:r>
      <w:r w:rsidR="00052D70" w:rsidRPr="00707013">
        <w:rPr>
          <w:iCs/>
          <w:color w:val="FF0000"/>
          <w:sz w:val="24"/>
          <w:szCs w:val="24"/>
        </w:rPr>
        <w:t>)</w:t>
      </w:r>
    </w:p>
    <w:p w:rsidR="00005A99" w:rsidRPr="00707013" w:rsidRDefault="003E12F6" w:rsidP="003E12F6">
      <w:pPr>
        <w:pStyle w:val="ae"/>
        <w:numPr>
          <w:ilvl w:val="1"/>
          <w:numId w:val="5"/>
        </w:numPr>
        <w:tabs>
          <w:tab w:val="num" w:pos="720"/>
        </w:tabs>
        <w:bidi/>
        <w:spacing w:line="240" w:lineRule="auto"/>
        <w:jc w:val="both"/>
        <w:rPr>
          <w:color w:val="FF0000"/>
          <w:sz w:val="24"/>
          <w:szCs w:val="24"/>
        </w:rPr>
      </w:pPr>
      <w:r w:rsidRPr="00707013">
        <w:rPr>
          <w:rFonts w:hint="cs"/>
          <w:color w:val="FF0000"/>
          <w:sz w:val="24"/>
          <w:szCs w:val="24"/>
          <w:rtl/>
        </w:rPr>
        <w:t>כעת</w:t>
      </w:r>
      <w:r w:rsidR="009061AF" w:rsidRPr="00707013">
        <w:rPr>
          <w:rFonts w:hint="cs"/>
          <w:color w:val="FF0000"/>
          <w:sz w:val="24"/>
          <w:szCs w:val="24"/>
          <w:rtl/>
        </w:rPr>
        <w:t xml:space="preserve"> נכייל את ה</w:t>
      </w:r>
      <w:r w:rsidR="009061AF" w:rsidRPr="00707013">
        <w:rPr>
          <w:rFonts w:hint="cs"/>
          <w:b/>
          <w:bCs/>
          <w:color w:val="FF0000"/>
          <w:sz w:val="24"/>
          <w:szCs w:val="24"/>
          <w:rtl/>
        </w:rPr>
        <w:t>חיכוך במסלול</w:t>
      </w:r>
      <w:r w:rsidR="009061AF" w:rsidRPr="00707013">
        <w:rPr>
          <w:rFonts w:hint="cs"/>
          <w:color w:val="FF0000"/>
          <w:sz w:val="24"/>
          <w:szCs w:val="24"/>
          <w:rtl/>
        </w:rPr>
        <w:t>. החיכוך במסלול אומנם מינימאלי, אך עדין קיים. לכן נקזז אותו על ידי הוספת שיפוע קטן מאוד למסילה, וכך לנצל את כוח המשיכה של כדור הארץ כך שיקטין</w:t>
      </w:r>
      <w:r w:rsidR="009061AF" w:rsidRPr="00707013">
        <w:rPr>
          <w:rStyle w:val="a3"/>
          <w:color w:val="FF0000"/>
          <w:sz w:val="24"/>
          <w:szCs w:val="24"/>
          <w:rtl/>
        </w:rPr>
        <w:footnoteReference w:id="1"/>
      </w:r>
      <w:r w:rsidR="009061AF" w:rsidRPr="00707013">
        <w:rPr>
          <w:rFonts w:hint="cs"/>
          <w:color w:val="FF0000"/>
          <w:sz w:val="24"/>
          <w:szCs w:val="24"/>
          <w:rtl/>
        </w:rPr>
        <w:t xml:space="preserve"> עוד יותר את השפעת כוח החיכוך. על מנת להגיע לכיול אופטימאלי, נשתמש בשערים האופטיים. נמקם את שני השערים במרחק </w:t>
      </w:r>
      <w:r w:rsidR="00335328" w:rsidRPr="00707013">
        <w:rPr>
          <w:rFonts w:hint="cs"/>
          <w:color w:val="FF0000"/>
          <w:sz w:val="24"/>
          <w:szCs w:val="24"/>
          <w:rtl/>
        </w:rPr>
        <w:t>גדול (ככל הניתן) אחד מהשני ונפעיל על העגלה כוח, כך ש</w:t>
      </w:r>
      <w:r w:rsidR="002B5E41" w:rsidRPr="00707013">
        <w:rPr>
          <w:rFonts w:hint="cs"/>
          <w:color w:val="FF0000"/>
          <w:sz w:val="24"/>
          <w:szCs w:val="24"/>
          <w:rtl/>
        </w:rPr>
        <w:t>ת</w:t>
      </w:r>
      <w:r w:rsidR="00335328" w:rsidRPr="00707013">
        <w:rPr>
          <w:rFonts w:hint="cs"/>
          <w:color w:val="FF0000"/>
          <w:sz w:val="24"/>
          <w:szCs w:val="24"/>
          <w:rtl/>
        </w:rPr>
        <w:t>תקבל מהירות התחלתית ונפסיק להפעיל כוח ל</w:t>
      </w:r>
      <w:r w:rsidR="002B5E41" w:rsidRPr="00707013">
        <w:rPr>
          <w:rFonts w:hint="cs"/>
          <w:color w:val="FF0000"/>
          <w:sz w:val="24"/>
          <w:szCs w:val="24"/>
          <w:rtl/>
        </w:rPr>
        <w:t>פני</w:t>
      </w:r>
      <w:r w:rsidR="00335328" w:rsidRPr="00707013">
        <w:rPr>
          <w:rFonts w:hint="cs"/>
          <w:color w:val="FF0000"/>
          <w:sz w:val="24"/>
          <w:szCs w:val="24"/>
          <w:rtl/>
        </w:rPr>
        <w:t xml:space="preserve"> הגעתה לשער האופטי הראשון.</w:t>
      </w:r>
      <w:r w:rsidR="00005A99" w:rsidRPr="00707013">
        <w:rPr>
          <w:rFonts w:hint="cs"/>
          <w:color w:val="FF0000"/>
          <w:sz w:val="24"/>
          <w:szCs w:val="24"/>
          <w:rtl/>
        </w:rPr>
        <w:t xml:space="preserve"> כל שער אופטי מודד את מיקום הגוף - ברגע חתיכת הלייזר, ואת הזמן שבו הלייזר נחתך.</w:t>
      </w:r>
      <w:r w:rsidR="00A136F5" w:rsidRPr="00707013">
        <w:rPr>
          <w:rFonts w:hint="cs"/>
          <w:color w:val="FF0000"/>
          <w:sz w:val="24"/>
          <w:szCs w:val="24"/>
          <w:rtl/>
        </w:rPr>
        <w:t xml:space="preserve"> התוכנה מציגה נקודות פיזור של המיקום כתלות בזמן.</w:t>
      </w:r>
      <w:r w:rsidR="00005A99" w:rsidRPr="00707013">
        <w:rPr>
          <w:rFonts w:hint="cs"/>
          <w:color w:val="FF0000"/>
          <w:sz w:val="24"/>
          <w:szCs w:val="24"/>
          <w:rtl/>
        </w:rPr>
        <w:t xml:space="preserve"> לאחר מכן נחשב את שיפוע הגרף שהתקבל בתוכנת ה</w:t>
      </w:r>
      <w:r w:rsidR="00005A99" w:rsidRPr="00707013">
        <w:rPr>
          <w:color w:val="FF0000"/>
          <w:sz w:val="24"/>
          <w:szCs w:val="24"/>
        </w:rPr>
        <w:t>Data Studio</w:t>
      </w:r>
      <w:r w:rsidR="00005A99" w:rsidRPr="00707013">
        <w:rPr>
          <w:rFonts w:hint="cs"/>
          <w:color w:val="FF0000"/>
          <w:sz w:val="24"/>
          <w:szCs w:val="24"/>
          <w:rtl/>
        </w:rPr>
        <w:t xml:space="preserve"> ולפי הנוסחה:</w:t>
      </w:r>
    </w:p>
    <w:p w:rsidR="00007B50" w:rsidRPr="00707013" w:rsidRDefault="00005A99" w:rsidP="00F77CFF">
      <w:pPr>
        <w:tabs>
          <w:tab w:val="num" w:pos="720"/>
        </w:tabs>
        <w:spacing w:line="240" w:lineRule="auto"/>
        <w:ind w:left="1440"/>
        <w:rPr>
          <w:color w:val="FF0000"/>
          <w:sz w:val="24"/>
          <w:szCs w:val="24"/>
        </w:rPr>
      </w:pPr>
      <m:oMath>
        <m:r>
          <w:rPr>
            <w:rFonts w:ascii="Cambria Math" w:hAnsi="Cambria Math"/>
            <w:color w:val="FF0000"/>
            <w:sz w:val="24"/>
            <w:szCs w:val="24"/>
          </w:rPr>
          <m:t>x=vt→v=</m:t>
        </m:r>
        <m:f>
          <m:fPr>
            <m:ctrlPr>
              <w:rPr>
                <w:rFonts w:ascii="Cambria Math" w:hAnsi="Cambria Math"/>
                <w:i/>
                <w:color w:val="FF0000"/>
                <w:sz w:val="24"/>
                <w:szCs w:val="24"/>
              </w:rPr>
            </m:ctrlPr>
          </m:fPr>
          <m:num>
            <m:r>
              <w:rPr>
                <w:rFonts w:ascii="Cambria Math" w:hAnsi="Cambria Math"/>
                <w:color w:val="FF0000"/>
                <w:sz w:val="24"/>
                <w:szCs w:val="24"/>
              </w:rPr>
              <m:t>x</m:t>
            </m:r>
          </m:num>
          <m:den>
            <m:r>
              <w:rPr>
                <w:rFonts w:ascii="Cambria Math" w:hAnsi="Cambria Math"/>
                <w:color w:val="FF0000"/>
                <w:sz w:val="24"/>
                <w:szCs w:val="24"/>
              </w:rPr>
              <m:t>t</m:t>
            </m:r>
          </m:den>
        </m:f>
      </m:oMath>
      <w:r w:rsidR="00007B50" w:rsidRPr="00707013">
        <w:rPr>
          <w:color w:val="FF0000"/>
          <w:sz w:val="24"/>
          <w:szCs w:val="24"/>
        </w:rPr>
        <w:t xml:space="preserve">     (</w:t>
      </w:r>
      <w:r w:rsidR="00F77CFF" w:rsidRPr="00707013">
        <w:rPr>
          <w:rFonts w:hint="cs"/>
          <w:color w:val="FF0000"/>
          <w:sz w:val="24"/>
          <w:szCs w:val="24"/>
          <w:rtl/>
        </w:rPr>
        <w:t>10</w:t>
      </w:r>
      <w:r w:rsidR="00007B50" w:rsidRPr="00707013">
        <w:rPr>
          <w:color w:val="FF0000"/>
          <w:sz w:val="24"/>
          <w:szCs w:val="24"/>
        </w:rPr>
        <w:t>)</w:t>
      </w:r>
    </w:p>
    <w:p w:rsidR="00007B50" w:rsidRPr="00707013" w:rsidRDefault="00007B50" w:rsidP="00007B50">
      <w:pPr>
        <w:tabs>
          <w:tab w:val="num" w:pos="720"/>
        </w:tabs>
        <w:spacing w:line="240" w:lineRule="auto"/>
        <w:ind w:left="1440"/>
        <w:jc w:val="both"/>
        <w:rPr>
          <w:color w:val="FF0000"/>
          <w:sz w:val="24"/>
          <w:szCs w:val="24"/>
          <w:rtl/>
        </w:rPr>
      </w:pPr>
    </w:p>
    <w:p w:rsidR="00335328" w:rsidRPr="00707013" w:rsidRDefault="00005A99" w:rsidP="00005A99">
      <w:pPr>
        <w:tabs>
          <w:tab w:val="num" w:pos="720"/>
        </w:tabs>
        <w:bidi/>
        <w:spacing w:line="240" w:lineRule="auto"/>
        <w:ind w:left="1440"/>
        <w:jc w:val="both"/>
        <w:rPr>
          <w:color w:val="FF0000"/>
          <w:sz w:val="24"/>
          <w:szCs w:val="24"/>
          <w:u w:val="single"/>
        </w:rPr>
      </w:pPr>
      <w:r w:rsidRPr="00707013">
        <w:rPr>
          <w:rFonts w:hint="cs"/>
          <w:color w:val="FF0000"/>
          <w:sz w:val="24"/>
          <w:szCs w:val="24"/>
          <w:rtl/>
        </w:rPr>
        <w:t>נגלה כי שיפוע הגרף היא מהירות הגוף אותה רצינו למצוא. בשלב זה של תנועתה</w:t>
      </w:r>
      <w:r w:rsidR="00335328" w:rsidRPr="00707013">
        <w:rPr>
          <w:rFonts w:hint="cs"/>
          <w:color w:val="FF0000"/>
          <w:sz w:val="24"/>
          <w:szCs w:val="24"/>
          <w:rtl/>
        </w:rPr>
        <w:t>, לא פ</w:t>
      </w:r>
      <w:r w:rsidR="00CC1171" w:rsidRPr="00707013">
        <w:rPr>
          <w:rFonts w:hint="cs"/>
          <w:color w:val="FF0000"/>
          <w:sz w:val="24"/>
          <w:szCs w:val="24"/>
          <w:rtl/>
        </w:rPr>
        <w:t>וע</w:t>
      </w:r>
      <w:r w:rsidR="00335328" w:rsidRPr="00707013">
        <w:rPr>
          <w:rFonts w:hint="cs"/>
          <w:color w:val="FF0000"/>
          <w:sz w:val="24"/>
          <w:szCs w:val="24"/>
          <w:rtl/>
        </w:rPr>
        <w:t>לים על העגלה כוחות נוספים לאורך המסלול (ציר מקביל לשולחן) פרט לכוח החיכוך. כאשר תגיע העגלה לשער האופטי השני נראה את ההבדל במהירותה, שהושפע</w:t>
      </w:r>
      <w:r w:rsidR="002B5E41" w:rsidRPr="00707013">
        <w:rPr>
          <w:rFonts w:hint="cs"/>
          <w:color w:val="FF0000"/>
          <w:sz w:val="24"/>
          <w:szCs w:val="24"/>
          <w:rtl/>
        </w:rPr>
        <w:t>ה</w:t>
      </w:r>
      <w:r w:rsidR="00335328" w:rsidRPr="00707013">
        <w:rPr>
          <w:rFonts w:hint="cs"/>
          <w:color w:val="FF0000"/>
          <w:sz w:val="24"/>
          <w:szCs w:val="24"/>
          <w:rtl/>
        </w:rPr>
        <w:t xml:space="preserve"> מכוח החיכוך שפעל נגד כיוון תנועתה. נקטין את גובה המסלול בסוף המסלול שעוברת העגלה ובכך נפעיל כוח קטן</w:t>
      </w:r>
      <w:r w:rsidR="00335328" w:rsidRPr="00707013">
        <w:rPr>
          <w:rStyle w:val="a3"/>
          <w:color w:val="FF0000"/>
          <w:sz w:val="24"/>
          <w:szCs w:val="24"/>
          <w:rtl/>
        </w:rPr>
        <w:footnoteReference w:id="2"/>
      </w:r>
      <w:r w:rsidR="00335328" w:rsidRPr="00707013">
        <w:rPr>
          <w:rFonts w:hint="cs"/>
          <w:color w:val="FF0000"/>
          <w:sz w:val="24"/>
          <w:szCs w:val="24"/>
          <w:rtl/>
        </w:rPr>
        <w:t xml:space="preserve"> אשר "ידחוף" את העגלה. נסתכל על ההבדל במהירות ונשאף להבדל מינימאלי של לא יותר מ-</w:t>
      </w:r>
      <m:oMath>
        <m:r>
          <m:rPr>
            <m:sty m:val="p"/>
          </m:rPr>
          <w:rPr>
            <w:rFonts w:ascii="Cambria Math" w:hAnsi="Cambria Math"/>
            <w:color w:val="FF0000"/>
            <w:sz w:val="24"/>
            <w:szCs w:val="24"/>
          </w:rPr>
          <m:t>±1</m:t>
        </m:r>
        <m:f>
          <m:fPr>
            <m:ctrlPr>
              <w:rPr>
                <w:rFonts w:ascii="Cambria Math" w:hAnsi="Cambria Math"/>
                <w:i/>
                <w:color w:val="FF0000"/>
                <w:sz w:val="24"/>
                <w:szCs w:val="24"/>
              </w:rPr>
            </m:ctrlPr>
          </m:fPr>
          <m:num>
            <m:r>
              <w:rPr>
                <w:rFonts w:ascii="Cambria Math" w:hAnsi="Cambria Math"/>
                <w:color w:val="FF0000"/>
                <w:sz w:val="24"/>
                <w:szCs w:val="24"/>
              </w:rPr>
              <m:t>cm</m:t>
            </m:r>
          </m:num>
          <m:den>
            <m:r>
              <w:rPr>
                <w:rFonts w:ascii="Cambria Math" w:hAnsi="Cambria Math"/>
                <w:color w:val="FF0000"/>
                <w:sz w:val="24"/>
                <w:szCs w:val="24"/>
              </w:rPr>
              <m:t>s</m:t>
            </m:r>
          </m:den>
        </m:f>
      </m:oMath>
      <w:r w:rsidR="00335328" w:rsidRPr="00707013">
        <w:rPr>
          <w:color w:val="FF0000"/>
          <w:sz w:val="24"/>
          <w:szCs w:val="24"/>
        </w:rPr>
        <w:t xml:space="preserve"> </w:t>
      </w:r>
      <w:r w:rsidR="00335328" w:rsidRPr="00707013">
        <w:rPr>
          <w:rFonts w:hint="cs"/>
          <w:color w:val="FF0000"/>
          <w:sz w:val="24"/>
          <w:szCs w:val="24"/>
          <w:rtl/>
        </w:rPr>
        <w:t>.</w:t>
      </w:r>
    </w:p>
    <w:p w:rsidR="004752AF" w:rsidRPr="00707013" w:rsidRDefault="00335328" w:rsidP="009061AF">
      <w:pPr>
        <w:numPr>
          <w:ilvl w:val="1"/>
          <w:numId w:val="5"/>
        </w:numPr>
        <w:tabs>
          <w:tab w:val="num" w:pos="720"/>
        </w:tabs>
        <w:bidi/>
        <w:spacing w:line="240" w:lineRule="auto"/>
        <w:jc w:val="both"/>
        <w:rPr>
          <w:color w:val="FF0000"/>
          <w:sz w:val="24"/>
          <w:szCs w:val="24"/>
          <w:u w:val="single"/>
        </w:rPr>
      </w:pPr>
      <w:r w:rsidRPr="00707013">
        <w:rPr>
          <w:rFonts w:hint="cs"/>
          <w:color w:val="FF0000"/>
          <w:sz w:val="24"/>
          <w:szCs w:val="24"/>
          <w:rtl/>
        </w:rPr>
        <w:t>לבסוף, נרצה שלא יהיה שיפוע בין צדדיו של המסלול. נמקם פלס כך שיהיה אנך למסלול ונקט</w:t>
      </w:r>
      <w:r w:rsidR="00BC01D8" w:rsidRPr="00707013">
        <w:rPr>
          <w:rFonts w:hint="cs"/>
          <w:color w:val="FF0000"/>
          <w:sz w:val="24"/>
          <w:szCs w:val="24"/>
          <w:rtl/>
        </w:rPr>
        <w:t>י</w:t>
      </w:r>
      <w:r w:rsidRPr="00707013">
        <w:rPr>
          <w:rFonts w:hint="cs"/>
          <w:color w:val="FF0000"/>
          <w:sz w:val="24"/>
          <w:szCs w:val="24"/>
          <w:rtl/>
        </w:rPr>
        <w:t>ן את גובה הרגל הגבוהה עד שבועה האוויר בפלס תהיה בדיוק בין שני הפסים.</w:t>
      </w:r>
      <w:r w:rsidR="00A27C2E" w:rsidRPr="00707013">
        <w:rPr>
          <w:rFonts w:hint="cs"/>
          <w:color w:val="FF0000"/>
          <w:sz w:val="24"/>
          <w:szCs w:val="24"/>
          <w:rtl/>
        </w:rPr>
        <w:t xml:space="preserve"> נבדוק האם ההב</w:t>
      </w:r>
      <w:r w:rsidR="00BC01D8" w:rsidRPr="00707013">
        <w:rPr>
          <w:rFonts w:hint="cs"/>
          <w:color w:val="FF0000"/>
          <w:sz w:val="24"/>
          <w:szCs w:val="24"/>
          <w:rtl/>
        </w:rPr>
        <w:t>ד</w:t>
      </w:r>
      <w:r w:rsidR="00A27C2E" w:rsidRPr="00707013">
        <w:rPr>
          <w:rFonts w:hint="cs"/>
          <w:color w:val="FF0000"/>
          <w:sz w:val="24"/>
          <w:szCs w:val="24"/>
          <w:rtl/>
        </w:rPr>
        <w:t xml:space="preserve">ל במהירות בין שני השערים האופטיים נשאר כפי שרצינו ובמידה והשתנה נחזר על שלב </w:t>
      </w:r>
      <w:r w:rsidR="00A27C2E" w:rsidRPr="00707013">
        <w:rPr>
          <w:rFonts w:hint="cs"/>
          <w:color w:val="FF0000"/>
          <w:sz w:val="24"/>
          <w:szCs w:val="24"/>
        </w:rPr>
        <w:t>II</w:t>
      </w:r>
      <w:r w:rsidR="00A27C2E" w:rsidRPr="00707013">
        <w:rPr>
          <w:rFonts w:hint="cs"/>
          <w:color w:val="FF0000"/>
          <w:sz w:val="24"/>
          <w:szCs w:val="24"/>
          <w:rtl/>
        </w:rPr>
        <w:t xml:space="preserve"> ו- </w:t>
      </w:r>
      <w:r w:rsidR="00A27C2E" w:rsidRPr="00707013">
        <w:rPr>
          <w:rFonts w:hint="cs"/>
          <w:color w:val="FF0000"/>
          <w:sz w:val="24"/>
          <w:szCs w:val="24"/>
        </w:rPr>
        <w:t>III</w:t>
      </w:r>
      <w:r w:rsidR="00A27C2E" w:rsidRPr="00707013">
        <w:rPr>
          <w:rFonts w:hint="cs"/>
          <w:color w:val="FF0000"/>
          <w:sz w:val="24"/>
          <w:szCs w:val="24"/>
          <w:rtl/>
        </w:rPr>
        <w:t>.</w:t>
      </w:r>
    </w:p>
    <w:p w:rsidR="009061AF" w:rsidRPr="00707013" w:rsidRDefault="004752AF" w:rsidP="004752AF">
      <w:pPr>
        <w:spacing w:line="240" w:lineRule="auto"/>
        <w:rPr>
          <w:color w:val="FF0000"/>
          <w:sz w:val="24"/>
          <w:szCs w:val="24"/>
          <w:u w:val="single"/>
        </w:rPr>
      </w:pPr>
      <w:r w:rsidRPr="00707013">
        <w:rPr>
          <w:color w:val="FF0000"/>
          <w:sz w:val="24"/>
          <w:szCs w:val="24"/>
          <w:u w:val="single"/>
        </w:rPr>
        <w:br w:type="page"/>
      </w:r>
    </w:p>
    <w:p w:rsidR="003E12F6" w:rsidRPr="00707013" w:rsidRDefault="00A27C2E" w:rsidP="003E12F6">
      <w:pPr>
        <w:numPr>
          <w:ilvl w:val="1"/>
          <w:numId w:val="5"/>
        </w:numPr>
        <w:tabs>
          <w:tab w:val="num" w:pos="720"/>
        </w:tabs>
        <w:bidi/>
        <w:spacing w:line="240" w:lineRule="auto"/>
        <w:jc w:val="both"/>
        <w:rPr>
          <w:color w:val="FF0000"/>
          <w:sz w:val="24"/>
          <w:szCs w:val="24"/>
          <w:u w:val="single"/>
        </w:rPr>
      </w:pPr>
      <w:r w:rsidRPr="00707013">
        <w:rPr>
          <w:rFonts w:hint="cs"/>
          <w:color w:val="FF0000"/>
          <w:sz w:val="24"/>
          <w:szCs w:val="24"/>
          <w:rtl/>
        </w:rPr>
        <w:lastRenderedPageBreak/>
        <w:t xml:space="preserve">נרצה למצוא את </w:t>
      </w:r>
      <w:r w:rsidRPr="00707013">
        <w:rPr>
          <w:rFonts w:hint="cs"/>
          <w:b/>
          <w:bCs/>
          <w:color w:val="FF0000"/>
          <w:sz w:val="24"/>
          <w:szCs w:val="24"/>
          <w:rtl/>
        </w:rPr>
        <w:t>קבוע הקפיץ</w:t>
      </w:r>
      <w:r w:rsidRPr="00707013">
        <w:rPr>
          <w:rFonts w:hint="cs"/>
          <w:color w:val="FF0000"/>
          <w:sz w:val="24"/>
          <w:szCs w:val="24"/>
          <w:rtl/>
        </w:rPr>
        <w:t xml:space="preserve"> על מנת שנוכל לחשב את האנרגיה הפוטנציאלית האגורה בקפיץ (</w:t>
      </w:r>
      <m:oMath>
        <m:sSub>
          <m:sSubPr>
            <m:ctrlPr>
              <w:rPr>
                <w:rFonts w:ascii="Cambria Math" w:hAnsi="Cambria Math"/>
                <w:color w:val="FF0000"/>
                <w:sz w:val="24"/>
                <w:szCs w:val="24"/>
              </w:rPr>
            </m:ctrlPr>
          </m:sSubPr>
          <m:e>
            <m:r>
              <m:rPr>
                <m:sty m:val="p"/>
              </m:rPr>
              <w:rPr>
                <w:rFonts w:ascii="Cambria Math" w:hAnsi="Cambria Math"/>
                <w:color w:val="FF0000"/>
                <w:sz w:val="24"/>
                <w:szCs w:val="24"/>
              </w:rPr>
              <m:t>U</m:t>
            </m:r>
          </m:e>
          <m:sub>
            <m:r>
              <m:rPr>
                <m:sty m:val="p"/>
              </m:rPr>
              <w:rPr>
                <w:rFonts w:ascii="Cambria Math" w:hAnsi="Cambria Math"/>
                <w:color w:val="FF0000"/>
                <w:sz w:val="24"/>
                <w:szCs w:val="24"/>
              </w:rPr>
              <m:t>spring</m:t>
            </m:r>
          </m:sub>
        </m:sSub>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k∆</m:t>
        </m:r>
        <m:sSup>
          <m:sSupPr>
            <m:ctrlPr>
              <w:rPr>
                <w:rFonts w:ascii="Cambria Math" w:hAnsi="Cambria Math"/>
                <w:i/>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oMath>
      <w:r w:rsidRPr="00707013">
        <w:rPr>
          <w:rFonts w:hint="cs"/>
          <w:color w:val="FF0000"/>
          <w:sz w:val="24"/>
          <w:szCs w:val="24"/>
          <w:rtl/>
        </w:rPr>
        <w:t>).</w:t>
      </w:r>
      <w:r w:rsidR="003E12F6" w:rsidRPr="00707013">
        <w:rPr>
          <w:rFonts w:hint="cs"/>
          <w:color w:val="FF0000"/>
          <w:sz w:val="24"/>
          <w:szCs w:val="24"/>
          <w:rtl/>
        </w:rPr>
        <w:t xml:space="preserve"> נזכור כי חוק </w:t>
      </w:r>
      <w:proofErr w:type="spellStart"/>
      <w:r w:rsidR="003E12F6" w:rsidRPr="00707013">
        <w:rPr>
          <w:rFonts w:hint="cs"/>
          <w:color w:val="FF0000"/>
          <w:sz w:val="24"/>
          <w:szCs w:val="24"/>
          <w:rtl/>
        </w:rPr>
        <w:t>הוק</w:t>
      </w:r>
      <w:proofErr w:type="spellEnd"/>
      <w:r w:rsidR="003E12F6" w:rsidRPr="00707013">
        <w:rPr>
          <w:rFonts w:hint="cs"/>
          <w:color w:val="FF0000"/>
          <w:sz w:val="24"/>
          <w:szCs w:val="24"/>
          <w:rtl/>
        </w:rPr>
        <w:t xml:space="preserve"> אומר כי:</w:t>
      </w:r>
    </w:p>
    <w:p w:rsidR="003E12F6" w:rsidRPr="00707013" w:rsidRDefault="0012327A" w:rsidP="00F77CFF">
      <w:pPr>
        <w:tabs>
          <w:tab w:val="num" w:pos="720"/>
        </w:tabs>
        <w:spacing w:line="240" w:lineRule="auto"/>
        <w:ind w:left="1440"/>
        <w:jc w:val="both"/>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F</m:t>
            </m:r>
          </m:e>
          <m:sub>
            <m:r>
              <w:rPr>
                <w:rFonts w:ascii="Cambria Math" w:hAnsi="Cambria Math"/>
                <w:color w:val="FF0000"/>
                <w:sz w:val="24"/>
                <w:szCs w:val="24"/>
              </w:rPr>
              <m:t>spring</m:t>
            </m:r>
          </m:sub>
        </m:sSub>
        <m:r>
          <w:rPr>
            <w:rFonts w:ascii="Cambria Math" w:hAnsi="Cambria Math"/>
            <w:color w:val="FF0000"/>
            <w:sz w:val="24"/>
            <w:szCs w:val="24"/>
          </w:rPr>
          <m:t>=k∙∆x</m:t>
        </m:r>
      </m:oMath>
      <w:r w:rsidR="003E12F6" w:rsidRPr="00707013">
        <w:rPr>
          <w:color w:val="FF0000"/>
          <w:sz w:val="24"/>
          <w:szCs w:val="24"/>
        </w:rPr>
        <w:t xml:space="preserve">   (</w:t>
      </w:r>
      <w:r w:rsidR="00F77CFF" w:rsidRPr="00707013">
        <w:rPr>
          <w:rFonts w:hint="cs"/>
          <w:color w:val="FF0000"/>
          <w:sz w:val="24"/>
          <w:szCs w:val="24"/>
          <w:rtl/>
        </w:rPr>
        <w:t>11</w:t>
      </w:r>
      <w:r w:rsidR="003E12F6" w:rsidRPr="00707013">
        <w:rPr>
          <w:color w:val="FF0000"/>
          <w:sz w:val="24"/>
          <w:szCs w:val="24"/>
        </w:rPr>
        <w:t>)</w:t>
      </w:r>
    </w:p>
    <w:p w:rsidR="00A27C2E" w:rsidRPr="00707013" w:rsidRDefault="00A27C2E" w:rsidP="003E12F6">
      <w:pPr>
        <w:tabs>
          <w:tab w:val="num" w:pos="720"/>
        </w:tabs>
        <w:bidi/>
        <w:spacing w:line="240" w:lineRule="auto"/>
        <w:ind w:left="1440"/>
        <w:jc w:val="both"/>
        <w:rPr>
          <w:color w:val="FF0000"/>
          <w:sz w:val="24"/>
          <w:szCs w:val="24"/>
          <w:u w:val="single"/>
        </w:rPr>
      </w:pPr>
      <w:r w:rsidRPr="00707013">
        <w:rPr>
          <w:rFonts w:hint="cs"/>
          <w:color w:val="FF0000"/>
          <w:sz w:val="24"/>
          <w:szCs w:val="24"/>
          <w:rtl/>
        </w:rPr>
        <w:t xml:space="preserve"> נמקם את הקפיץ כך שיהיה אנך לשולחן ונטלה עליו משקולות, כל פעם משקל אחר</w:t>
      </w:r>
      <w:r w:rsidR="007B58FA" w:rsidRPr="00707013">
        <w:rPr>
          <w:rFonts w:hint="cs"/>
          <w:color w:val="FF0000"/>
          <w:sz w:val="24"/>
          <w:szCs w:val="24"/>
          <w:rtl/>
        </w:rPr>
        <w:t xml:space="preserve"> (</w:t>
      </w:r>
      <w:r w:rsidR="007B58FA" w:rsidRPr="00707013">
        <w:rPr>
          <w:rFonts w:hint="cs"/>
          <w:color w:val="FF0000"/>
          <w:sz w:val="24"/>
          <w:szCs w:val="24"/>
          <w:highlight w:val="yellow"/>
          <w:rtl/>
        </w:rPr>
        <w:t>טבלה א'</w:t>
      </w:r>
      <w:r w:rsidR="007B58FA" w:rsidRPr="00707013">
        <w:rPr>
          <w:rFonts w:hint="cs"/>
          <w:color w:val="FF0000"/>
          <w:sz w:val="24"/>
          <w:szCs w:val="24"/>
          <w:rtl/>
        </w:rPr>
        <w:t>)</w:t>
      </w:r>
      <w:r w:rsidRPr="00707013">
        <w:rPr>
          <w:rFonts w:hint="cs"/>
          <w:color w:val="FF0000"/>
          <w:sz w:val="24"/>
          <w:szCs w:val="24"/>
          <w:rtl/>
        </w:rPr>
        <w:t>. בצורה זו נוכל לראות את השינוי בהתארכות הקפיץ (</w:t>
      </w:r>
      <m:oMath>
        <m:r>
          <m:rPr>
            <m:sty m:val="p"/>
          </m:rPr>
          <w:rPr>
            <w:rFonts w:ascii="Cambria Math" w:hAnsi="Cambria Math"/>
            <w:color w:val="FF0000"/>
            <w:sz w:val="24"/>
            <w:szCs w:val="24"/>
            <w:rtl/>
          </w:rPr>
          <m:t>∆</m:t>
        </m:r>
        <m:r>
          <w:rPr>
            <w:rFonts w:ascii="Cambria Math" w:hAnsi="Cambria Math"/>
            <w:color w:val="FF0000"/>
            <w:sz w:val="24"/>
            <w:szCs w:val="24"/>
          </w:rPr>
          <m:t>x</m:t>
        </m:r>
      </m:oMath>
      <w:r w:rsidRPr="00707013">
        <w:rPr>
          <w:rFonts w:hint="cs"/>
          <w:color w:val="FF0000"/>
          <w:sz w:val="24"/>
          <w:szCs w:val="24"/>
          <w:rtl/>
        </w:rPr>
        <w:t>)</w:t>
      </w:r>
      <w:r w:rsidR="000C12A8" w:rsidRPr="00707013">
        <w:rPr>
          <w:rFonts w:hint="cs"/>
          <w:color w:val="FF0000"/>
          <w:sz w:val="24"/>
          <w:szCs w:val="24"/>
          <w:rtl/>
        </w:rPr>
        <w:t xml:space="preserve"> (</w:t>
      </w:r>
      <w:r w:rsidR="000C12A8" w:rsidRPr="00707013">
        <w:rPr>
          <w:rFonts w:hint="cs"/>
          <w:color w:val="FF0000"/>
          <w:sz w:val="24"/>
          <w:szCs w:val="24"/>
          <w:highlight w:val="yellow"/>
          <w:rtl/>
        </w:rPr>
        <w:t>טבלה ב'</w:t>
      </w:r>
      <w:r w:rsidR="000C12A8" w:rsidRPr="00707013">
        <w:rPr>
          <w:rFonts w:hint="cs"/>
          <w:color w:val="FF0000"/>
          <w:sz w:val="24"/>
          <w:szCs w:val="24"/>
          <w:rtl/>
        </w:rPr>
        <w:t>)</w:t>
      </w:r>
      <w:r w:rsidRPr="00707013">
        <w:rPr>
          <w:rFonts w:hint="cs"/>
          <w:color w:val="FF0000"/>
          <w:sz w:val="24"/>
          <w:szCs w:val="24"/>
          <w:rtl/>
        </w:rPr>
        <w:t xml:space="preserve">. מכיוון שהקפיץ מאונך לשולחן, הכוחות הפועלים עליו הם רק לאורך ציר ה- </w:t>
      </w:r>
      <m:oMath>
        <m:r>
          <w:rPr>
            <w:rFonts w:ascii="Cambria Math" w:hAnsi="Cambria Math"/>
            <w:color w:val="FF0000"/>
            <w:sz w:val="24"/>
            <w:szCs w:val="24"/>
          </w:rPr>
          <m:t>y</m:t>
        </m:r>
      </m:oMath>
      <w:r w:rsidRPr="00707013">
        <w:rPr>
          <w:rFonts w:hint="cs"/>
          <w:color w:val="FF0000"/>
          <w:sz w:val="24"/>
          <w:szCs w:val="24"/>
          <w:rtl/>
        </w:rPr>
        <w:t xml:space="preserve"> (הציר שמאונך למישור כדור הארץ). כלומר, הכוח שמפעיל הקפיץ מתנגד לכוח המשיכה של כדור הארץ (</w:t>
      </w:r>
      <m:oMath>
        <m:r>
          <w:rPr>
            <w:rFonts w:ascii="Cambria Math" w:hAnsi="Cambria Math"/>
            <w:color w:val="FF0000"/>
            <w:sz w:val="24"/>
            <w:szCs w:val="24"/>
          </w:rPr>
          <m:t>F=mg</m:t>
        </m:r>
      </m:oMath>
      <w:r w:rsidRPr="00707013">
        <w:rPr>
          <w:rFonts w:hint="cs"/>
          <w:color w:val="FF0000"/>
          <w:sz w:val="24"/>
          <w:szCs w:val="24"/>
          <w:rtl/>
        </w:rPr>
        <w:t>) ומכיוון שהמשקולות לא נעות, שקול הכוחות הוא אפס (</w:t>
      </w:r>
      <m:oMath>
        <m:nary>
          <m:naryPr>
            <m:chr m:val="∑"/>
            <m:limLoc m:val="undOvr"/>
            <m:subHide m:val="on"/>
            <m:supHide m:val="on"/>
            <m:ctrlPr>
              <w:rPr>
                <w:rFonts w:ascii="Cambria Math" w:hAnsi="Cambria Math"/>
                <w:color w:val="FF0000"/>
                <w:sz w:val="24"/>
                <w:szCs w:val="24"/>
              </w:rPr>
            </m:ctrlPr>
          </m:naryPr>
          <m:sub/>
          <m:sup/>
          <m:e>
            <m:acc>
              <m:accPr>
                <m:chr m:val="⃗"/>
                <m:ctrlPr>
                  <w:rPr>
                    <w:rFonts w:ascii="Cambria Math" w:hAnsi="Cambria Math"/>
                    <w:i/>
                    <w:color w:val="FF0000"/>
                    <w:sz w:val="24"/>
                    <w:szCs w:val="24"/>
                  </w:rPr>
                </m:ctrlPr>
              </m:accPr>
              <m:e>
                <m:sSub>
                  <m:sSubPr>
                    <m:ctrlPr>
                      <w:rPr>
                        <w:rFonts w:ascii="Cambria Math" w:hAnsi="Cambria Math"/>
                        <w:color w:val="FF0000"/>
                        <w:sz w:val="24"/>
                        <w:szCs w:val="24"/>
                      </w:rPr>
                    </m:ctrlPr>
                  </m:sSubPr>
                  <m:e>
                    <m:r>
                      <w:rPr>
                        <w:rFonts w:ascii="Cambria Math" w:hAnsi="Cambria Math"/>
                        <w:color w:val="FF0000"/>
                        <w:sz w:val="24"/>
                        <w:szCs w:val="24"/>
                      </w:rPr>
                      <m:t>F</m:t>
                    </m:r>
                    <m:ctrlPr>
                      <w:rPr>
                        <w:rFonts w:ascii="Cambria Math" w:hAnsi="Cambria Math"/>
                        <w:i/>
                        <w:color w:val="FF0000"/>
                        <w:sz w:val="24"/>
                        <w:szCs w:val="24"/>
                      </w:rPr>
                    </m:ctrlPr>
                  </m:e>
                  <m:sub>
                    <m:r>
                      <w:rPr>
                        <w:rFonts w:ascii="Cambria Math" w:hAnsi="Cambria Math"/>
                        <w:color w:val="FF0000"/>
                        <w:sz w:val="24"/>
                        <w:szCs w:val="24"/>
                      </w:rPr>
                      <m:t>y</m:t>
                    </m:r>
                    <m:ctrlPr>
                      <w:rPr>
                        <w:rFonts w:ascii="Cambria Math" w:hAnsi="Cambria Math"/>
                        <w:i/>
                        <w:color w:val="FF0000"/>
                        <w:sz w:val="24"/>
                        <w:szCs w:val="24"/>
                      </w:rPr>
                    </m:ctrlPr>
                  </m:sub>
                </m:sSub>
              </m:e>
            </m:acc>
          </m:e>
        </m:nary>
        <m:r>
          <m:rPr>
            <m:sty m:val="p"/>
          </m:rPr>
          <w:rPr>
            <w:rFonts w:ascii="Cambria Math" w:hAnsi="Cambria Math"/>
            <w:color w:val="FF0000"/>
            <w:sz w:val="24"/>
            <w:szCs w:val="24"/>
          </w:rPr>
          <m:t>=0</m:t>
        </m:r>
      </m:oMath>
      <w:r w:rsidRPr="00707013">
        <w:rPr>
          <w:rFonts w:hint="cs"/>
          <w:color w:val="FF0000"/>
          <w:sz w:val="24"/>
          <w:szCs w:val="24"/>
          <w:rtl/>
        </w:rPr>
        <w:t>).</w:t>
      </w:r>
      <w:r w:rsidR="00492A17" w:rsidRPr="00707013">
        <w:rPr>
          <w:rFonts w:hint="cs"/>
          <w:color w:val="FF0000"/>
          <w:sz w:val="24"/>
          <w:szCs w:val="24"/>
          <w:rtl/>
        </w:rPr>
        <w:t xml:space="preserve"> לבסוף, נגיע למשוואת שקול הכוחות הפועלים על המשקולות:</w:t>
      </w:r>
    </w:p>
    <w:p w:rsidR="00492A17" w:rsidRPr="00707013" w:rsidRDefault="00492A17" w:rsidP="00F77CFF">
      <w:pPr>
        <w:spacing w:before="240" w:after="240" w:line="240" w:lineRule="auto"/>
        <w:jc w:val="both"/>
        <w:rPr>
          <w:iCs/>
          <w:color w:val="FF0000"/>
          <w:sz w:val="24"/>
          <w:szCs w:val="24"/>
        </w:rPr>
      </w:pPr>
      <m:oMath>
        <m:r>
          <w:rPr>
            <w:rFonts w:ascii="Cambria Math" w:hAnsi="Cambria Math"/>
            <w:color w:val="FF0000"/>
            <w:sz w:val="24"/>
            <w:szCs w:val="24"/>
          </w:rPr>
          <m:t>mg=k∆x</m:t>
        </m:r>
      </m:oMath>
      <w:r w:rsidRPr="00707013">
        <w:rPr>
          <w:i/>
          <w:color w:val="FF0000"/>
          <w:sz w:val="24"/>
          <w:szCs w:val="24"/>
        </w:rPr>
        <w:t xml:space="preserve"> </w:t>
      </w:r>
      <w:r w:rsidRPr="00707013">
        <w:rPr>
          <w:i/>
          <w:color w:val="FF0000"/>
          <w:sz w:val="24"/>
          <w:szCs w:val="24"/>
        </w:rPr>
        <w:tab/>
      </w:r>
      <w:r w:rsidRPr="00707013">
        <w:rPr>
          <w:iCs/>
          <w:color w:val="FF0000"/>
          <w:sz w:val="24"/>
          <w:szCs w:val="24"/>
        </w:rPr>
        <w:t>(</w:t>
      </w:r>
      <w:r w:rsidR="00F77CFF" w:rsidRPr="00707013">
        <w:rPr>
          <w:rFonts w:hint="cs"/>
          <w:iCs/>
          <w:color w:val="FF0000"/>
          <w:sz w:val="24"/>
          <w:szCs w:val="24"/>
          <w:rtl/>
        </w:rPr>
        <w:t>12</w:t>
      </w:r>
      <w:r w:rsidRPr="00707013">
        <w:rPr>
          <w:iCs/>
          <w:color w:val="FF0000"/>
          <w:sz w:val="24"/>
          <w:szCs w:val="24"/>
        </w:rPr>
        <w:t>)</w:t>
      </w:r>
    </w:p>
    <w:p w:rsidR="00492A17" w:rsidRPr="00707013" w:rsidRDefault="004752AF" w:rsidP="004752AF">
      <w:pPr>
        <w:tabs>
          <w:tab w:val="num" w:pos="720"/>
        </w:tabs>
        <w:bidi/>
        <w:spacing w:line="240" w:lineRule="auto"/>
        <w:ind w:left="1440"/>
        <w:jc w:val="both"/>
        <w:rPr>
          <w:color w:val="FF0000"/>
          <w:sz w:val="24"/>
          <w:szCs w:val="24"/>
          <w:rtl/>
        </w:rPr>
      </w:pPr>
      <w:r w:rsidRPr="00707013">
        <w:rPr>
          <w:rFonts w:hint="cs"/>
          <w:color w:val="FF0000"/>
          <w:sz w:val="24"/>
          <w:szCs w:val="24"/>
          <w:rtl/>
        </w:rPr>
        <w:t xml:space="preserve">אם </w:t>
      </w:r>
      <w:r w:rsidR="00492A17" w:rsidRPr="00707013">
        <w:rPr>
          <w:rFonts w:hint="cs"/>
          <w:color w:val="FF0000"/>
          <w:sz w:val="24"/>
          <w:szCs w:val="24"/>
          <w:rtl/>
        </w:rPr>
        <w:t xml:space="preserve">נבנה גרף של </w:t>
      </w:r>
      <m:oMath>
        <m:r>
          <w:rPr>
            <w:rFonts w:ascii="Cambria Math" w:hAnsi="Cambria Math"/>
            <w:color w:val="FF0000"/>
            <w:sz w:val="24"/>
            <w:szCs w:val="24"/>
          </w:rPr>
          <m:t>mg</m:t>
        </m:r>
      </m:oMath>
      <w:r w:rsidR="00492A17" w:rsidRPr="00707013">
        <w:rPr>
          <w:rFonts w:hint="cs"/>
          <w:color w:val="FF0000"/>
          <w:sz w:val="24"/>
          <w:szCs w:val="24"/>
          <w:rtl/>
        </w:rPr>
        <w:t xml:space="preserve"> כפונקציה של </w:t>
      </w:r>
      <m:oMath>
        <m:r>
          <m:rPr>
            <m:sty m:val="p"/>
          </m:rPr>
          <w:rPr>
            <w:rFonts w:ascii="Cambria Math" w:hAnsi="Cambria Math"/>
            <w:color w:val="FF0000"/>
            <w:sz w:val="24"/>
            <w:szCs w:val="24"/>
            <w:rtl/>
          </w:rPr>
          <m:t>∆</m:t>
        </m:r>
        <m:r>
          <w:rPr>
            <w:rFonts w:ascii="Cambria Math" w:hAnsi="Cambria Math"/>
            <w:color w:val="FF0000"/>
            <w:sz w:val="24"/>
            <w:szCs w:val="24"/>
          </w:rPr>
          <m:t>x</m:t>
        </m:r>
      </m:oMath>
      <w:r w:rsidRPr="00707013">
        <w:rPr>
          <w:rFonts w:hint="cs"/>
          <w:color w:val="FF0000"/>
          <w:sz w:val="24"/>
          <w:szCs w:val="24"/>
          <w:rtl/>
        </w:rPr>
        <w:t xml:space="preserve"> </w:t>
      </w:r>
      <w:r w:rsidR="00492A17" w:rsidRPr="00707013">
        <w:rPr>
          <w:rFonts w:hint="cs"/>
          <w:color w:val="FF0000"/>
          <w:sz w:val="24"/>
          <w:szCs w:val="24"/>
          <w:rtl/>
        </w:rPr>
        <w:t>ונמצא כי</w:t>
      </w:r>
      <w:r w:rsidR="00BC01D8" w:rsidRPr="00707013">
        <w:rPr>
          <w:rFonts w:hint="cs"/>
          <w:color w:val="FF0000"/>
          <w:sz w:val="24"/>
          <w:szCs w:val="24"/>
          <w:rtl/>
        </w:rPr>
        <w:t xml:space="preserve"> שיפוע הגרף הוא קבוע הקפיץ</w:t>
      </w:r>
      <w:r w:rsidRPr="00707013">
        <w:rPr>
          <w:rFonts w:hint="cs"/>
          <w:color w:val="FF0000"/>
          <w:sz w:val="24"/>
          <w:szCs w:val="24"/>
          <w:rtl/>
        </w:rPr>
        <w:t>.</w:t>
      </w:r>
    </w:p>
    <w:p w:rsidR="00492A17" w:rsidRPr="00707013" w:rsidRDefault="003B5C8D" w:rsidP="00005A99">
      <w:pPr>
        <w:pStyle w:val="ae"/>
        <w:numPr>
          <w:ilvl w:val="0"/>
          <w:numId w:val="5"/>
        </w:numPr>
        <w:tabs>
          <w:tab w:val="num" w:pos="720"/>
        </w:tabs>
        <w:bidi/>
        <w:spacing w:line="240" w:lineRule="auto"/>
        <w:jc w:val="both"/>
        <w:rPr>
          <w:color w:val="FF0000"/>
          <w:sz w:val="24"/>
          <w:szCs w:val="24"/>
        </w:rPr>
      </w:pPr>
      <w:r w:rsidRPr="00707013">
        <w:rPr>
          <w:rFonts w:hint="cs"/>
          <w:color w:val="FF0000"/>
          <w:sz w:val="24"/>
          <w:szCs w:val="24"/>
          <w:u w:val="single"/>
          <w:rtl/>
        </w:rPr>
        <w:t>חקירת מעבר אנרגיה פוטנציאלית</w:t>
      </w:r>
      <w:r w:rsidR="00B02E24" w:rsidRPr="00707013">
        <w:rPr>
          <w:rFonts w:hint="cs"/>
          <w:color w:val="FF0000"/>
          <w:sz w:val="24"/>
          <w:szCs w:val="24"/>
          <w:u w:val="single"/>
          <w:rtl/>
        </w:rPr>
        <w:t xml:space="preserve"> כובדית</w:t>
      </w:r>
      <w:r w:rsidRPr="00707013">
        <w:rPr>
          <w:rFonts w:hint="cs"/>
          <w:color w:val="FF0000"/>
          <w:sz w:val="24"/>
          <w:szCs w:val="24"/>
          <w:u w:val="single"/>
          <w:rtl/>
        </w:rPr>
        <w:t xml:space="preserve"> לאנרגיה קינטית.</w:t>
      </w:r>
      <w:r w:rsidRPr="00707013">
        <w:rPr>
          <w:rFonts w:hint="cs"/>
          <w:color w:val="FF0000"/>
          <w:sz w:val="24"/>
          <w:szCs w:val="24"/>
          <w:rtl/>
        </w:rPr>
        <w:t xml:space="preserve"> נחבר את העגלה לחוט כך שבקצהו השני תהיה תלויה משקולת (בעזרת גלגלות</w:t>
      </w:r>
      <w:r w:rsidR="00BC01D8" w:rsidRPr="00707013">
        <w:rPr>
          <w:rFonts w:hint="cs"/>
          <w:color w:val="FF0000"/>
          <w:sz w:val="24"/>
          <w:szCs w:val="24"/>
          <w:rtl/>
        </w:rPr>
        <w:t xml:space="preserve"> שנניח שהן אידיאליו</w:t>
      </w:r>
      <w:r w:rsidR="00BC01D8" w:rsidRPr="00707013">
        <w:rPr>
          <w:rFonts w:hint="eastAsia"/>
          <w:color w:val="FF0000"/>
          <w:sz w:val="24"/>
          <w:szCs w:val="24"/>
          <w:rtl/>
        </w:rPr>
        <w:t>ת</w:t>
      </w:r>
      <w:r w:rsidRPr="00707013">
        <w:rPr>
          <w:rFonts w:hint="cs"/>
          <w:color w:val="FF0000"/>
          <w:sz w:val="24"/>
          <w:szCs w:val="24"/>
          <w:rtl/>
        </w:rPr>
        <w:t xml:space="preserve"> נשנה את כיוון פעולת הכוח, כך שעל המשקולת יפעל רק כוח הכבידה, שייתן לנו את האנרגיה הפוטנציאלית.). בתחילת כל מדידה נמדוד את הגובה שממנו אנו משחררים את המשקולת</w:t>
      </w:r>
      <w:r w:rsidR="007B58FA" w:rsidRPr="00707013">
        <w:rPr>
          <w:rFonts w:hint="cs"/>
          <w:color w:val="FF0000"/>
          <w:sz w:val="24"/>
          <w:szCs w:val="24"/>
          <w:rtl/>
        </w:rPr>
        <w:t xml:space="preserve"> (</w:t>
      </w:r>
      <w:r w:rsidR="007B58FA" w:rsidRPr="00707013">
        <w:rPr>
          <w:rFonts w:hint="cs"/>
          <w:color w:val="FF0000"/>
          <w:sz w:val="24"/>
          <w:szCs w:val="24"/>
          <w:highlight w:val="yellow"/>
          <w:rtl/>
        </w:rPr>
        <w:t xml:space="preserve">טבלה </w:t>
      </w:r>
      <w:r w:rsidR="000C12A8" w:rsidRPr="00707013">
        <w:rPr>
          <w:rFonts w:hint="cs"/>
          <w:color w:val="FF0000"/>
          <w:sz w:val="24"/>
          <w:szCs w:val="24"/>
          <w:highlight w:val="yellow"/>
          <w:rtl/>
        </w:rPr>
        <w:t>ג</w:t>
      </w:r>
      <w:r w:rsidR="007B58FA" w:rsidRPr="00707013">
        <w:rPr>
          <w:rFonts w:hint="cs"/>
          <w:color w:val="FF0000"/>
          <w:sz w:val="24"/>
          <w:szCs w:val="24"/>
          <w:highlight w:val="yellow"/>
          <w:rtl/>
        </w:rPr>
        <w:t>'</w:t>
      </w:r>
      <w:r w:rsidR="007B58FA" w:rsidRPr="00707013">
        <w:rPr>
          <w:rFonts w:hint="cs"/>
          <w:color w:val="FF0000"/>
          <w:sz w:val="24"/>
          <w:szCs w:val="24"/>
          <w:rtl/>
        </w:rPr>
        <w:t>)</w:t>
      </w:r>
      <w:r w:rsidRPr="00707013">
        <w:rPr>
          <w:rFonts w:hint="cs"/>
          <w:color w:val="FF0000"/>
          <w:sz w:val="24"/>
          <w:szCs w:val="24"/>
          <w:rtl/>
        </w:rPr>
        <w:t xml:space="preserve">. נעשה זאת על ידי מדידת המקום ממנו נשחרר את העגלה פחות מקומה ההתחלתי (מקומה ההתחלתי של העגלה הוא ברגע בו החוט מתוח אך המשקולת לע באוויר). השער האופטי ימדוד עבורנו את </w:t>
      </w:r>
      <w:r w:rsidR="002B5E41" w:rsidRPr="00707013">
        <w:rPr>
          <w:rFonts w:hint="cs"/>
          <w:color w:val="FF0000"/>
          <w:sz w:val="24"/>
          <w:szCs w:val="24"/>
          <w:rtl/>
        </w:rPr>
        <w:t>מיקום העגלה בכל רגע, וייתן בנוסף את הזמן שבו הייתה במיקום זה</w:t>
      </w:r>
      <w:r w:rsidR="00005A99" w:rsidRPr="00707013">
        <w:rPr>
          <w:rFonts w:hint="cs"/>
          <w:color w:val="FF0000"/>
          <w:sz w:val="24"/>
          <w:szCs w:val="24"/>
          <w:rtl/>
        </w:rPr>
        <w:t>, ושוב נחשב את שיפוע הגרף בכדי לקבל את מהירות</w:t>
      </w:r>
      <w:r w:rsidRPr="00707013">
        <w:rPr>
          <w:rFonts w:hint="cs"/>
          <w:color w:val="FF0000"/>
          <w:sz w:val="24"/>
          <w:szCs w:val="24"/>
          <w:rtl/>
        </w:rPr>
        <w:t xml:space="preserve"> העגלה</w:t>
      </w:r>
      <w:r w:rsidR="00863376" w:rsidRPr="00707013">
        <w:rPr>
          <w:rFonts w:hint="cs"/>
          <w:color w:val="FF0000"/>
          <w:sz w:val="24"/>
          <w:szCs w:val="24"/>
          <w:rtl/>
        </w:rPr>
        <w:t xml:space="preserve"> </w:t>
      </w:r>
      <w:r w:rsidR="00005A99" w:rsidRPr="00707013">
        <w:rPr>
          <w:rFonts w:hint="cs"/>
          <w:color w:val="FF0000"/>
          <w:sz w:val="24"/>
          <w:szCs w:val="24"/>
          <w:rtl/>
        </w:rPr>
        <w:t>ולפי מהירות זו נחשב</w:t>
      </w:r>
      <w:r w:rsidR="00863376" w:rsidRPr="00707013">
        <w:rPr>
          <w:rFonts w:hint="cs"/>
          <w:color w:val="FF0000"/>
          <w:sz w:val="24"/>
          <w:szCs w:val="24"/>
          <w:rtl/>
        </w:rPr>
        <w:t xml:space="preserve"> גם את ריבוע המהירות</w:t>
      </w:r>
      <w:r w:rsidR="007B58FA" w:rsidRPr="00707013">
        <w:rPr>
          <w:rFonts w:hint="cs"/>
          <w:color w:val="FF0000"/>
          <w:sz w:val="24"/>
          <w:szCs w:val="24"/>
          <w:rtl/>
        </w:rPr>
        <w:t xml:space="preserve"> (</w:t>
      </w:r>
      <w:r w:rsidR="007B58FA" w:rsidRPr="00707013">
        <w:rPr>
          <w:rFonts w:hint="cs"/>
          <w:color w:val="FF0000"/>
          <w:sz w:val="24"/>
          <w:szCs w:val="24"/>
          <w:highlight w:val="yellow"/>
          <w:rtl/>
        </w:rPr>
        <w:t xml:space="preserve">טבלה </w:t>
      </w:r>
      <w:r w:rsidR="000C12A8" w:rsidRPr="00707013">
        <w:rPr>
          <w:rFonts w:hint="cs"/>
          <w:color w:val="FF0000"/>
          <w:sz w:val="24"/>
          <w:szCs w:val="24"/>
          <w:highlight w:val="yellow"/>
          <w:rtl/>
        </w:rPr>
        <w:t>ד</w:t>
      </w:r>
      <w:r w:rsidR="007B58FA" w:rsidRPr="00707013">
        <w:rPr>
          <w:rFonts w:hint="cs"/>
          <w:color w:val="FF0000"/>
          <w:sz w:val="24"/>
          <w:szCs w:val="24"/>
          <w:highlight w:val="yellow"/>
          <w:rtl/>
        </w:rPr>
        <w:t>'</w:t>
      </w:r>
      <w:r w:rsidR="007B58FA" w:rsidRPr="00707013">
        <w:rPr>
          <w:rFonts w:hint="cs"/>
          <w:color w:val="FF0000"/>
          <w:sz w:val="24"/>
          <w:szCs w:val="24"/>
          <w:rtl/>
        </w:rPr>
        <w:t>)</w:t>
      </w:r>
      <w:r w:rsidRPr="00707013">
        <w:rPr>
          <w:rFonts w:hint="cs"/>
          <w:color w:val="FF0000"/>
          <w:sz w:val="24"/>
          <w:szCs w:val="24"/>
          <w:rtl/>
        </w:rPr>
        <w:t xml:space="preserve"> וכך נוכל לבנות גרף של </w:t>
      </w:r>
      <m:oMath>
        <m:r>
          <w:rPr>
            <w:rFonts w:ascii="Cambria Math" w:hAnsi="Cambria Math"/>
            <w:color w:val="FF0000"/>
            <w:sz w:val="24"/>
            <w:szCs w:val="24"/>
          </w:rPr>
          <m:t>h</m:t>
        </m:r>
      </m:oMath>
      <w:r w:rsidRPr="00707013">
        <w:rPr>
          <w:rFonts w:hint="cs"/>
          <w:color w:val="FF0000"/>
          <w:sz w:val="24"/>
          <w:szCs w:val="24"/>
          <w:rtl/>
        </w:rPr>
        <w:t xml:space="preserve"> כתלות ב- </w:t>
      </w:r>
      <m:oMath>
        <m:r>
          <w:rPr>
            <w:rFonts w:ascii="Cambria Math" w:hAnsi="Cambria Math"/>
            <w:color w:val="FF0000"/>
            <w:sz w:val="24"/>
            <w:szCs w:val="24"/>
          </w:rPr>
          <m:t>v</m:t>
        </m:r>
      </m:oMath>
      <w:r w:rsidRPr="00707013">
        <w:rPr>
          <w:rFonts w:hint="cs"/>
          <w:color w:val="FF0000"/>
          <w:sz w:val="24"/>
          <w:szCs w:val="24"/>
          <w:rtl/>
        </w:rPr>
        <w:t xml:space="preserve"> וגרף של </w:t>
      </w:r>
      <m:oMath>
        <m:r>
          <w:rPr>
            <w:rFonts w:ascii="Cambria Math" w:hAnsi="Cambria Math"/>
            <w:color w:val="FF0000"/>
            <w:sz w:val="24"/>
            <w:szCs w:val="24"/>
          </w:rPr>
          <m:t>h</m:t>
        </m:r>
      </m:oMath>
      <w:r w:rsidRPr="00707013">
        <w:rPr>
          <w:rFonts w:hint="cs"/>
          <w:color w:val="FF0000"/>
          <w:sz w:val="24"/>
          <w:szCs w:val="24"/>
          <w:rtl/>
        </w:rPr>
        <w:t xml:space="preserve"> כתלות ב- </w:t>
      </w:r>
      <m:oMath>
        <m:sSup>
          <m:sSupPr>
            <m:ctrlPr>
              <w:rPr>
                <w:rFonts w:ascii="Cambria Math" w:hAnsi="Cambria Math"/>
                <w:i/>
                <w:color w:val="FF0000"/>
                <w:sz w:val="24"/>
                <w:szCs w:val="24"/>
              </w:rPr>
            </m:ctrlPr>
          </m:sSupPr>
          <m:e>
            <m:r>
              <w:rPr>
                <w:rFonts w:ascii="Cambria Math" w:hAnsi="Cambria Math"/>
                <w:color w:val="FF0000"/>
                <w:sz w:val="24"/>
                <w:szCs w:val="24"/>
              </w:rPr>
              <m:t>v</m:t>
            </m:r>
          </m:e>
          <m:sup>
            <m:r>
              <w:rPr>
                <w:rFonts w:ascii="Cambria Math" w:hAnsi="Cambria Math"/>
                <w:color w:val="FF0000"/>
                <w:sz w:val="24"/>
                <w:szCs w:val="24"/>
              </w:rPr>
              <m:t>2</m:t>
            </m:r>
          </m:sup>
        </m:sSup>
      </m:oMath>
      <w:r w:rsidRPr="00707013">
        <w:rPr>
          <w:rFonts w:hint="cs"/>
          <w:color w:val="FF0000"/>
          <w:sz w:val="24"/>
          <w:szCs w:val="24"/>
          <w:rtl/>
        </w:rPr>
        <w:t xml:space="preserve"> (נוסחה 2).</w:t>
      </w:r>
    </w:p>
    <w:p w:rsidR="003B5C8D" w:rsidRPr="00707013" w:rsidRDefault="003B5C8D" w:rsidP="00BC01D8">
      <w:pPr>
        <w:pStyle w:val="ae"/>
        <w:numPr>
          <w:ilvl w:val="0"/>
          <w:numId w:val="5"/>
        </w:numPr>
        <w:tabs>
          <w:tab w:val="num" w:pos="720"/>
        </w:tabs>
        <w:bidi/>
        <w:spacing w:line="240" w:lineRule="auto"/>
        <w:jc w:val="both"/>
        <w:rPr>
          <w:color w:val="FF0000"/>
          <w:sz w:val="24"/>
          <w:szCs w:val="24"/>
          <w:rtl/>
        </w:rPr>
      </w:pPr>
      <w:r w:rsidRPr="00707013">
        <w:rPr>
          <w:rFonts w:hint="cs"/>
          <w:color w:val="FF0000"/>
          <w:sz w:val="24"/>
          <w:szCs w:val="24"/>
          <w:u w:val="single"/>
          <w:rtl/>
        </w:rPr>
        <w:t>חקירת מעבר אנרגיה פוטנציאלית אלסטית לאנרגיה קינטית.</w:t>
      </w:r>
      <w:r w:rsidRPr="00707013">
        <w:rPr>
          <w:rFonts w:hint="cs"/>
          <w:color w:val="FF0000"/>
          <w:sz w:val="24"/>
          <w:szCs w:val="24"/>
          <w:rtl/>
        </w:rPr>
        <w:t xml:space="preserve"> נמקם את הקפיץ כך שיהיה מקביל למסלול. נמתח את הקפיץ ונקבע את המתיחה בעזרת מחסום ("נטען" את הקפיץ באנרגיה).</w:t>
      </w:r>
      <w:r w:rsidR="003F46BF" w:rsidRPr="00707013">
        <w:rPr>
          <w:rFonts w:hint="cs"/>
          <w:color w:val="FF0000"/>
          <w:sz w:val="24"/>
          <w:szCs w:val="24"/>
          <w:rtl/>
        </w:rPr>
        <w:t xml:space="preserve"> נמדוד את מידת ההתארכות של הקפיץ (</w:t>
      </w:r>
      <m:oMath>
        <m:r>
          <m:rPr>
            <m:sty m:val="p"/>
          </m:rPr>
          <w:rPr>
            <w:rFonts w:ascii="Cambria Math" w:hAnsi="Cambria Math"/>
            <w:color w:val="FF0000"/>
            <w:sz w:val="24"/>
            <w:szCs w:val="24"/>
            <w:rtl/>
          </w:rPr>
          <m:t>∆</m:t>
        </m:r>
        <m:r>
          <w:rPr>
            <w:rFonts w:ascii="Cambria Math" w:hAnsi="Cambria Math"/>
            <w:color w:val="FF0000"/>
            <w:sz w:val="24"/>
            <w:szCs w:val="24"/>
          </w:rPr>
          <m:t>x</m:t>
        </m:r>
      </m:oMath>
      <w:r w:rsidR="003F46BF" w:rsidRPr="00707013">
        <w:rPr>
          <w:rFonts w:hint="cs"/>
          <w:color w:val="FF0000"/>
          <w:sz w:val="24"/>
          <w:szCs w:val="24"/>
          <w:rtl/>
        </w:rPr>
        <w:t>)</w:t>
      </w:r>
      <w:r w:rsidR="007B58FA" w:rsidRPr="00707013">
        <w:rPr>
          <w:rFonts w:hint="cs"/>
          <w:color w:val="FF0000"/>
          <w:sz w:val="24"/>
          <w:szCs w:val="24"/>
          <w:rtl/>
        </w:rPr>
        <w:t xml:space="preserve"> (</w:t>
      </w:r>
      <w:r w:rsidR="007B58FA" w:rsidRPr="00707013">
        <w:rPr>
          <w:rFonts w:hint="cs"/>
          <w:color w:val="FF0000"/>
          <w:sz w:val="24"/>
          <w:szCs w:val="24"/>
          <w:highlight w:val="yellow"/>
          <w:rtl/>
        </w:rPr>
        <w:t xml:space="preserve">טבלה </w:t>
      </w:r>
      <w:r w:rsidR="000C12A8" w:rsidRPr="00707013">
        <w:rPr>
          <w:rFonts w:hint="cs"/>
          <w:color w:val="FF0000"/>
          <w:sz w:val="24"/>
          <w:szCs w:val="24"/>
          <w:highlight w:val="yellow"/>
          <w:rtl/>
        </w:rPr>
        <w:t>ה</w:t>
      </w:r>
      <w:r w:rsidR="007B58FA" w:rsidRPr="00707013">
        <w:rPr>
          <w:rFonts w:hint="cs"/>
          <w:color w:val="FF0000"/>
          <w:sz w:val="24"/>
          <w:szCs w:val="24"/>
          <w:highlight w:val="yellow"/>
          <w:rtl/>
        </w:rPr>
        <w:t>')</w:t>
      </w:r>
      <w:r w:rsidR="003F46BF" w:rsidRPr="00707013">
        <w:rPr>
          <w:rFonts w:hint="cs"/>
          <w:color w:val="FF0000"/>
          <w:sz w:val="24"/>
          <w:szCs w:val="24"/>
          <w:highlight w:val="yellow"/>
          <w:rtl/>
        </w:rPr>
        <w:t>.</w:t>
      </w:r>
      <w:r w:rsidR="003F46BF" w:rsidRPr="00707013">
        <w:rPr>
          <w:rFonts w:hint="cs"/>
          <w:color w:val="FF0000"/>
          <w:sz w:val="24"/>
          <w:szCs w:val="24"/>
          <w:rtl/>
        </w:rPr>
        <w:t xml:space="preserve"> נקרב את העגלה כך שתיג</w:t>
      </w:r>
      <w:r w:rsidR="003F46BF" w:rsidRPr="00707013">
        <w:rPr>
          <w:rFonts w:hint="eastAsia"/>
          <w:color w:val="FF0000"/>
          <w:sz w:val="24"/>
          <w:szCs w:val="24"/>
          <w:rtl/>
        </w:rPr>
        <w:t>ע</w:t>
      </w:r>
      <w:r w:rsidR="003F46BF" w:rsidRPr="00707013">
        <w:rPr>
          <w:rFonts w:hint="cs"/>
          <w:color w:val="FF0000"/>
          <w:sz w:val="24"/>
          <w:szCs w:val="24"/>
          <w:rtl/>
        </w:rPr>
        <w:t xml:space="preserve"> בקפיץ ונשחרר את המחסום. השער האופטי ימדוד עבורנו את מהירות העגלה</w:t>
      </w:r>
      <w:r w:rsidR="00533D0D" w:rsidRPr="00707013">
        <w:rPr>
          <w:rFonts w:hint="cs"/>
          <w:color w:val="FF0000"/>
          <w:sz w:val="24"/>
          <w:szCs w:val="24"/>
          <w:rtl/>
        </w:rPr>
        <w:t xml:space="preserve"> ואנו נחשב את ריבוע המהירות</w:t>
      </w:r>
      <w:r w:rsidR="007B58FA" w:rsidRPr="00707013">
        <w:rPr>
          <w:rFonts w:hint="cs"/>
          <w:color w:val="FF0000"/>
          <w:sz w:val="24"/>
          <w:szCs w:val="24"/>
          <w:rtl/>
        </w:rPr>
        <w:t xml:space="preserve"> (</w:t>
      </w:r>
      <w:r w:rsidR="007B58FA" w:rsidRPr="00707013">
        <w:rPr>
          <w:rFonts w:hint="cs"/>
          <w:color w:val="FF0000"/>
          <w:sz w:val="24"/>
          <w:szCs w:val="24"/>
          <w:highlight w:val="yellow"/>
          <w:rtl/>
        </w:rPr>
        <w:t xml:space="preserve">טבלה </w:t>
      </w:r>
      <w:r w:rsidR="000C12A8" w:rsidRPr="00707013">
        <w:rPr>
          <w:rFonts w:hint="cs"/>
          <w:color w:val="FF0000"/>
          <w:sz w:val="24"/>
          <w:szCs w:val="24"/>
          <w:highlight w:val="yellow"/>
          <w:rtl/>
        </w:rPr>
        <w:t>ו</w:t>
      </w:r>
      <w:r w:rsidR="007B58FA" w:rsidRPr="00707013">
        <w:rPr>
          <w:rFonts w:hint="cs"/>
          <w:color w:val="FF0000"/>
          <w:sz w:val="24"/>
          <w:szCs w:val="24"/>
          <w:highlight w:val="yellow"/>
          <w:rtl/>
        </w:rPr>
        <w:t>'</w:t>
      </w:r>
      <w:r w:rsidR="007B58FA" w:rsidRPr="00707013">
        <w:rPr>
          <w:rFonts w:hint="cs"/>
          <w:color w:val="FF0000"/>
          <w:sz w:val="24"/>
          <w:szCs w:val="24"/>
          <w:rtl/>
        </w:rPr>
        <w:t>)</w:t>
      </w:r>
      <w:r w:rsidR="003F46BF" w:rsidRPr="00707013">
        <w:rPr>
          <w:rFonts w:hint="cs"/>
          <w:color w:val="FF0000"/>
          <w:sz w:val="24"/>
          <w:szCs w:val="24"/>
          <w:rtl/>
        </w:rPr>
        <w:t xml:space="preserve">. נשתמש בקבוע הקפיץ שמצאנו (נוסחה </w:t>
      </w:r>
      <w:r w:rsidR="00BC01D8" w:rsidRPr="00707013">
        <w:rPr>
          <w:rFonts w:hint="cs"/>
          <w:color w:val="FF0000"/>
          <w:sz w:val="24"/>
          <w:szCs w:val="24"/>
          <w:rtl/>
        </w:rPr>
        <w:t>6</w:t>
      </w:r>
      <w:r w:rsidR="003F46BF" w:rsidRPr="00707013">
        <w:rPr>
          <w:rFonts w:hint="cs"/>
          <w:color w:val="FF0000"/>
          <w:sz w:val="24"/>
          <w:szCs w:val="24"/>
          <w:rtl/>
        </w:rPr>
        <w:t xml:space="preserve">) ונבנה גרף של </w:t>
      </w:r>
      <m:oMath>
        <m:r>
          <w:rPr>
            <w:rFonts w:ascii="Cambria Math" w:hAnsi="Cambria Math"/>
            <w:color w:val="FF0000"/>
            <w:sz w:val="24"/>
            <w:szCs w:val="24"/>
          </w:rPr>
          <m:t>v</m:t>
        </m:r>
      </m:oMath>
      <w:r w:rsidR="003F46BF" w:rsidRPr="00707013">
        <w:rPr>
          <w:rFonts w:hint="cs"/>
          <w:color w:val="FF0000"/>
          <w:sz w:val="24"/>
          <w:szCs w:val="24"/>
          <w:rtl/>
        </w:rPr>
        <w:t xml:space="preserve"> כתלות ב- </w:t>
      </w:r>
      <m:oMath>
        <m:r>
          <w:rPr>
            <w:rFonts w:ascii="Cambria Math" w:hAnsi="Cambria Math"/>
            <w:color w:val="FF0000"/>
            <w:sz w:val="24"/>
            <w:szCs w:val="24"/>
            <w:rtl/>
          </w:rPr>
          <m:t>∆</m:t>
        </m:r>
        <m:r>
          <w:rPr>
            <w:rFonts w:ascii="Cambria Math" w:hAnsi="Cambria Math"/>
            <w:color w:val="FF0000"/>
            <w:sz w:val="24"/>
            <w:szCs w:val="24"/>
          </w:rPr>
          <m:t>x</m:t>
        </m:r>
      </m:oMath>
      <w:r w:rsidR="003F46BF" w:rsidRPr="00707013">
        <w:rPr>
          <w:rFonts w:hint="cs"/>
          <w:color w:val="FF0000"/>
          <w:sz w:val="24"/>
          <w:szCs w:val="24"/>
          <w:rtl/>
        </w:rPr>
        <w:t xml:space="preserve"> (נוסחה 4).</w:t>
      </w:r>
    </w:p>
    <w:p w:rsidR="003E12F6" w:rsidRPr="00707013" w:rsidRDefault="003E12F6">
      <w:pPr>
        <w:spacing w:line="240" w:lineRule="auto"/>
        <w:rPr>
          <w:color w:val="FF0000"/>
          <w:sz w:val="28"/>
          <w:szCs w:val="28"/>
          <w:rtl/>
        </w:rPr>
      </w:pPr>
      <w:r w:rsidRPr="00707013">
        <w:rPr>
          <w:color w:val="FF0000"/>
          <w:sz w:val="28"/>
          <w:szCs w:val="28"/>
          <w:rtl/>
        </w:rPr>
        <w:br w:type="page"/>
      </w:r>
    </w:p>
    <w:p w:rsidR="00A77B3E" w:rsidRPr="00707013" w:rsidRDefault="00000C4E">
      <w:pPr>
        <w:bidi/>
        <w:spacing w:before="240" w:after="240" w:line="240" w:lineRule="auto"/>
        <w:jc w:val="both"/>
        <w:rPr>
          <w:color w:val="FF0000"/>
          <w:sz w:val="28"/>
          <w:szCs w:val="28"/>
          <w:u w:val="single"/>
        </w:rPr>
      </w:pPr>
      <w:r w:rsidRPr="00707013">
        <w:rPr>
          <w:color w:val="FF0000"/>
          <w:sz w:val="28"/>
          <w:szCs w:val="28"/>
          <w:u w:val="single"/>
          <w:rtl/>
        </w:rPr>
        <w:lastRenderedPageBreak/>
        <w:t>תכנון עיבוד תוצאות הניסוי:</w:t>
      </w:r>
    </w:p>
    <w:p w:rsidR="000C12A8" w:rsidRPr="00707013" w:rsidRDefault="000C12A8" w:rsidP="00DC6AF8">
      <w:pPr>
        <w:bidi/>
        <w:spacing w:before="240" w:after="240" w:line="240" w:lineRule="auto"/>
        <w:jc w:val="both"/>
        <w:rPr>
          <w:color w:val="FF0000"/>
          <w:sz w:val="24"/>
          <w:szCs w:val="24"/>
          <w:rtl/>
        </w:rPr>
      </w:pPr>
      <w:r w:rsidRPr="00707013">
        <w:rPr>
          <w:rFonts w:hint="cs"/>
          <w:color w:val="FF0000"/>
          <w:sz w:val="24"/>
          <w:szCs w:val="24"/>
          <w:u w:val="single"/>
          <w:rtl/>
        </w:rPr>
        <w:t>מציאת קבוע הקפיץ.</w:t>
      </w:r>
      <w:r w:rsidRPr="00707013">
        <w:rPr>
          <w:rFonts w:hint="cs"/>
          <w:color w:val="FF0000"/>
          <w:sz w:val="24"/>
          <w:szCs w:val="24"/>
          <w:rtl/>
        </w:rPr>
        <w:t xml:space="preserve"> נרצה ל</w:t>
      </w:r>
      <w:r w:rsidR="00DC6AF8" w:rsidRPr="00707013">
        <w:rPr>
          <w:rFonts w:hint="cs"/>
          <w:color w:val="FF0000"/>
          <w:sz w:val="24"/>
          <w:szCs w:val="24"/>
          <w:rtl/>
        </w:rPr>
        <w:t>וודא כי ה</w:t>
      </w:r>
      <w:r w:rsidRPr="00707013">
        <w:rPr>
          <w:rFonts w:hint="cs"/>
          <w:color w:val="FF0000"/>
          <w:sz w:val="24"/>
          <w:szCs w:val="24"/>
          <w:rtl/>
        </w:rPr>
        <w:t>משקל הרשום על המשקולות</w:t>
      </w:r>
      <w:r w:rsidR="00DC6AF8" w:rsidRPr="00707013">
        <w:rPr>
          <w:rFonts w:hint="cs"/>
          <w:color w:val="FF0000"/>
          <w:sz w:val="24"/>
          <w:szCs w:val="24"/>
          <w:rtl/>
        </w:rPr>
        <w:t xml:space="preserve"> הוא אכן משקלן נשקול את המשקולת ונגלה</w:t>
      </w:r>
      <w:r w:rsidRPr="00707013">
        <w:rPr>
          <w:rFonts w:hint="cs"/>
          <w:color w:val="FF0000"/>
          <w:sz w:val="24"/>
          <w:szCs w:val="24"/>
          <w:rtl/>
        </w:rPr>
        <w:t xml:space="preserve"> כי משקלה האמיתי הוא חצי גרם פחות מהרשום ולכן:</w:t>
      </w:r>
    </w:p>
    <w:p w:rsidR="000C12A8" w:rsidRPr="00707013" w:rsidRDefault="00BC01D8" w:rsidP="00F77CFF">
      <w:pPr>
        <w:spacing w:before="240" w:after="240" w:line="240" w:lineRule="auto"/>
        <w:jc w:val="both"/>
        <w:rPr>
          <w:iCs/>
          <w:color w:val="FF0000"/>
          <w:sz w:val="24"/>
          <w:szCs w:val="24"/>
        </w:rPr>
      </w:pPr>
      <m:oMath>
        <m:r>
          <w:rPr>
            <w:rFonts w:ascii="Cambria Math" w:hAnsi="Cambria Math"/>
            <w:color w:val="FF0000"/>
            <w:sz w:val="24"/>
            <w:szCs w:val="24"/>
          </w:rPr>
          <m:t>weigh</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new</m:t>
            </m:r>
          </m:sub>
        </m:sSub>
        <m:r>
          <w:rPr>
            <w:rFonts w:ascii="Cambria Math" w:hAnsi="Cambria Math"/>
            <w:color w:val="FF0000"/>
            <w:sz w:val="24"/>
            <w:szCs w:val="24"/>
          </w:rPr>
          <m:t>=weight-</m:t>
        </m:r>
        <m:sSub>
          <m:sSubPr>
            <m:ctrlPr>
              <w:rPr>
                <w:rFonts w:ascii="Cambria Math" w:hAnsi="Cambria Math"/>
                <w:i/>
                <w:color w:val="FF0000"/>
                <w:sz w:val="24"/>
                <w:szCs w:val="24"/>
              </w:rPr>
            </m:ctrlPr>
          </m:sSubPr>
          <m:e>
            <m:r>
              <w:rPr>
                <w:rFonts w:ascii="Cambria Math" w:hAnsi="Cambria Math"/>
                <w:color w:val="FF0000"/>
                <w:sz w:val="24"/>
                <w:szCs w:val="24"/>
              </w:rPr>
              <m:t>0.0005</m:t>
            </m:r>
          </m:e>
          <m:sub>
            <m:r>
              <w:rPr>
                <w:rFonts w:ascii="Cambria Math" w:hAnsi="Cambria Math"/>
                <w:color w:val="FF0000"/>
                <w:sz w:val="24"/>
                <w:szCs w:val="24"/>
              </w:rPr>
              <m:t>kg</m:t>
            </m:r>
          </m:sub>
        </m:sSub>
      </m:oMath>
      <w:r w:rsidR="000C12A8" w:rsidRPr="00707013">
        <w:rPr>
          <w:i/>
          <w:color w:val="FF0000"/>
          <w:sz w:val="24"/>
          <w:szCs w:val="24"/>
        </w:rPr>
        <w:t xml:space="preserve"> </w:t>
      </w:r>
      <w:r w:rsidR="000C12A8" w:rsidRPr="00707013">
        <w:rPr>
          <w:i/>
          <w:color w:val="FF0000"/>
          <w:sz w:val="24"/>
          <w:szCs w:val="24"/>
        </w:rPr>
        <w:tab/>
      </w:r>
      <w:r w:rsidR="000C12A8" w:rsidRPr="00707013">
        <w:rPr>
          <w:iCs/>
          <w:color w:val="FF0000"/>
          <w:sz w:val="24"/>
          <w:szCs w:val="24"/>
        </w:rPr>
        <w:t>(</w:t>
      </w:r>
      <w:r w:rsidR="00F77CFF" w:rsidRPr="00707013">
        <w:rPr>
          <w:rFonts w:hint="cs"/>
          <w:iCs/>
          <w:color w:val="FF0000"/>
          <w:sz w:val="24"/>
          <w:szCs w:val="24"/>
          <w:rtl/>
        </w:rPr>
        <w:t>13</w:t>
      </w:r>
      <w:r w:rsidR="000C12A8" w:rsidRPr="00707013">
        <w:rPr>
          <w:iCs/>
          <w:color w:val="FF0000"/>
          <w:sz w:val="24"/>
          <w:szCs w:val="24"/>
        </w:rPr>
        <w:t>)</w:t>
      </w:r>
    </w:p>
    <w:p w:rsidR="00DC6AF8" w:rsidRPr="00707013" w:rsidRDefault="00DC6AF8" w:rsidP="00DC6AF8">
      <w:pPr>
        <w:bidi/>
        <w:spacing w:before="240" w:after="240" w:line="240" w:lineRule="auto"/>
        <w:jc w:val="both"/>
        <w:rPr>
          <w:i/>
          <w:color w:val="FF0000"/>
          <w:sz w:val="24"/>
          <w:szCs w:val="24"/>
          <w:rtl/>
        </w:rPr>
      </w:pPr>
      <w:r w:rsidRPr="00707013">
        <w:rPr>
          <w:rFonts w:hint="cs"/>
          <w:i/>
          <w:color w:val="FF0000"/>
          <w:sz w:val="24"/>
          <w:szCs w:val="24"/>
          <w:rtl/>
        </w:rPr>
        <w:t xml:space="preserve">כמו-כן, ישנה את שגיאת המכשיר בו השתמשנו כדי לשקול את המשקולת. ניתן להניח כי מכשיר זה מעגל כלפי מטה את התוצאה אותה הוא מציג. המכשיר מדייק עד </w:t>
      </w:r>
      <m:oMath>
        <m:sSub>
          <m:sSubPr>
            <m:ctrlPr>
              <w:rPr>
                <w:rFonts w:ascii="Cambria Math" w:hAnsi="Cambria Math"/>
                <w:i/>
                <w:color w:val="FF0000"/>
                <w:sz w:val="24"/>
                <w:szCs w:val="24"/>
              </w:rPr>
            </m:ctrlPr>
          </m:sSubPr>
          <m:e>
            <m:r>
              <w:rPr>
                <w:rFonts w:ascii="Cambria Math" w:hAnsi="Cambria Math"/>
                <w:color w:val="FF0000"/>
                <w:sz w:val="24"/>
                <w:szCs w:val="24"/>
              </w:rPr>
              <m:t>0.1</m:t>
            </m:r>
          </m:e>
          <m:sub>
            <m:r>
              <w:rPr>
                <w:rFonts w:ascii="Cambria Math" w:hAnsi="Cambria Math"/>
                <w:color w:val="FF0000"/>
                <w:sz w:val="24"/>
                <w:szCs w:val="24"/>
              </w:rPr>
              <m:t>g</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1∙</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-4</m:t>
                </m:r>
              </m:sup>
            </m:sSup>
          </m:e>
          <m:sub>
            <m:r>
              <w:rPr>
                <w:rFonts w:ascii="Cambria Math" w:hAnsi="Cambria Math"/>
                <w:color w:val="FF0000"/>
                <w:sz w:val="24"/>
                <w:szCs w:val="24"/>
              </w:rPr>
              <m:t>kg</m:t>
            </m:r>
          </m:sub>
        </m:sSub>
      </m:oMath>
      <w:r w:rsidRPr="00707013">
        <w:rPr>
          <w:rFonts w:hint="cs"/>
          <w:i/>
          <w:color w:val="FF0000"/>
          <w:sz w:val="24"/>
          <w:szCs w:val="24"/>
          <w:rtl/>
        </w:rPr>
        <w:t>. לכן, שגיאת המכשיר היא:</w:t>
      </w:r>
    </w:p>
    <w:p w:rsidR="00DC6AF8" w:rsidRPr="00707013" w:rsidRDefault="00DC6AF8" w:rsidP="00F77CFF">
      <w:pPr>
        <w:spacing w:before="240" w:after="240" w:line="240" w:lineRule="auto"/>
        <w:jc w:val="both"/>
        <w:rPr>
          <w:color w:val="FF0000"/>
          <w:sz w:val="24"/>
          <w:szCs w:val="24"/>
        </w:rPr>
      </w:pPr>
      <m:oMath>
        <m:r>
          <w:rPr>
            <w:rFonts w:ascii="Cambria Math" w:hAnsi="Cambria Math"/>
            <w:color w:val="FF0000"/>
            <w:sz w:val="24"/>
            <w:szCs w:val="24"/>
            <w:rtl/>
          </w:rPr>
          <m:t>∆</m:t>
        </m:r>
        <m:sSub>
          <m:sSubPr>
            <m:ctrlPr>
              <w:rPr>
                <w:rFonts w:ascii="Cambria Math" w:hAnsi="Cambria Math"/>
                <w:color w:val="FF0000"/>
                <w:sz w:val="24"/>
                <w:szCs w:val="24"/>
              </w:rPr>
            </m:ctrlPr>
          </m:sSubPr>
          <m:e>
            <m:r>
              <m:rPr>
                <m:sty m:val="p"/>
              </m:rPr>
              <w:rPr>
                <w:rFonts w:ascii="Cambria Math" w:hAnsi="Cambria Math"/>
                <w:color w:val="FF0000"/>
                <w:sz w:val="24"/>
                <w:szCs w:val="24"/>
              </w:rPr>
              <m:t>weight</m:t>
            </m:r>
          </m:e>
          <m:sub>
            <m:r>
              <m:rPr>
                <m:sty m:val="p"/>
              </m:rPr>
              <w:rPr>
                <w:rFonts w:ascii="Cambria Math" w:hAnsi="Cambria Math"/>
                <w:color w:val="FF0000"/>
                <w:sz w:val="24"/>
                <w:szCs w:val="24"/>
              </w:rPr>
              <m:t>instrument</m:t>
            </m:r>
          </m:sub>
        </m:sSub>
        <m:r>
          <m:rPr>
            <m:sty m:val="p"/>
          </m:rPr>
          <w:rPr>
            <w:rFonts w:ascii="Cambria Math" w:hAnsi="Cambria Math"/>
            <w:color w:val="FF0000"/>
            <w:sz w:val="24"/>
            <w:szCs w:val="24"/>
          </w:rPr>
          <m:t>=0.3∙</m:t>
        </m:r>
        <m:r>
          <w:rPr>
            <w:rFonts w:ascii="Cambria Math" w:hAnsi="Cambria Math"/>
            <w:color w:val="FF0000"/>
            <w:sz w:val="24"/>
            <w:szCs w:val="24"/>
          </w:rPr>
          <m:t>1∙</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-4</m:t>
            </m:r>
          </m:sup>
        </m:sSup>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3∙</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-5</m:t>
                </m:r>
              </m:sup>
            </m:sSup>
          </m:e>
          <m:sub>
            <m:r>
              <w:rPr>
                <w:rFonts w:ascii="Cambria Math" w:hAnsi="Cambria Math"/>
                <w:color w:val="FF0000"/>
                <w:sz w:val="24"/>
                <w:szCs w:val="24"/>
              </w:rPr>
              <m:t>kg</m:t>
            </m:r>
          </m:sub>
        </m:sSub>
      </m:oMath>
      <w:r w:rsidRPr="00707013">
        <w:rPr>
          <w:color w:val="FF0000"/>
          <w:sz w:val="24"/>
          <w:szCs w:val="24"/>
        </w:rPr>
        <w:t xml:space="preserve">  (</w:t>
      </w:r>
      <w:r w:rsidR="00F77CFF" w:rsidRPr="00707013">
        <w:rPr>
          <w:rFonts w:hint="cs"/>
          <w:color w:val="FF0000"/>
          <w:sz w:val="24"/>
          <w:szCs w:val="24"/>
          <w:rtl/>
        </w:rPr>
        <w:t>14</w:t>
      </w:r>
      <w:r w:rsidRPr="00707013">
        <w:rPr>
          <w:color w:val="FF0000"/>
          <w:sz w:val="24"/>
          <w:szCs w:val="24"/>
        </w:rPr>
        <w:t>)</w:t>
      </w:r>
    </w:p>
    <w:p w:rsidR="00DC6AF8" w:rsidRPr="00707013" w:rsidRDefault="00DC6AF8" w:rsidP="00DC6AF8">
      <w:pPr>
        <w:bidi/>
        <w:spacing w:before="240" w:after="240" w:line="240" w:lineRule="auto"/>
        <w:jc w:val="both"/>
        <w:rPr>
          <w:i/>
          <w:color w:val="FF0000"/>
          <w:sz w:val="24"/>
          <w:szCs w:val="24"/>
          <w:rtl/>
        </w:rPr>
      </w:pPr>
      <w:r w:rsidRPr="00707013">
        <w:rPr>
          <w:rFonts w:hint="cs"/>
          <w:i/>
          <w:color w:val="FF0000"/>
          <w:sz w:val="24"/>
          <w:szCs w:val="24"/>
          <w:rtl/>
        </w:rPr>
        <w:t xml:space="preserve"> התוצאה הסופית היא:</w:t>
      </w:r>
    </w:p>
    <w:p w:rsidR="00DC6AF8" w:rsidRPr="00707013" w:rsidRDefault="00DC6AF8" w:rsidP="00DC6AF8">
      <w:pPr>
        <w:spacing w:before="240" w:after="240" w:line="240" w:lineRule="auto"/>
        <w:jc w:val="both"/>
        <w:rPr>
          <w:color w:val="FF0000"/>
          <w:sz w:val="24"/>
          <w:szCs w:val="24"/>
        </w:rPr>
      </w:pPr>
      <m:oMath>
        <m:r>
          <w:rPr>
            <w:rFonts w:ascii="Cambria Math" w:hAnsi="Cambria Math"/>
            <w:color w:val="FF0000"/>
            <w:sz w:val="24"/>
            <w:szCs w:val="24"/>
          </w:rPr>
          <m:t>weight=weigh</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new</m:t>
            </m:r>
          </m:sub>
        </m:sSub>
        <m:r>
          <w:rPr>
            <w:rFonts w:ascii="Cambria Math" w:hAnsi="Cambria Math"/>
            <w:color w:val="FF0000"/>
            <w:sz w:val="24"/>
            <w:szCs w:val="24"/>
          </w:rPr>
          <m:t>±</m:t>
        </m:r>
        <m:r>
          <w:rPr>
            <w:rFonts w:ascii="Cambria Math" w:hAnsi="Cambria Math"/>
            <w:color w:val="FF0000"/>
            <w:sz w:val="24"/>
            <w:szCs w:val="24"/>
            <w:rtl/>
          </w:rPr>
          <m:t>∆</m:t>
        </m:r>
        <m:sSub>
          <m:sSubPr>
            <m:ctrlPr>
              <w:rPr>
                <w:rFonts w:ascii="Cambria Math" w:hAnsi="Cambria Math"/>
                <w:color w:val="FF0000"/>
                <w:sz w:val="24"/>
                <w:szCs w:val="24"/>
              </w:rPr>
            </m:ctrlPr>
          </m:sSubPr>
          <m:e>
            <m:r>
              <m:rPr>
                <m:sty m:val="p"/>
              </m:rPr>
              <w:rPr>
                <w:rFonts w:ascii="Cambria Math" w:hAnsi="Cambria Math"/>
                <w:color w:val="FF0000"/>
                <w:sz w:val="24"/>
                <w:szCs w:val="24"/>
              </w:rPr>
              <m:t>weight</m:t>
            </m:r>
          </m:e>
          <m:sub>
            <m:r>
              <m:rPr>
                <m:sty m:val="p"/>
              </m:rPr>
              <w:rPr>
                <w:rFonts w:ascii="Cambria Math" w:hAnsi="Cambria Math"/>
                <w:color w:val="FF0000"/>
                <w:sz w:val="24"/>
                <w:szCs w:val="24"/>
              </w:rPr>
              <m:t>instrument</m:t>
            </m:r>
          </m:sub>
        </m:sSub>
        <m:r>
          <m:rPr>
            <m:sty m:val="p"/>
          </m:rPr>
          <w:rPr>
            <w:rFonts w:ascii="Cambria Math" w:hAnsi="Cambria Math"/>
            <w:color w:val="FF0000"/>
            <w:sz w:val="24"/>
            <w:szCs w:val="24"/>
          </w:rPr>
          <m:t>=</m:t>
        </m:r>
        <m:r>
          <w:rPr>
            <w:rFonts w:ascii="Cambria Math" w:hAnsi="Cambria Math"/>
            <w:color w:val="FF0000"/>
            <w:sz w:val="24"/>
            <w:szCs w:val="24"/>
          </w:rPr>
          <m:t>weigh</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new</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3∙</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-5</m:t>
                </m:r>
              </m:sup>
            </m:sSup>
          </m:e>
          <m:sub>
            <m:r>
              <w:rPr>
                <w:rFonts w:ascii="Cambria Math" w:hAnsi="Cambria Math"/>
                <w:color w:val="FF0000"/>
                <w:sz w:val="24"/>
                <w:szCs w:val="24"/>
              </w:rPr>
              <m:t>kg</m:t>
            </m:r>
          </m:sub>
        </m:sSub>
      </m:oMath>
      <w:r w:rsidRPr="00707013">
        <w:rPr>
          <w:color w:val="FF0000"/>
          <w:sz w:val="24"/>
          <w:szCs w:val="24"/>
        </w:rPr>
        <w:t xml:space="preserve">  (11)</w:t>
      </w:r>
    </w:p>
    <w:p w:rsidR="000C12A8" w:rsidRPr="00707013" w:rsidRDefault="000C12A8" w:rsidP="00DC6AF8">
      <w:pPr>
        <w:bidi/>
        <w:spacing w:before="240" w:after="240" w:line="240" w:lineRule="auto"/>
        <w:jc w:val="both"/>
        <w:rPr>
          <w:i/>
          <w:color w:val="FF0000"/>
          <w:sz w:val="24"/>
          <w:szCs w:val="24"/>
          <w:rtl/>
        </w:rPr>
      </w:pPr>
      <w:r w:rsidRPr="00707013">
        <w:rPr>
          <w:rFonts w:hint="cs"/>
          <w:i/>
          <w:color w:val="FF0000"/>
          <w:sz w:val="24"/>
          <w:szCs w:val="24"/>
          <w:rtl/>
        </w:rPr>
        <w:t>לפיכך, נתקן את תוצאות טבלה א' (</w:t>
      </w:r>
      <w:r w:rsidRPr="00707013">
        <w:rPr>
          <w:rFonts w:hint="cs"/>
          <w:i/>
          <w:color w:val="FF0000"/>
          <w:sz w:val="24"/>
          <w:szCs w:val="24"/>
          <w:highlight w:val="yellow"/>
          <w:rtl/>
        </w:rPr>
        <w:t>טבלה ז'</w:t>
      </w:r>
      <w:r w:rsidRPr="00707013">
        <w:rPr>
          <w:rFonts w:hint="cs"/>
          <w:i/>
          <w:color w:val="FF0000"/>
          <w:sz w:val="24"/>
          <w:szCs w:val="24"/>
          <w:rtl/>
        </w:rPr>
        <w:t>).</w:t>
      </w:r>
    </w:p>
    <w:p w:rsidR="00512C6F" w:rsidRPr="00707013" w:rsidRDefault="000C12A8" w:rsidP="00052D70">
      <w:pPr>
        <w:bidi/>
        <w:spacing w:before="240" w:after="240" w:line="240" w:lineRule="auto"/>
        <w:jc w:val="both"/>
        <w:rPr>
          <w:i/>
          <w:color w:val="FF0000"/>
          <w:sz w:val="24"/>
          <w:szCs w:val="24"/>
          <w:rtl/>
        </w:rPr>
      </w:pPr>
      <w:r w:rsidRPr="00707013">
        <w:rPr>
          <w:rFonts w:hint="cs"/>
          <w:i/>
          <w:color w:val="FF0000"/>
          <w:sz w:val="24"/>
          <w:szCs w:val="24"/>
          <w:rtl/>
        </w:rPr>
        <w:t>מכיוון שמדדנו את התארכות הקפיץ (</w:t>
      </w:r>
      <m:oMath>
        <m:r>
          <m:rPr>
            <m:sty m:val="p"/>
          </m:rPr>
          <w:rPr>
            <w:rFonts w:ascii="Cambria Math" w:hAnsi="Cambria Math"/>
            <w:color w:val="FF0000"/>
            <w:sz w:val="24"/>
            <w:szCs w:val="24"/>
            <w:rtl/>
          </w:rPr>
          <m:t>∆</m:t>
        </m:r>
        <m:r>
          <w:rPr>
            <w:rFonts w:ascii="Cambria Math" w:hAnsi="Cambria Math"/>
            <w:color w:val="FF0000"/>
            <w:sz w:val="24"/>
            <w:szCs w:val="24"/>
          </w:rPr>
          <m:t>x</m:t>
        </m:r>
      </m:oMath>
      <w:r w:rsidRPr="00707013">
        <w:rPr>
          <w:rFonts w:hint="cs"/>
          <w:i/>
          <w:color w:val="FF0000"/>
          <w:sz w:val="24"/>
          <w:szCs w:val="24"/>
          <w:rtl/>
        </w:rPr>
        <w:t>) בעזרת סרגל, קיימת שגיאה של המכשיר</w:t>
      </w:r>
      <w:r w:rsidR="00512C6F" w:rsidRPr="00707013">
        <w:rPr>
          <w:rFonts w:hint="cs"/>
          <w:i/>
          <w:color w:val="FF0000"/>
          <w:sz w:val="24"/>
          <w:szCs w:val="24"/>
          <w:rtl/>
        </w:rPr>
        <w:t>:</w:t>
      </w:r>
    </w:p>
    <w:p w:rsidR="00512C6F" w:rsidRPr="00707013" w:rsidRDefault="00512C6F" w:rsidP="00F77CFF">
      <w:pPr>
        <w:spacing w:before="240" w:after="240" w:line="240" w:lineRule="auto"/>
        <w:jc w:val="both"/>
        <w:rPr>
          <w:iCs/>
          <w:color w:val="FF0000"/>
          <w:sz w:val="24"/>
          <w:szCs w:val="24"/>
        </w:rPr>
      </w:pPr>
      <m:oMath>
        <m:r>
          <m:rPr>
            <m:sty m:val="p"/>
          </m:rPr>
          <w:rPr>
            <w:rFonts w:ascii="Cambria Math" w:hAnsi="Cambria Math"/>
            <w:color w:val="FF0000"/>
            <w:sz w:val="24"/>
            <w:szCs w:val="24"/>
            <w:rtl/>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inst</m:t>
            </m:r>
          </m:sub>
        </m:sSub>
        <m:r>
          <w:rPr>
            <w:rFonts w:ascii="Cambria Math" w:hAnsi="Cambria Math"/>
            <w:color w:val="FF0000"/>
            <w:sz w:val="24"/>
            <w:szCs w:val="24"/>
          </w:rPr>
          <m:t>=0.0003∙</m:t>
        </m:r>
        <m:rad>
          <m:radPr>
            <m:degHide m:val="on"/>
            <m:ctrlPr>
              <w:rPr>
                <w:rFonts w:ascii="Cambria Math" w:hAnsi="Cambria Math"/>
                <w:i/>
                <w:color w:val="FF0000"/>
                <w:sz w:val="24"/>
                <w:szCs w:val="24"/>
              </w:rPr>
            </m:ctrlPr>
          </m:radPr>
          <m:deg/>
          <m:e>
            <m:r>
              <w:rPr>
                <w:rFonts w:ascii="Cambria Math" w:hAnsi="Cambria Math"/>
                <w:color w:val="FF0000"/>
                <w:sz w:val="24"/>
                <w:szCs w:val="24"/>
              </w:rPr>
              <m:t>2</m:t>
            </m:r>
          </m:e>
        </m:rad>
        <m:r>
          <w:rPr>
            <w:rFonts w:ascii="Cambria Math" w:hAnsi="Cambria Math"/>
            <w:color w:val="FF0000"/>
            <w:sz w:val="24"/>
            <w:szCs w:val="24"/>
          </w:rPr>
          <m:t>=0.00042</m:t>
        </m:r>
      </m:oMath>
      <w:r w:rsidRPr="00707013">
        <w:rPr>
          <w:i/>
          <w:color w:val="FF0000"/>
          <w:sz w:val="24"/>
          <w:szCs w:val="24"/>
        </w:rPr>
        <w:t xml:space="preserve"> </w:t>
      </w:r>
      <w:r w:rsidRPr="00707013">
        <w:rPr>
          <w:i/>
          <w:color w:val="FF0000"/>
          <w:sz w:val="24"/>
          <w:szCs w:val="24"/>
        </w:rPr>
        <w:tab/>
      </w:r>
      <w:r w:rsidRPr="00707013">
        <w:rPr>
          <w:iCs/>
          <w:color w:val="FF0000"/>
          <w:sz w:val="24"/>
          <w:szCs w:val="24"/>
        </w:rPr>
        <w:t>(</w:t>
      </w:r>
      <w:r w:rsidR="00F77CFF" w:rsidRPr="00707013">
        <w:rPr>
          <w:rFonts w:hint="cs"/>
          <w:iCs/>
          <w:color w:val="FF0000"/>
          <w:sz w:val="24"/>
          <w:szCs w:val="24"/>
          <w:rtl/>
        </w:rPr>
        <w:t>15</w:t>
      </w:r>
      <w:r w:rsidRPr="00707013">
        <w:rPr>
          <w:iCs/>
          <w:color w:val="FF0000"/>
          <w:sz w:val="24"/>
          <w:szCs w:val="24"/>
        </w:rPr>
        <w:t>)</w:t>
      </w:r>
    </w:p>
    <w:p w:rsidR="000C12A8" w:rsidRPr="00707013" w:rsidRDefault="00B02E24" w:rsidP="00512C6F">
      <w:pPr>
        <w:bidi/>
        <w:spacing w:before="240" w:after="240" w:line="240" w:lineRule="auto"/>
        <w:jc w:val="both"/>
        <w:rPr>
          <w:i/>
          <w:color w:val="FF0000"/>
          <w:sz w:val="24"/>
          <w:szCs w:val="24"/>
          <w:rtl/>
        </w:rPr>
      </w:pPr>
      <w:r w:rsidRPr="00707013">
        <w:rPr>
          <w:rFonts w:hint="cs"/>
          <w:i/>
          <w:color w:val="FF0000"/>
          <w:sz w:val="24"/>
          <w:szCs w:val="24"/>
          <w:rtl/>
        </w:rPr>
        <w:t>לפיכך נתקן את תוצאות טבלה ב' (</w:t>
      </w:r>
      <w:r w:rsidRPr="00707013">
        <w:rPr>
          <w:rFonts w:hint="cs"/>
          <w:i/>
          <w:color w:val="FF0000"/>
          <w:sz w:val="24"/>
          <w:szCs w:val="24"/>
          <w:highlight w:val="yellow"/>
          <w:rtl/>
        </w:rPr>
        <w:t>טבלה ח'</w:t>
      </w:r>
      <w:r w:rsidRPr="00707013">
        <w:rPr>
          <w:rFonts w:hint="cs"/>
          <w:i/>
          <w:color w:val="FF0000"/>
          <w:sz w:val="24"/>
          <w:szCs w:val="24"/>
          <w:rtl/>
        </w:rPr>
        <w:t>).</w:t>
      </w:r>
    </w:p>
    <w:p w:rsidR="007B58FA" w:rsidRPr="00707013" w:rsidRDefault="007B58FA" w:rsidP="00F77CFF">
      <w:pPr>
        <w:bidi/>
        <w:spacing w:before="240" w:after="240" w:line="240" w:lineRule="auto"/>
        <w:jc w:val="both"/>
        <w:rPr>
          <w:rFonts w:asciiTheme="minorBidi" w:hAnsiTheme="minorBidi" w:cstheme="minorBidi"/>
          <w:color w:val="FF0000"/>
          <w:sz w:val="24"/>
          <w:szCs w:val="24"/>
          <w:rtl/>
        </w:rPr>
      </w:pPr>
      <w:r w:rsidRPr="00707013">
        <w:rPr>
          <w:rFonts w:hint="cs"/>
          <w:color w:val="FF0000"/>
          <w:sz w:val="24"/>
          <w:szCs w:val="24"/>
          <w:u w:val="single"/>
          <w:rtl/>
        </w:rPr>
        <w:t>חקירת מעבר אנרגיה פוטנציאלית</w:t>
      </w:r>
      <w:r w:rsidR="00B02E24" w:rsidRPr="00707013">
        <w:rPr>
          <w:rFonts w:hint="cs"/>
          <w:color w:val="FF0000"/>
          <w:sz w:val="24"/>
          <w:szCs w:val="24"/>
          <w:u w:val="single"/>
          <w:rtl/>
        </w:rPr>
        <w:t xml:space="preserve"> כובדית</w:t>
      </w:r>
      <w:r w:rsidRPr="00707013">
        <w:rPr>
          <w:rFonts w:hint="cs"/>
          <w:color w:val="FF0000"/>
          <w:sz w:val="24"/>
          <w:szCs w:val="24"/>
          <w:u w:val="single"/>
          <w:rtl/>
        </w:rPr>
        <w:t xml:space="preserve"> לאנרגיה קינטית.</w:t>
      </w:r>
      <w:r w:rsidRPr="00707013">
        <w:rPr>
          <w:rFonts w:asciiTheme="minorBidi" w:hAnsiTheme="minorBidi" w:cstheme="minorBidi" w:hint="cs"/>
          <w:color w:val="FF0000"/>
          <w:sz w:val="24"/>
          <w:szCs w:val="24"/>
          <w:rtl/>
        </w:rPr>
        <w:t xml:space="preserve"> כאשר מדדנו את גובה המשקולת מהשולחן </w:t>
      </w:r>
      <w:r w:rsidR="00B02E24" w:rsidRPr="00707013">
        <w:rPr>
          <w:rFonts w:asciiTheme="minorBidi" w:hAnsiTheme="minorBidi" w:cstheme="minorBidi" w:hint="cs"/>
          <w:color w:val="FF0000"/>
          <w:sz w:val="24"/>
          <w:szCs w:val="24"/>
          <w:rtl/>
        </w:rPr>
        <w:t xml:space="preserve">השתמשנו בסרגל ולכן קיימת שגיאה של המכשיר (נוסחה </w:t>
      </w:r>
      <w:r w:rsidR="003E12F6" w:rsidRPr="00707013">
        <w:rPr>
          <w:rFonts w:asciiTheme="minorBidi" w:hAnsiTheme="minorBidi" w:cstheme="minorBidi" w:hint="cs"/>
          <w:color w:val="FF0000"/>
          <w:sz w:val="24"/>
          <w:szCs w:val="24"/>
          <w:rtl/>
        </w:rPr>
        <w:t>1</w:t>
      </w:r>
      <w:r w:rsidR="00F77CFF" w:rsidRPr="00707013">
        <w:rPr>
          <w:rFonts w:asciiTheme="minorBidi" w:hAnsiTheme="minorBidi" w:cstheme="minorBidi" w:hint="cs"/>
          <w:color w:val="FF0000"/>
          <w:sz w:val="24"/>
          <w:szCs w:val="24"/>
          <w:rtl/>
        </w:rPr>
        <w:t>5</w:t>
      </w:r>
      <w:r w:rsidR="00B02E24" w:rsidRPr="00707013">
        <w:rPr>
          <w:rFonts w:asciiTheme="minorBidi" w:hAnsiTheme="minorBidi" w:cstheme="minorBidi" w:hint="cs"/>
          <w:color w:val="FF0000"/>
          <w:sz w:val="24"/>
          <w:szCs w:val="24"/>
          <w:rtl/>
        </w:rPr>
        <w:t>). לפיכך נתקן את תוצאות טבלה ג' (</w:t>
      </w:r>
      <w:r w:rsidR="00B02E24" w:rsidRPr="00707013">
        <w:rPr>
          <w:rFonts w:asciiTheme="minorBidi" w:hAnsiTheme="minorBidi" w:cstheme="minorBidi" w:hint="cs"/>
          <w:color w:val="FF0000"/>
          <w:sz w:val="24"/>
          <w:szCs w:val="24"/>
          <w:highlight w:val="yellow"/>
          <w:rtl/>
        </w:rPr>
        <w:t>טבלה ט')</w:t>
      </w:r>
      <w:r w:rsidR="00B02E24" w:rsidRPr="00707013">
        <w:rPr>
          <w:rFonts w:asciiTheme="minorBidi" w:hAnsiTheme="minorBidi" w:cstheme="minorBidi" w:hint="cs"/>
          <w:color w:val="FF0000"/>
          <w:sz w:val="24"/>
          <w:szCs w:val="24"/>
          <w:rtl/>
        </w:rPr>
        <w:t>.</w:t>
      </w:r>
    </w:p>
    <w:p w:rsidR="00A020AC" w:rsidRPr="00A136F5" w:rsidRDefault="005A763A" w:rsidP="00F77CFF">
      <w:pPr>
        <w:bidi/>
        <w:spacing w:before="240" w:after="240" w:line="240" w:lineRule="auto"/>
        <w:jc w:val="both"/>
        <w:rPr>
          <w:rFonts w:asciiTheme="minorBidi" w:hAnsiTheme="minorBidi" w:cstheme="minorBidi"/>
          <w:sz w:val="24"/>
          <w:szCs w:val="24"/>
        </w:rPr>
      </w:pPr>
      <w:r w:rsidRPr="00707013">
        <w:rPr>
          <w:rFonts w:hint="cs"/>
          <w:color w:val="FF0000"/>
          <w:sz w:val="24"/>
          <w:szCs w:val="24"/>
          <w:u w:val="single"/>
          <w:rtl/>
        </w:rPr>
        <w:t>חקירת מעבר אנרגיה פוטנציאלית אלסטית לאנרגיה קינטית.</w:t>
      </w:r>
      <w:r w:rsidRPr="00707013">
        <w:rPr>
          <w:rFonts w:asciiTheme="minorBidi" w:hAnsiTheme="minorBidi" w:cstheme="minorBidi" w:hint="cs"/>
          <w:color w:val="FF0000"/>
          <w:sz w:val="24"/>
          <w:szCs w:val="24"/>
          <w:rtl/>
        </w:rPr>
        <w:t xml:space="preserve"> כאשר מדדנו את התארכות הקפיץ (</w:t>
      </w:r>
      <m:oMath>
        <m:r>
          <m:rPr>
            <m:sty m:val="p"/>
          </m:rPr>
          <w:rPr>
            <w:rFonts w:ascii="Cambria Math" w:hAnsi="Cambria Math" w:cstheme="minorBidi"/>
            <w:color w:val="FF0000"/>
            <w:sz w:val="24"/>
            <w:szCs w:val="24"/>
            <w:rtl/>
          </w:rPr>
          <m:t>∆</m:t>
        </m:r>
        <m:r>
          <w:rPr>
            <w:rFonts w:ascii="Cambria Math" w:hAnsi="Cambria Math" w:cstheme="minorBidi"/>
            <w:color w:val="FF0000"/>
            <w:sz w:val="24"/>
            <w:szCs w:val="24"/>
          </w:rPr>
          <m:t>x</m:t>
        </m:r>
      </m:oMath>
      <w:r w:rsidRPr="00707013">
        <w:rPr>
          <w:rFonts w:asciiTheme="minorBidi" w:hAnsiTheme="minorBidi" w:cstheme="minorBidi" w:hint="cs"/>
          <w:color w:val="FF0000"/>
          <w:sz w:val="24"/>
          <w:szCs w:val="24"/>
          <w:rtl/>
        </w:rPr>
        <w:t xml:space="preserve">) השתמשנו בסרגל ולכן קיימת שגיאה של המכשיר (נוסחה </w:t>
      </w:r>
      <w:r w:rsidR="003E12F6" w:rsidRPr="00707013">
        <w:rPr>
          <w:rFonts w:asciiTheme="minorBidi" w:hAnsiTheme="minorBidi" w:cstheme="minorBidi" w:hint="cs"/>
          <w:color w:val="FF0000"/>
          <w:sz w:val="24"/>
          <w:szCs w:val="24"/>
          <w:rtl/>
        </w:rPr>
        <w:t>1</w:t>
      </w:r>
      <w:r w:rsidR="00F77CFF" w:rsidRPr="00707013">
        <w:rPr>
          <w:rFonts w:asciiTheme="minorBidi" w:hAnsiTheme="minorBidi" w:cstheme="minorBidi" w:hint="cs"/>
          <w:color w:val="FF0000"/>
          <w:sz w:val="24"/>
          <w:szCs w:val="24"/>
          <w:rtl/>
        </w:rPr>
        <w:t>5</w:t>
      </w:r>
      <w:r w:rsidRPr="00707013">
        <w:rPr>
          <w:rFonts w:asciiTheme="minorBidi" w:hAnsiTheme="minorBidi" w:cstheme="minorBidi" w:hint="cs"/>
          <w:color w:val="FF0000"/>
          <w:sz w:val="24"/>
          <w:szCs w:val="24"/>
          <w:rtl/>
        </w:rPr>
        <w:t>), לפיכך נתקן את תוצאות טבלה ה' (</w:t>
      </w:r>
      <w:r w:rsidRPr="00707013">
        <w:rPr>
          <w:rFonts w:asciiTheme="minorBidi" w:hAnsiTheme="minorBidi" w:cstheme="minorBidi" w:hint="cs"/>
          <w:color w:val="FF0000"/>
          <w:sz w:val="24"/>
          <w:szCs w:val="24"/>
          <w:highlight w:val="yellow"/>
          <w:rtl/>
        </w:rPr>
        <w:t>טבלה י'</w:t>
      </w:r>
      <w:r w:rsidRPr="00707013">
        <w:rPr>
          <w:rFonts w:asciiTheme="minorBidi" w:hAnsiTheme="minorBidi" w:cstheme="minorBidi" w:hint="cs"/>
          <w:color w:val="FF0000"/>
          <w:sz w:val="24"/>
          <w:szCs w:val="24"/>
          <w:rtl/>
        </w:rPr>
        <w:t>)</w:t>
      </w:r>
      <w:r w:rsidR="00BC01D8">
        <w:rPr>
          <w:sz w:val="24"/>
          <w:szCs w:val="24"/>
          <w:rtl/>
        </w:rPr>
        <w:br w:type="page"/>
      </w:r>
      <w:r w:rsidR="00A020AC">
        <w:rPr>
          <w:rFonts w:hint="cs"/>
          <w:b/>
          <w:bCs/>
          <w:sz w:val="24"/>
          <w:szCs w:val="24"/>
          <w:u w:val="single"/>
          <w:rtl/>
        </w:rPr>
        <w:lastRenderedPageBreak/>
        <w:t>עיבוד תוצאות הניסוי:</w:t>
      </w:r>
    </w:p>
    <w:p w:rsidR="00A020AC" w:rsidRDefault="00A020AC" w:rsidP="002B5E41">
      <w:pPr>
        <w:bidi/>
        <w:jc w:val="both"/>
        <w:rPr>
          <w:sz w:val="24"/>
          <w:szCs w:val="24"/>
        </w:rPr>
      </w:pPr>
      <w:r w:rsidRPr="00505BB3">
        <w:rPr>
          <w:rFonts w:hint="cs"/>
          <w:sz w:val="24"/>
          <w:szCs w:val="24"/>
          <w:u w:val="single"/>
          <w:rtl/>
        </w:rPr>
        <w:t xml:space="preserve">חלק </w:t>
      </w:r>
      <w:r w:rsidRPr="00505BB3">
        <w:rPr>
          <w:rFonts w:hint="cs"/>
          <w:sz w:val="24"/>
          <w:szCs w:val="24"/>
          <w:u w:val="single"/>
        </w:rPr>
        <w:t>I</w:t>
      </w:r>
      <w:r>
        <w:rPr>
          <w:rFonts w:hint="cs"/>
          <w:sz w:val="24"/>
          <w:szCs w:val="24"/>
          <w:u w:val="single"/>
          <w:rtl/>
        </w:rPr>
        <w:t xml:space="preserve"> </w:t>
      </w:r>
      <w:r>
        <w:rPr>
          <w:sz w:val="24"/>
          <w:szCs w:val="24"/>
          <w:u w:val="single"/>
          <w:rtl/>
        </w:rPr>
        <w:t>–</w:t>
      </w:r>
      <w:r>
        <w:rPr>
          <w:rFonts w:hint="cs"/>
          <w:sz w:val="24"/>
          <w:szCs w:val="24"/>
          <w:u w:val="single"/>
          <w:rtl/>
        </w:rPr>
        <w:t xml:space="preserve"> כיול חיכוך המסלול:</w:t>
      </w:r>
    </w:p>
    <w:p w:rsidR="00A020AC" w:rsidRDefault="00A020AC" w:rsidP="002B5E41">
      <w:pPr>
        <w:bidi/>
        <w:jc w:val="both"/>
        <w:rPr>
          <w:rFonts w:eastAsiaTheme="minorEastAsia"/>
          <w:sz w:val="24"/>
          <w:szCs w:val="24"/>
          <w:rtl/>
        </w:rPr>
      </w:pPr>
      <w:r>
        <w:rPr>
          <w:rFonts w:eastAsiaTheme="minorEastAsia" w:hint="cs"/>
          <w:sz w:val="24"/>
          <w:szCs w:val="24"/>
          <w:rtl/>
        </w:rPr>
        <w:t xml:space="preserve">בהנחה </w:t>
      </w:r>
      <w:r w:rsidR="002B5E41">
        <w:rPr>
          <w:rFonts w:eastAsiaTheme="minorEastAsia" w:hint="cs"/>
          <w:sz w:val="24"/>
          <w:szCs w:val="24"/>
          <w:rtl/>
        </w:rPr>
        <w:t>שהחיכוך</w:t>
      </w:r>
      <w:r>
        <w:rPr>
          <w:rFonts w:eastAsiaTheme="minorEastAsia" w:hint="cs"/>
          <w:sz w:val="24"/>
          <w:szCs w:val="24"/>
          <w:rtl/>
        </w:rPr>
        <w:t xml:space="preserve"> זניח וסכום הכוחות הפועלים על העגלה מתאפס</w:t>
      </w:r>
      <w:r w:rsidR="002B5E41">
        <w:rPr>
          <w:rFonts w:eastAsiaTheme="minorEastAsia" w:hint="cs"/>
          <w:sz w:val="24"/>
          <w:szCs w:val="24"/>
          <w:rtl/>
        </w:rPr>
        <w:t xml:space="preserve"> (מהלך הניסוי 1 </w:t>
      </w:r>
      <w:r w:rsidR="002B5E41">
        <w:rPr>
          <w:rFonts w:eastAsiaTheme="minorEastAsia"/>
          <w:sz w:val="24"/>
          <w:szCs w:val="24"/>
          <w:rtl/>
        </w:rPr>
        <w:t>–</w:t>
      </w:r>
      <w:r w:rsidR="002B5E41">
        <w:rPr>
          <w:rFonts w:eastAsiaTheme="minorEastAsia" w:hint="cs"/>
          <w:sz w:val="24"/>
          <w:szCs w:val="24"/>
          <w:rtl/>
        </w:rPr>
        <w:t xml:space="preserve"> </w:t>
      </w:r>
      <w:r w:rsidR="002B5E41">
        <w:rPr>
          <w:rFonts w:eastAsiaTheme="minorEastAsia" w:hint="cs"/>
          <w:sz w:val="24"/>
          <w:szCs w:val="24"/>
        </w:rPr>
        <w:t>II</w:t>
      </w:r>
      <w:r w:rsidR="002B5E41">
        <w:rPr>
          <w:rFonts w:eastAsiaTheme="minorEastAsia" w:hint="cs"/>
          <w:sz w:val="24"/>
          <w:szCs w:val="24"/>
          <w:rtl/>
        </w:rPr>
        <w:t>) ,</w:t>
      </w:r>
      <w:r>
        <w:rPr>
          <w:rFonts w:eastAsiaTheme="minorEastAsia" w:hint="cs"/>
          <w:sz w:val="24"/>
          <w:szCs w:val="24"/>
          <w:rtl/>
        </w:rPr>
        <w:t>אמורה להתקבל בשני החיישנים אותה התוצאה</w:t>
      </w:r>
      <w:r w:rsidR="002B5E41">
        <w:rPr>
          <w:rFonts w:eastAsiaTheme="minorEastAsia" w:hint="cs"/>
          <w:sz w:val="24"/>
          <w:szCs w:val="24"/>
          <w:rtl/>
        </w:rPr>
        <w:t xml:space="preserve">, </w:t>
      </w:r>
      <w:r>
        <w:rPr>
          <w:rFonts w:eastAsiaTheme="minorEastAsia" w:hint="cs"/>
          <w:sz w:val="24"/>
          <w:szCs w:val="24"/>
          <w:rtl/>
        </w:rPr>
        <w:t xml:space="preserve">עד כדי שגיאה של </w:t>
      </w:r>
      <m:oMath>
        <m:r>
          <m:rPr>
            <m:sty m:val="p"/>
          </m:rPr>
          <w:rPr>
            <w:rFonts w:ascii="Cambria Math" w:eastAsiaTheme="minorEastAsia" w:hAnsi="Cambria Math"/>
            <w:sz w:val="24"/>
            <w:szCs w:val="24"/>
            <w:rtl/>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f>
              <m:fPr>
                <m:ctrlPr>
                  <w:rPr>
                    <w:rFonts w:ascii="Cambria Math" w:eastAsiaTheme="minorEastAsia" w:hAnsi="Cambria Math"/>
                    <w:i/>
                    <w:sz w:val="24"/>
                    <w:szCs w:val="24"/>
                  </w:rPr>
                </m:ctrlPr>
              </m:fPr>
              <m:num>
                <m:r>
                  <w:rPr>
                    <w:rFonts w:ascii="Cambria Math" w:eastAsiaTheme="minorEastAsia" w:hAnsi="Cambria Math"/>
                    <w:sz w:val="24"/>
                    <w:szCs w:val="24"/>
                  </w:rPr>
                  <m:t>cm</m:t>
                </m:r>
              </m:num>
              <m:den>
                <m:r>
                  <w:rPr>
                    <w:rFonts w:ascii="Cambria Math" w:eastAsiaTheme="minorEastAsia" w:hAnsi="Cambria Math"/>
                    <w:sz w:val="24"/>
                    <w:szCs w:val="24"/>
                  </w:rPr>
                  <m:t>s</m:t>
                </m:r>
              </m:den>
            </m:f>
          </m:sub>
        </m:sSub>
      </m:oMath>
      <w:r>
        <w:rPr>
          <w:rFonts w:eastAsiaTheme="minorEastAsia" w:hint="cs"/>
          <w:sz w:val="24"/>
          <w:szCs w:val="24"/>
          <w:rtl/>
        </w:rPr>
        <w:t>.</w:t>
      </w:r>
    </w:p>
    <w:p w:rsidR="00964B65" w:rsidRDefault="00A020AC" w:rsidP="00A136F5">
      <w:pPr>
        <w:bidi/>
        <w:jc w:val="both"/>
        <w:rPr>
          <w:rFonts w:eastAsiaTheme="minorEastAsia"/>
          <w:sz w:val="24"/>
          <w:szCs w:val="24"/>
          <w:rtl/>
        </w:rPr>
      </w:pPr>
      <w:r>
        <w:rPr>
          <w:rFonts w:eastAsiaTheme="minorEastAsia" w:hint="cs"/>
          <w:sz w:val="24"/>
          <w:szCs w:val="24"/>
          <w:rtl/>
        </w:rPr>
        <w:t xml:space="preserve">לאחר </w:t>
      </w:r>
      <w:r w:rsidR="00A136F5">
        <w:rPr>
          <w:rFonts w:eastAsiaTheme="minorEastAsia" w:hint="cs"/>
          <w:sz w:val="24"/>
          <w:szCs w:val="24"/>
          <w:rtl/>
        </w:rPr>
        <w:t>ביצוע הניסוי, נייצא את התוצאות מתוכנת ה</w:t>
      </w:r>
      <w:r w:rsidR="00A136F5">
        <w:rPr>
          <w:rFonts w:eastAsiaTheme="minorEastAsia"/>
          <w:sz w:val="24"/>
          <w:szCs w:val="24"/>
        </w:rPr>
        <w:t>Data Studio</w:t>
      </w:r>
      <w:r w:rsidR="00A136F5">
        <w:rPr>
          <w:rFonts w:eastAsiaTheme="minorEastAsia" w:hint="cs"/>
          <w:sz w:val="24"/>
          <w:szCs w:val="24"/>
          <w:rtl/>
        </w:rPr>
        <w:t xml:space="preserve"> כקובץ טקסט, נ</w:t>
      </w:r>
      <w:r w:rsidR="00964B65">
        <w:rPr>
          <w:rFonts w:eastAsiaTheme="minorEastAsia" w:hint="cs"/>
          <w:sz w:val="24"/>
          <w:szCs w:val="24"/>
          <w:rtl/>
        </w:rPr>
        <w:t>וסיף לקובץ זה שגיאות באופן ידני באופן הבא:</w:t>
      </w:r>
    </w:p>
    <w:p w:rsidR="00964B65" w:rsidRDefault="00964B65" w:rsidP="00964B65">
      <w:pPr>
        <w:bidi/>
        <w:jc w:val="both"/>
        <w:rPr>
          <w:rFonts w:eastAsiaTheme="minorEastAsia"/>
          <w:sz w:val="24"/>
          <w:szCs w:val="24"/>
          <w:rtl/>
        </w:rPr>
      </w:pPr>
      <w:r>
        <w:rPr>
          <w:rFonts w:eastAsiaTheme="minorEastAsia" w:hint="cs"/>
          <w:sz w:val="24"/>
          <w:szCs w:val="24"/>
          <w:rtl/>
        </w:rPr>
        <w:t xml:space="preserve">נשים לב כי השער מודד עד דיוק של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0.000001</m:t>
            </m:r>
          </m:e>
          <m:sub>
            <m:r>
              <w:rPr>
                <w:rFonts w:ascii="Cambria Math" w:eastAsiaTheme="minorEastAsia" w:hAnsi="Cambria Math"/>
                <w:sz w:val="24"/>
                <w:szCs w:val="24"/>
              </w:rPr>
              <m:t>s</m:t>
            </m:r>
            <m:ctrlPr>
              <w:rPr>
                <w:rFonts w:ascii="Cambria Math" w:eastAsiaTheme="minorEastAsia" w:hAnsi="Cambria Math"/>
                <w:i/>
                <w:sz w:val="24"/>
                <w:szCs w:val="24"/>
              </w:rPr>
            </m:ctrlPr>
          </m:sub>
        </m:sSub>
      </m:oMath>
      <w:r>
        <w:rPr>
          <w:rFonts w:eastAsiaTheme="minorEastAsia" w:hint="cs"/>
          <w:sz w:val="24"/>
          <w:szCs w:val="24"/>
          <w:rtl/>
        </w:rPr>
        <w:t>. היות וניתן להניח שהשער מעגל את התוצאות כלפי מטה, זו התפלגות אחידה, ולכן השגיאה של הזמן היא:</w:t>
      </w:r>
    </w:p>
    <w:p w:rsidR="00964B65" w:rsidRPr="00964B65" w:rsidRDefault="00964B65" w:rsidP="00F77CFF">
      <w:pPr>
        <w:jc w:val="both"/>
        <w:rPr>
          <w:rFonts w:eastAsiaTheme="minorEastAsia"/>
          <w:i/>
          <w:sz w:val="24"/>
          <w:szCs w:val="24"/>
          <w:rtl/>
        </w:rPr>
      </w:pPr>
      <m:oMath>
        <m:r>
          <w:rPr>
            <w:rFonts w:ascii="Cambria Math" w:eastAsiaTheme="minorEastAsia" w:hAnsi="Cambria Math"/>
            <w:sz w:val="24"/>
            <w:szCs w:val="24"/>
          </w:rPr>
          <m:t>∆</m:t>
        </m:r>
        <m:r>
          <m:rPr>
            <m:sty m:val="p"/>
          </m:rPr>
          <w:rPr>
            <w:rFonts w:ascii="Cambria Math" w:eastAsiaTheme="minorEastAsia" w:hAnsi="Cambria Math"/>
            <w:sz w:val="24"/>
            <w:szCs w:val="24"/>
          </w:rPr>
          <m:t>t=0.3∙0.000001=</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3∙</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-7</m:t>
                </m:r>
              </m:sup>
            </m:sSup>
          </m:e>
          <m:sub>
            <m:r>
              <m:rPr>
                <m:sty m:val="p"/>
              </m:rPr>
              <w:rPr>
                <w:rFonts w:ascii="Cambria Math" w:eastAsiaTheme="minorEastAsia" w:hAnsi="Cambria Math"/>
                <w:sz w:val="24"/>
                <w:szCs w:val="24"/>
              </w:rPr>
              <m:t>s</m:t>
            </m:r>
          </m:sub>
        </m:sSub>
      </m:oMath>
      <w:r w:rsidR="003A2A29">
        <w:rPr>
          <w:rFonts w:eastAsiaTheme="minorEastAsia"/>
          <w:i/>
          <w:sz w:val="24"/>
          <w:szCs w:val="24"/>
        </w:rPr>
        <w:t xml:space="preserve">  (1</w:t>
      </w:r>
      <w:r w:rsidR="00F77CFF">
        <w:rPr>
          <w:rFonts w:eastAsiaTheme="minorEastAsia" w:hint="cs"/>
          <w:i/>
          <w:sz w:val="24"/>
          <w:szCs w:val="24"/>
          <w:rtl/>
        </w:rPr>
        <w:t>6</w:t>
      </w:r>
      <w:r w:rsidR="003A2A29">
        <w:rPr>
          <w:rFonts w:eastAsiaTheme="minorEastAsia"/>
          <w:i/>
          <w:sz w:val="24"/>
          <w:szCs w:val="24"/>
        </w:rPr>
        <w:t>)</w:t>
      </w:r>
    </w:p>
    <w:p w:rsidR="00A700EB" w:rsidRDefault="00964B65" w:rsidP="00F77CFF">
      <w:pPr>
        <w:bidi/>
        <w:jc w:val="both"/>
        <w:rPr>
          <w:rFonts w:eastAsiaTheme="minorEastAsia"/>
          <w:sz w:val="24"/>
          <w:szCs w:val="24"/>
          <w:rtl/>
        </w:rPr>
      </w:pPr>
      <w:r>
        <w:rPr>
          <w:rFonts w:eastAsiaTheme="minorEastAsia" w:hint="cs"/>
          <w:sz w:val="24"/>
          <w:szCs w:val="24"/>
          <w:rtl/>
        </w:rPr>
        <w:t xml:space="preserve">השגיאה </w:t>
      </w:r>
      <w:r w:rsidR="00A700EB">
        <w:rPr>
          <w:rFonts w:eastAsiaTheme="minorEastAsia" w:hint="cs"/>
          <w:sz w:val="24"/>
          <w:szCs w:val="24"/>
          <w:rtl/>
        </w:rPr>
        <w:t>במיקום לפי משוואה (</w:t>
      </w:r>
      <w:r w:rsidR="00F77CFF">
        <w:rPr>
          <w:rFonts w:eastAsiaTheme="minorEastAsia" w:hint="cs"/>
          <w:sz w:val="24"/>
          <w:szCs w:val="24"/>
          <w:rtl/>
        </w:rPr>
        <w:t>9</w:t>
      </w:r>
      <w:r w:rsidR="00A700EB">
        <w:rPr>
          <w:rFonts w:eastAsiaTheme="minorEastAsia" w:hint="cs"/>
          <w:sz w:val="24"/>
          <w:szCs w:val="24"/>
          <w:rtl/>
        </w:rPr>
        <w:t>) היא:</w:t>
      </w:r>
    </w:p>
    <w:p w:rsidR="00A700EB" w:rsidRDefault="00A700EB" w:rsidP="00F77CFF">
      <w:pPr>
        <w:jc w:val="both"/>
        <w:rPr>
          <w:rFonts w:eastAsiaTheme="minorEastAsia"/>
          <w:sz w:val="24"/>
          <w:szCs w:val="24"/>
          <w:rtl/>
        </w:rPr>
      </w:pPr>
      <m:oMath>
        <m:r>
          <w:rPr>
            <w:rFonts w:ascii="Cambria Math" w:eastAsiaTheme="minorEastAsia" w:hAnsi="Cambria Math"/>
            <w:sz w:val="24"/>
            <w:szCs w:val="24"/>
            <w:rtl/>
          </w:rPr>
          <m:t>∆</m:t>
        </m:r>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0.035∙</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-3</m:t>
                </m:r>
              </m:sup>
            </m:sSup>
          </m:e>
          <m:sub>
            <m:r>
              <m:rPr>
                <m:sty m:val="p"/>
              </m:rPr>
              <w:rPr>
                <w:rFonts w:ascii="Cambria Math" w:eastAsiaTheme="minorEastAsia" w:hAnsi="Cambria Math"/>
                <w:sz w:val="24"/>
                <w:szCs w:val="24"/>
              </w:rPr>
              <m:t>m</m:t>
            </m:r>
          </m:sub>
        </m:sSub>
      </m:oMath>
      <w:r w:rsidR="003A2A29">
        <w:rPr>
          <w:rFonts w:eastAsiaTheme="minorEastAsia"/>
          <w:sz w:val="24"/>
          <w:szCs w:val="24"/>
        </w:rPr>
        <w:t xml:space="preserve">  (1</w:t>
      </w:r>
      <w:r w:rsidR="00F77CFF">
        <w:rPr>
          <w:rFonts w:eastAsiaTheme="minorEastAsia" w:hint="cs"/>
          <w:sz w:val="24"/>
          <w:szCs w:val="24"/>
          <w:rtl/>
        </w:rPr>
        <w:t>7</w:t>
      </w:r>
      <w:r w:rsidR="003A2A29">
        <w:rPr>
          <w:rFonts w:eastAsiaTheme="minorEastAsia"/>
          <w:sz w:val="24"/>
          <w:szCs w:val="24"/>
        </w:rPr>
        <w:t>)</w:t>
      </w:r>
    </w:p>
    <w:p w:rsidR="00A700EB" w:rsidRDefault="00A700EB" w:rsidP="00A700EB">
      <w:pPr>
        <w:bidi/>
        <w:jc w:val="both"/>
        <w:rPr>
          <w:rFonts w:eastAsiaTheme="minorEastAsia"/>
          <w:sz w:val="24"/>
          <w:szCs w:val="24"/>
          <w:rtl/>
        </w:rPr>
      </w:pPr>
      <w:r>
        <w:rPr>
          <w:rFonts w:eastAsiaTheme="minorEastAsia" w:hint="cs"/>
          <w:sz w:val="24"/>
          <w:szCs w:val="24"/>
          <w:rtl/>
        </w:rPr>
        <w:t xml:space="preserve">בעקבות כך קיבלנו </w:t>
      </w:r>
      <w:r w:rsidRPr="003E12F6">
        <w:rPr>
          <w:rFonts w:eastAsiaTheme="minorEastAsia" w:hint="cs"/>
          <w:sz w:val="24"/>
          <w:szCs w:val="24"/>
          <w:highlight w:val="yellow"/>
          <w:rtl/>
        </w:rPr>
        <w:t>את טבלה (יא').</w:t>
      </w:r>
    </w:p>
    <w:p w:rsidR="00A020AC" w:rsidRDefault="00A020AC" w:rsidP="00A700EB">
      <w:pPr>
        <w:bidi/>
        <w:jc w:val="both"/>
        <w:rPr>
          <w:rFonts w:eastAsiaTheme="minorEastAsia"/>
          <w:sz w:val="24"/>
          <w:szCs w:val="24"/>
          <w:rtl/>
        </w:rPr>
      </w:pPr>
      <w:r>
        <w:rPr>
          <w:rFonts w:eastAsiaTheme="minorEastAsia" w:hint="cs"/>
          <w:sz w:val="24"/>
          <w:szCs w:val="24"/>
          <w:rtl/>
        </w:rPr>
        <w:t>נזין את התוצאות לתוכנת ה</w:t>
      </w:r>
      <w:r>
        <w:rPr>
          <w:rFonts w:eastAsiaTheme="minorEastAsia"/>
          <w:sz w:val="24"/>
          <w:szCs w:val="24"/>
        </w:rPr>
        <w:t>Matlab</w:t>
      </w:r>
      <w:r>
        <w:rPr>
          <w:rFonts w:eastAsiaTheme="minorEastAsia" w:hint="cs"/>
          <w:sz w:val="24"/>
          <w:szCs w:val="24"/>
          <w:rtl/>
        </w:rPr>
        <w:t xml:space="preserve">. לאחר </w:t>
      </w:r>
      <w:r w:rsidR="00A700EB">
        <w:rPr>
          <w:rFonts w:eastAsiaTheme="minorEastAsia" w:hint="cs"/>
          <w:sz w:val="24"/>
          <w:szCs w:val="24"/>
          <w:rtl/>
        </w:rPr>
        <w:t xml:space="preserve">הרצת התוכנית </w:t>
      </w:r>
      <w:r>
        <w:rPr>
          <w:rFonts w:eastAsiaTheme="minorEastAsia" w:hint="cs"/>
          <w:sz w:val="24"/>
          <w:szCs w:val="24"/>
          <w:rtl/>
        </w:rPr>
        <w:t>קיבלנו את שני הגרפים הבאים:</w:t>
      </w:r>
    </w:p>
    <w:tbl>
      <w:tblPr>
        <w:tblStyle w:val="af3"/>
        <w:bidiVisual/>
        <w:tblW w:w="10644" w:type="dxa"/>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3"/>
        <w:gridCol w:w="5681"/>
      </w:tblGrid>
      <w:tr w:rsidR="00A020AC" w:rsidTr="00A020AC">
        <w:trPr>
          <w:trHeight w:val="4905"/>
        </w:trPr>
        <w:tc>
          <w:tcPr>
            <w:tcW w:w="4963" w:type="dxa"/>
          </w:tcPr>
          <w:p w:rsidR="00A020AC" w:rsidRDefault="00A020AC" w:rsidP="00BC01D8">
            <w:pPr>
              <w:bidi/>
              <w:rPr>
                <w:sz w:val="24"/>
                <w:szCs w:val="24"/>
                <w:rtl/>
              </w:rPr>
            </w:pPr>
            <w:r>
              <w:rPr>
                <w:rFonts w:hint="cs"/>
                <w:noProof/>
                <w:sz w:val="24"/>
                <w:szCs w:val="24"/>
                <w:rtl/>
              </w:rPr>
              <w:drawing>
                <wp:inline distT="0" distB="0" distL="0" distR="0">
                  <wp:extent cx="2994079" cy="3152775"/>
                  <wp:effectExtent l="19050" t="0" r="0" b="0"/>
                  <wp:docPr id="2" name="Picture 1" desc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cstate="print"/>
                          <a:stretch>
                            <a:fillRect/>
                          </a:stretch>
                        </pic:blipFill>
                        <pic:spPr>
                          <a:xfrm>
                            <a:off x="0" y="0"/>
                            <a:ext cx="2997730" cy="3156619"/>
                          </a:xfrm>
                          <a:prstGeom prst="rect">
                            <a:avLst/>
                          </a:prstGeom>
                        </pic:spPr>
                      </pic:pic>
                    </a:graphicData>
                  </a:graphic>
                </wp:inline>
              </w:drawing>
            </w:r>
          </w:p>
        </w:tc>
        <w:tc>
          <w:tcPr>
            <w:tcW w:w="5681" w:type="dxa"/>
          </w:tcPr>
          <w:p w:rsidR="00A020AC" w:rsidRDefault="00A020AC" w:rsidP="00BC01D8">
            <w:pPr>
              <w:bidi/>
              <w:rPr>
                <w:sz w:val="24"/>
                <w:szCs w:val="24"/>
                <w:rtl/>
              </w:rPr>
            </w:pPr>
            <w:r>
              <w:rPr>
                <w:rFonts w:hint="cs"/>
                <w:noProof/>
                <w:sz w:val="24"/>
                <w:szCs w:val="24"/>
                <w:rtl/>
              </w:rPr>
              <w:drawing>
                <wp:inline distT="0" distB="0" distL="0" distR="0">
                  <wp:extent cx="3400425" cy="3152775"/>
                  <wp:effectExtent l="19050" t="0" r="9525" b="0"/>
                  <wp:docPr id="3" name="Picture 2" desc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jpg"/>
                          <pic:cNvPicPr/>
                        </pic:nvPicPr>
                        <pic:blipFill>
                          <a:blip r:embed="rId9" cstate="print"/>
                          <a:stretch>
                            <a:fillRect/>
                          </a:stretch>
                        </pic:blipFill>
                        <pic:spPr>
                          <a:xfrm>
                            <a:off x="0" y="0"/>
                            <a:ext cx="3411008" cy="3162587"/>
                          </a:xfrm>
                          <a:prstGeom prst="rect">
                            <a:avLst/>
                          </a:prstGeom>
                          <a:solidFill>
                            <a:schemeClr val="accent2"/>
                          </a:solidFill>
                        </pic:spPr>
                      </pic:pic>
                    </a:graphicData>
                  </a:graphic>
                </wp:inline>
              </w:drawing>
            </w:r>
          </w:p>
        </w:tc>
      </w:tr>
    </w:tbl>
    <w:p w:rsidR="008D3B9D" w:rsidRDefault="00A020AC" w:rsidP="008D3B9D">
      <w:pPr>
        <w:bidi/>
        <w:jc w:val="both"/>
        <w:rPr>
          <w:sz w:val="20"/>
          <w:szCs w:val="20"/>
          <w:rtl/>
        </w:rPr>
      </w:pPr>
      <w:r>
        <w:rPr>
          <w:rFonts w:hint="cs"/>
          <w:sz w:val="20"/>
          <w:szCs w:val="20"/>
          <w:rtl/>
        </w:rPr>
        <w:t>גרפים 1,2: מיקום כתלות בזמן. הגרף השמאלי הוא הגרף של החיישן בסוף המסילה והגרף הימני הוא הגרף של החיישן בתחילת המסילה. כל גרף מייצג מקום כתלות בזמן, ולכן השיפוע הוא המהירות</w:t>
      </w:r>
      <w:r w:rsidR="00A700EB">
        <w:rPr>
          <w:rFonts w:hint="cs"/>
          <w:sz w:val="20"/>
          <w:szCs w:val="20"/>
          <w:rtl/>
        </w:rPr>
        <w:t xml:space="preserve"> (משוואה (6)).</w:t>
      </w:r>
      <w:r>
        <w:rPr>
          <w:rFonts w:hint="cs"/>
          <w:sz w:val="20"/>
          <w:szCs w:val="20"/>
          <w:rtl/>
        </w:rPr>
        <w:t xml:space="preserve"> נשים לב כי נקודת החיתוך של הגרף השמאלי עם הציר האנכי אינה בנקודה </w:t>
      </w:r>
      <w:r>
        <w:rPr>
          <w:sz w:val="20"/>
          <w:szCs w:val="20"/>
        </w:rPr>
        <w:t>(0,0)</w:t>
      </w:r>
      <w:r>
        <w:rPr>
          <w:rFonts w:hint="cs"/>
          <w:sz w:val="20"/>
          <w:szCs w:val="20"/>
          <w:rtl/>
        </w:rPr>
        <w:t xml:space="preserve"> מכיוון שבזמן </w:t>
      </w:r>
      <w:r>
        <w:rPr>
          <w:sz w:val="20"/>
          <w:szCs w:val="20"/>
        </w:rPr>
        <w:t>t=0</w:t>
      </w:r>
      <w:r>
        <w:rPr>
          <w:rFonts w:hint="cs"/>
          <w:sz w:val="20"/>
          <w:szCs w:val="20"/>
          <w:rtl/>
        </w:rPr>
        <w:t xml:space="preserve"> מיקום העגלה לא היה בנקודה </w:t>
      </w:r>
      <w:r>
        <w:rPr>
          <w:sz w:val="20"/>
          <w:szCs w:val="20"/>
        </w:rPr>
        <w:t>x2=0</w:t>
      </w:r>
      <w:r>
        <w:rPr>
          <w:rFonts w:hint="cs"/>
          <w:sz w:val="20"/>
          <w:szCs w:val="20"/>
          <w:rtl/>
        </w:rPr>
        <w:t xml:space="preserve"> אלא בנקודה </w:t>
      </w:r>
      <w:r>
        <w:rPr>
          <w:sz w:val="20"/>
          <w:szCs w:val="20"/>
        </w:rPr>
        <w:t>x1=0</w:t>
      </w:r>
      <w:r>
        <w:rPr>
          <w:rFonts w:hint="cs"/>
          <w:sz w:val="20"/>
          <w:szCs w:val="20"/>
          <w:rtl/>
        </w:rPr>
        <w:t xml:space="preserve"> ולכן אחרי פרק זמן מסוים הגיעה העגלה למיקום </w:t>
      </w:r>
      <w:r>
        <w:rPr>
          <w:sz w:val="20"/>
          <w:szCs w:val="20"/>
        </w:rPr>
        <w:t>x2=0</w:t>
      </w:r>
      <w:r>
        <w:rPr>
          <w:rFonts w:hint="cs"/>
          <w:sz w:val="20"/>
          <w:szCs w:val="20"/>
          <w:rtl/>
        </w:rPr>
        <w:t>.</w:t>
      </w:r>
      <w:r w:rsidR="008D3B9D">
        <w:rPr>
          <w:rFonts w:hint="cs"/>
          <w:sz w:val="20"/>
          <w:szCs w:val="20"/>
          <w:rtl/>
        </w:rPr>
        <w:t xml:space="preserve"> </w:t>
      </w:r>
      <w:r w:rsidR="008D3B9D" w:rsidRPr="008D3B9D">
        <w:rPr>
          <w:rFonts w:hint="cs"/>
          <w:sz w:val="20"/>
          <w:szCs w:val="20"/>
          <w:rtl/>
        </w:rPr>
        <w:t>לפי תוצאת תוכנת ה</w:t>
      </w:r>
      <w:r w:rsidR="008D3B9D" w:rsidRPr="008D3B9D">
        <w:rPr>
          <w:sz w:val="20"/>
          <w:szCs w:val="20"/>
        </w:rPr>
        <w:t>Matlab</w:t>
      </w:r>
      <w:r w:rsidR="008D3B9D" w:rsidRPr="008D3B9D">
        <w:rPr>
          <w:rFonts w:hint="cs"/>
          <w:sz w:val="20"/>
          <w:szCs w:val="20"/>
          <w:rtl/>
        </w:rPr>
        <w:t xml:space="preserve"> קיבלנו</w:t>
      </w:r>
      <w:r w:rsidR="008D3B9D">
        <w:rPr>
          <w:rFonts w:hint="cs"/>
          <w:sz w:val="20"/>
          <w:szCs w:val="20"/>
          <w:rtl/>
        </w:rPr>
        <w:t>:</w:t>
      </w:r>
    </w:p>
    <w:tbl>
      <w:tblPr>
        <w:tblStyle w:val="af3"/>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D3B9D" w:rsidTr="007E4F19">
        <w:trPr>
          <w:jc w:val="right"/>
        </w:trPr>
        <w:tc>
          <w:tcPr>
            <w:tcW w:w="4788" w:type="dxa"/>
          </w:tcPr>
          <w:p w:rsidR="008D3B9D" w:rsidRDefault="0012327A" w:rsidP="008D3B9D">
            <w:pPr>
              <w:rPr>
                <w:sz w:val="20"/>
                <w:szCs w:val="20"/>
                <w:rtl/>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m:t>
              </m:r>
              <m:r>
                <w:rPr>
                  <w:rFonts w:ascii="Cambria Math" w:eastAsiaTheme="minorEastAsia" w:hAnsi="Cambria Math"/>
                  <w:sz w:val="24"/>
                  <w:szCs w:val="24"/>
                </w:rPr>
                <m:t>0.361879</m:t>
              </m:r>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7F24E3">
              <w:rPr>
                <w:sz w:val="20"/>
                <w:szCs w:val="20"/>
              </w:rPr>
              <w:t xml:space="preserve"> (22)</w:t>
            </w:r>
          </w:p>
        </w:tc>
        <w:tc>
          <w:tcPr>
            <w:tcW w:w="4788" w:type="dxa"/>
          </w:tcPr>
          <w:p w:rsidR="008D3B9D" w:rsidRDefault="0012327A" w:rsidP="008D3B9D">
            <w:pPr>
              <w:jc w:val="both"/>
              <w:rPr>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m:t>
              </m:r>
              <m:r>
                <w:rPr>
                  <w:rFonts w:ascii="Cambria Math" w:eastAsiaTheme="minorEastAsia" w:hAnsi="Cambria Math"/>
                  <w:sz w:val="24"/>
                  <w:szCs w:val="24"/>
                </w:rPr>
                <m:t>0.367277</m:t>
              </m:r>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2.99∙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7F24E3">
              <w:rPr>
                <w:sz w:val="20"/>
                <w:szCs w:val="20"/>
              </w:rPr>
              <w:t xml:space="preserve"> (18)</w:t>
            </w:r>
          </w:p>
        </w:tc>
      </w:tr>
      <w:tr w:rsidR="008D3B9D" w:rsidTr="007E4F19">
        <w:trPr>
          <w:jc w:val="right"/>
        </w:trPr>
        <w:tc>
          <w:tcPr>
            <w:tcW w:w="4788" w:type="dxa"/>
          </w:tcPr>
          <w:p w:rsidR="008D3B9D" w:rsidRDefault="0012327A" w:rsidP="008D3B9D">
            <w:pPr>
              <w:rPr>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m:t>
              </m:r>
              <m:r>
                <w:rPr>
                  <w:rFonts w:ascii="Cambria Math" w:eastAsiaTheme="minorEastAsia" w:hAnsi="Cambria Math"/>
                  <w:sz w:val="24"/>
                  <w:szCs w:val="24"/>
                </w:rPr>
                <m:t>-</m:t>
              </m:r>
              <m:r>
                <w:rPr>
                  <w:rFonts w:ascii="Cambria Math" w:hAnsi="Cambria Math"/>
                  <w:sz w:val="24"/>
                  <w:szCs w:val="24"/>
                </w:rPr>
                <m:t>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9.7∙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7F24E3">
              <w:rPr>
                <w:sz w:val="20"/>
                <w:szCs w:val="20"/>
              </w:rPr>
              <w:t xml:space="preserve"> (23)</w:t>
            </w:r>
          </w:p>
        </w:tc>
        <w:tc>
          <w:tcPr>
            <w:tcW w:w="4788" w:type="dxa"/>
          </w:tcPr>
          <w:p w:rsidR="008D3B9D" w:rsidRDefault="0012327A" w:rsidP="008D3B9D">
            <w:pPr>
              <w:rPr>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m:t>
              </m:r>
              <m:r>
                <w:rPr>
                  <w:rFonts w:ascii="Cambria Math" w:eastAsiaTheme="minorEastAsia" w:hAnsi="Cambria Math"/>
                  <w:sz w:val="24"/>
                  <w:szCs w:val="24"/>
                </w:rPr>
                <m:t>-1.109215</m:t>
              </m:r>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sz w:val="24"/>
                      <w:szCs w:val="24"/>
                    </w:rPr>
                    <m:t>9.7∙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sub>
              </m:sSub>
            </m:oMath>
            <w:r w:rsidR="007F24E3">
              <w:rPr>
                <w:sz w:val="20"/>
                <w:szCs w:val="20"/>
              </w:rPr>
              <w:t xml:space="preserve"> (19)</w:t>
            </w:r>
          </w:p>
        </w:tc>
      </w:tr>
      <w:tr w:rsidR="008D3B9D" w:rsidTr="007E4F19">
        <w:trPr>
          <w:trHeight w:val="309"/>
          <w:jc w:val="right"/>
        </w:trPr>
        <w:tc>
          <w:tcPr>
            <w:tcW w:w="4788" w:type="dxa"/>
          </w:tcPr>
          <w:p w:rsidR="008D3B9D" w:rsidRDefault="0012327A" w:rsidP="008D3B9D">
            <w:pPr>
              <w:rPr>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=71.99</m:t>
              </m:r>
            </m:oMath>
            <w:r w:rsidR="007F24E3">
              <w:rPr>
                <w:sz w:val="20"/>
                <w:szCs w:val="20"/>
              </w:rPr>
              <w:t xml:space="preserve"> (24)</w:t>
            </w:r>
          </w:p>
        </w:tc>
        <w:tc>
          <w:tcPr>
            <w:tcW w:w="4788" w:type="dxa"/>
          </w:tcPr>
          <w:p w:rsidR="008D3B9D" w:rsidRPr="007F24E3" w:rsidRDefault="0012327A" w:rsidP="007F24E3">
            <w:pPr>
              <w:spacing w:line="240" w:lineRule="auto"/>
              <w:rPr>
                <w:rFonts w:asciiTheme="minorBidi" w:hAnsiTheme="minorBidi" w:cstheme="minorBidi"/>
                <w:sz w:val="20"/>
                <w:szCs w:val="20"/>
                <w:rtl/>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=43.73</m:t>
              </m:r>
            </m:oMath>
            <w:r w:rsidR="008D3B9D">
              <w:rPr>
                <w:rFonts w:asciiTheme="minorBidi" w:hAnsiTheme="minorBidi" w:cstheme="minorBidi"/>
                <w:sz w:val="20"/>
                <w:szCs w:val="20"/>
              </w:rPr>
              <w:t xml:space="preserve"> </w:t>
            </w:r>
            <w:r w:rsidR="007F24E3">
              <w:rPr>
                <w:rFonts w:asciiTheme="minorBidi" w:hAnsiTheme="minorBidi" w:cstheme="minorBidi"/>
                <w:sz w:val="20"/>
                <w:szCs w:val="20"/>
              </w:rPr>
              <w:t>(20)</w:t>
            </w:r>
          </w:p>
        </w:tc>
      </w:tr>
      <w:tr w:rsidR="008D3B9D" w:rsidTr="007E4F19">
        <w:trPr>
          <w:trHeight w:val="259"/>
          <w:jc w:val="right"/>
        </w:trPr>
        <w:tc>
          <w:tcPr>
            <w:tcW w:w="4788" w:type="dxa"/>
          </w:tcPr>
          <w:p w:rsidR="008D3B9D" w:rsidRDefault="0012327A" w:rsidP="008D3B9D">
            <w:pPr>
              <w:rPr>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=6.55</m:t>
              </m:r>
            </m:oMath>
            <w:r w:rsidR="007F24E3">
              <w:rPr>
                <w:sz w:val="20"/>
                <w:szCs w:val="20"/>
              </w:rPr>
              <w:t xml:space="preserve"> (25)</w:t>
            </w:r>
          </w:p>
        </w:tc>
        <w:tc>
          <w:tcPr>
            <w:tcW w:w="4788" w:type="dxa"/>
          </w:tcPr>
          <w:p w:rsidR="008D3B9D" w:rsidRDefault="0012327A" w:rsidP="008D3B9D">
            <w:pPr>
              <w:spacing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=3.97</m:t>
              </m:r>
            </m:oMath>
            <w:r w:rsidR="007F24E3">
              <w:rPr>
                <w:rFonts w:asciiTheme="minorBidi" w:hAnsiTheme="minorBidi" w:cstheme="minorBidi"/>
                <w:sz w:val="20"/>
                <w:szCs w:val="20"/>
              </w:rPr>
              <w:t xml:space="preserve"> (21)</w:t>
            </w:r>
          </w:p>
          <w:p w:rsidR="008D3B9D" w:rsidRDefault="008D3B9D" w:rsidP="008D3B9D">
            <w:pPr>
              <w:rPr>
                <w:sz w:val="20"/>
                <w:szCs w:val="20"/>
                <w:rtl/>
              </w:rPr>
            </w:pPr>
          </w:p>
        </w:tc>
      </w:tr>
    </w:tbl>
    <w:p w:rsidR="008D3B9D" w:rsidRDefault="008D3B9D" w:rsidP="008D3B9D">
      <w:pPr>
        <w:bidi/>
        <w:jc w:val="both"/>
        <w:rPr>
          <w:sz w:val="20"/>
          <w:szCs w:val="20"/>
          <w:rtl/>
        </w:rPr>
      </w:pPr>
    </w:p>
    <w:p w:rsidR="008D3B9D" w:rsidRDefault="008D3B9D" w:rsidP="008D3B9D">
      <w:pPr>
        <w:bidi/>
        <w:jc w:val="both"/>
        <w:rPr>
          <w:sz w:val="20"/>
          <w:szCs w:val="20"/>
          <w:rtl/>
        </w:rPr>
      </w:pPr>
    </w:p>
    <w:p w:rsidR="008D3B9D" w:rsidRDefault="008D3B9D" w:rsidP="008D3B9D">
      <w:pPr>
        <w:bidi/>
        <w:jc w:val="both"/>
        <w:rPr>
          <w:sz w:val="20"/>
          <w:szCs w:val="20"/>
          <w:rtl/>
        </w:rPr>
      </w:pPr>
    </w:p>
    <w:p w:rsidR="00A020AC" w:rsidRDefault="00A020AC" w:rsidP="00A700EB">
      <w:pPr>
        <w:bidi/>
        <w:jc w:val="both"/>
        <w:rPr>
          <w:rFonts w:eastAsiaTheme="minorEastAsia"/>
          <w:sz w:val="24"/>
          <w:szCs w:val="24"/>
          <w:rtl/>
        </w:rPr>
      </w:pPr>
      <w:r>
        <w:rPr>
          <w:rFonts w:hint="cs"/>
          <w:sz w:val="24"/>
          <w:szCs w:val="24"/>
          <w:rtl/>
        </w:rPr>
        <w:t xml:space="preserve">ניתן לראות שהמהירויות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Pr>
          <w:rFonts w:eastAsiaTheme="minorEastAsia" w:hint="cs"/>
          <w:sz w:val="24"/>
          <w:szCs w:val="24"/>
          <w:rtl/>
        </w:rPr>
        <w:t xml:space="preserve"> ו-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Pr>
          <w:rFonts w:eastAsiaTheme="minorEastAsia" w:hint="cs"/>
          <w:sz w:val="24"/>
          <w:szCs w:val="24"/>
          <w:rtl/>
        </w:rPr>
        <w:t xml:space="preserve"> מקיימות התנאי הנדרש כך ש:</w:t>
      </w:r>
    </w:p>
    <w:p w:rsidR="00A020AC" w:rsidRPr="00AD4F4A" w:rsidRDefault="0012327A" w:rsidP="007F24E3">
      <w:pPr>
        <w:rPr>
          <w:i/>
          <w:sz w:val="24"/>
          <w:szCs w:val="24"/>
        </w:rPr>
      </w:pP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d>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1</m:t>
            </m:r>
          </m:e>
          <m:sub>
            <m:f>
              <m:fPr>
                <m:ctrlPr>
                  <w:rPr>
                    <w:rFonts w:ascii="Cambria Math" w:hAnsi="Cambria Math"/>
                    <w:sz w:val="24"/>
                    <w:szCs w:val="24"/>
                  </w:rPr>
                </m:ctrlPr>
              </m:fPr>
              <m:num>
                <m:r>
                  <m:rPr>
                    <m:sty m:val="p"/>
                  </m:rPr>
                  <w:rPr>
                    <w:rFonts w:ascii="Cambria Math" w:hAnsi="Cambria Math"/>
                    <w:sz w:val="24"/>
                    <w:szCs w:val="24"/>
                  </w:rPr>
                  <m:t>cm</m:t>
                </m:r>
              </m:num>
              <m:den>
                <m:r>
                  <m:rPr>
                    <m:sty m:val="p"/>
                  </m:rPr>
                  <w:rPr>
                    <w:rFonts w:ascii="Cambria Math" w:hAnsi="Cambria Math"/>
                    <w:sz w:val="24"/>
                    <w:szCs w:val="24"/>
                  </w:rPr>
                  <m:t>s</m:t>
                </m:r>
              </m:den>
            </m:f>
          </m:sub>
        </m:sSub>
      </m:oMath>
      <w:r w:rsidR="003A2A29">
        <w:rPr>
          <w:i/>
          <w:sz w:val="24"/>
          <w:szCs w:val="24"/>
        </w:rPr>
        <w:t xml:space="preserve">  (</w:t>
      </w:r>
      <w:r w:rsidR="00F77CFF">
        <w:rPr>
          <w:rFonts w:hint="cs"/>
          <w:i/>
          <w:sz w:val="24"/>
          <w:szCs w:val="24"/>
          <w:rtl/>
        </w:rPr>
        <w:t>2</w:t>
      </w:r>
      <w:r w:rsidR="007F24E3">
        <w:rPr>
          <w:i/>
          <w:sz w:val="24"/>
          <w:szCs w:val="24"/>
        </w:rPr>
        <w:t>6</w:t>
      </w:r>
      <w:r w:rsidR="003A2A29">
        <w:rPr>
          <w:i/>
          <w:sz w:val="24"/>
          <w:szCs w:val="24"/>
        </w:rPr>
        <w:t>)</w:t>
      </w:r>
    </w:p>
    <w:p w:rsidR="00A020AC" w:rsidRDefault="00A020AC" w:rsidP="002B5E41">
      <w:pPr>
        <w:bidi/>
        <w:rPr>
          <w:sz w:val="24"/>
          <w:szCs w:val="24"/>
          <w:rtl/>
        </w:rPr>
      </w:pPr>
      <w:r>
        <w:rPr>
          <w:rFonts w:hint="cs"/>
          <w:sz w:val="24"/>
          <w:szCs w:val="24"/>
          <w:rtl/>
        </w:rPr>
        <w:t>לפי הנוסחה:</w:t>
      </w:r>
    </w:p>
    <w:p w:rsidR="00A020AC" w:rsidRDefault="00A020AC" w:rsidP="007F24E3">
      <w:pPr>
        <w:rPr>
          <w:rFonts w:eastAsiaTheme="minorEastAsia"/>
          <w:sz w:val="24"/>
          <w:szCs w:val="24"/>
        </w:rPr>
      </w:pPr>
      <w:r>
        <w:rPr>
          <w:rFonts w:hint="cs"/>
          <w:sz w:val="24"/>
          <w:szCs w:val="24"/>
          <w:rtl/>
        </w:rPr>
        <w:t xml:space="preserve"> </w:t>
      </w:r>
      <m:oMath>
        <m:r>
          <w:rPr>
            <w:rFonts w:ascii="Cambria Math" w:eastAsiaTheme="minorEastAsia" w:hAnsi="Cambria Math"/>
            <w:sz w:val="24"/>
            <w:szCs w:val="24"/>
          </w:rPr>
          <m:t>Nσ=</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num>
          <m:den>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e>
            </m:rad>
          </m:den>
        </m:f>
      </m:oMath>
      <w:r w:rsidR="003A2A29">
        <w:rPr>
          <w:rFonts w:eastAsiaTheme="minorEastAsia"/>
          <w:sz w:val="24"/>
          <w:szCs w:val="24"/>
        </w:rPr>
        <w:t xml:space="preserve">  (</w:t>
      </w:r>
      <w:r w:rsidR="00F77CFF">
        <w:rPr>
          <w:rFonts w:eastAsiaTheme="minorEastAsia" w:hint="cs"/>
          <w:sz w:val="24"/>
          <w:szCs w:val="24"/>
          <w:rtl/>
        </w:rPr>
        <w:t>2</w:t>
      </w:r>
      <w:r w:rsidR="007F24E3">
        <w:rPr>
          <w:rFonts w:eastAsiaTheme="minorEastAsia"/>
          <w:sz w:val="24"/>
          <w:szCs w:val="24"/>
        </w:rPr>
        <w:t>7</w:t>
      </w:r>
      <w:r w:rsidR="003A2A29">
        <w:rPr>
          <w:rFonts w:eastAsiaTheme="minorEastAsia"/>
          <w:sz w:val="24"/>
          <w:szCs w:val="24"/>
        </w:rPr>
        <w:t>)</w:t>
      </w:r>
    </w:p>
    <w:p w:rsidR="00A020AC" w:rsidRDefault="00A020AC" w:rsidP="00BC01D8">
      <w:pPr>
        <w:bidi/>
        <w:rPr>
          <w:rFonts w:eastAsiaTheme="minorEastAsia"/>
          <w:sz w:val="24"/>
          <w:szCs w:val="24"/>
          <w:rtl/>
        </w:rPr>
      </w:pPr>
      <w:r>
        <w:rPr>
          <w:rFonts w:eastAsiaTheme="minorEastAsia" w:hint="cs"/>
          <w:sz w:val="24"/>
          <w:szCs w:val="24"/>
          <w:rtl/>
        </w:rPr>
        <w:t>נציב בנוסחה ונקבל:</w:t>
      </w:r>
    </w:p>
    <w:p w:rsidR="00A020AC" w:rsidRDefault="00A020AC" w:rsidP="007F24E3">
      <w:pPr>
        <w:rPr>
          <w:rFonts w:eastAsiaTheme="minorEastAsia"/>
          <w:sz w:val="24"/>
          <w:szCs w:val="24"/>
        </w:rPr>
      </w:pPr>
      <m:oMath>
        <m:r>
          <w:rPr>
            <w:rFonts w:ascii="Cambria Math" w:eastAsiaTheme="minorEastAsia" w:hAnsi="Cambria Math"/>
            <w:sz w:val="24"/>
            <w:szCs w:val="24"/>
          </w:rPr>
          <m:t>Nσ=</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0.361879-0.367277</m:t>
                </m:r>
              </m:e>
            </m:d>
          </m:num>
          <m:den>
            <m:rad>
              <m:radPr>
                <m:degHide m:val="on"/>
                <m:ctrlPr>
                  <w:rPr>
                    <w:rFonts w:ascii="Cambria Math" w:eastAsiaTheme="minorEastAsia" w:hAnsi="Cambria Math"/>
                    <w:i/>
                    <w:sz w:val="24"/>
                    <w:szCs w:val="24"/>
                  </w:rPr>
                </m:ctrlPr>
              </m:radPr>
              <m:deg/>
              <m:e>
                <m:sSup>
                  <m:sSupPr>
                    <m:ctrlPr>
                      <w:rPr>
                        <w:rFonts w:ascii="Cambria Math"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ctrlPr>
                          <w:rPr>
                            <w:rFonts w:ascii="Cambria Math" w:hAnsi="Cambria Math"/>
                            <w:i/>
                            <w:sz w:val="24"/>
                            <w:szCs w:val="24"/>
                          </w:rPr>
                        </m:ctrlP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d>
                  </m:e>
                  <m:sup>
                    <m:r>
                      <w:rPr>
                        <w:rFonts w:ascii="Cambria Math" w:hAnsi="Cambria Math"/>
                        <w:sz w:val="24"/>
                        <w:szCs w:val="24"/>
                      </w:rPr>
                      <m:t>2</m:t>
                    </m:r>
                  </m:sup>
                </m:sSup>
              </m:e>
            </m:rad>
          </m:den>
        </m:f>
        <m:r>
          <w:rPr>
            <w:rFonts w:ascii="Cambria Math" w:eastAsiaTheme="minorEastAsia" w:hAnsi="Cambria Math"/>
            <w:sz w:val="24"/>
            <w:szCs w:val="24"/>
          </w:rPr>
          <m:t>=151.51</m:t>
        </m:r>
      </m:oMath>
      <w:r w:rsidR="003A2A29">
        <w:rPr>
          <w:rFonts w:eastAsiaTheme="minorEastAsia"/>
          <w:sz w:val="24"/>
          <w:szCs w:val="24"/>
        </w:rPr>
        <w:t xml:space="preserve">  (</w:t>
      </w:r>
      <w:r w:rsidR="00F77CFF">
        <w:rPr>
          <w:rFonts w:eastAsiaTheme="minorEastAsia" w:hint="cs"/>
          <w:sz w:val="24"/>
          <w:szCs w:val="24"/>
          <w:rtl/>
        </w:rPr>
        <w:t>2</w:t>
      </w:r>
      <w:r w:rsidR="007F24E3">
        <w:rPr>
          <w:rFonts w:eastAsiaTheme="minorEastAsia"/>
          <w:sz w:val="24"/>
          <w:szCs w:val="24"/>
        </w:rPr>
        <w:t>8</w:t>
      </w:r>
      <w:r w:rsidR="003A2A29">
        <w:rPr>
          <w:rFonts w:eastAsiaTheme="minorEastAsia"/>
          <w:sz w:val="24"/>
          <w:szCs w:val="24"/>
        </w:rPr>
        <w:t>)</w:t>
      </w:r>
    </w:p>
    <w:p w:rsidR="004752AF" w:rsidRDefault="00A020AC" w:rsidP="003A2A29">
      <w:pPr>
        <w:bidi/>
        <w:jc w:val="both"/>
        <w:rPr>
          <w:rFonts w:eastAsiaTheme="minorEastAsia"/>
          <w:sz w:val="24"/>
          <w:szCs w:val="24"/>
          <w:rtl/>
        </w:rPr>
      </w:pPr>
      <w:r>
        <w:rPr>
          <w:rFonts w:eastAsiaTheme="minorEastAsia" w:hint="cs"/>
          <w:sz w:val="24"/>
          <w:szCs w:val="24"/>
          <w:rtl/>
        </w:rPr>
        <w:t>כפי שניתן לראות, למרות שהמהירויות מקיימות את התנאי הנדרש, עדיין ישנה סטייה של 152 סטיות תקן. הסיבה לשגיאה זו, היא גודלם הקטן מאוד של השגיאות של שתי המהירויות, ולכן מתקבל מספר מאוד גדול.</w:t>
      </w:r>
    </w:p>
    <w:p w:rsidR="003A2A29" w:rsidRPr="003A2A29" w:rsidRDefault="003A2A29" w:rsidP="003A2A29">
      <w:pPr>
        <w:bidi/>
        <w:jc w:val="both"/>
        <w:rPr>
          <w:rFonts w:eastAsiaTheme="minorEastAsia"/>
          <w:sz w:val="24"/>
          <w:szCs w:val="24"/>
          <w:rtl/>
        </w:rPr>
      </w:pPr>
    </w:p>
    <w:p w:rsidR="00A020AC" w:rsidRDefault="00A020AC" w:rsidP="004752AF">
      <w:pPr>
        <w:bidi/>
        <w:jc w:val="both"/>
        <w:rPr>
          <w:rFonts w:eastAsiaTheme="minorEastAsia"/>
          <w:sz w:val="24"/>
          <w:szCs w:val="24"/>
          <w:rtl/>
        </w:rPr>
      </w:pPr>
      <w:r>
        <w:rPr>
          <w:rFonts w:eastAsiaTheme="minorEastAsia" w:hint="cs"/>
          <w:sz w:val="24"/>
          <w:szCs w:val="24"/>
          <w:u w:val="single"/>
          <w:rtl/>
        </w:rPr>
        <w:t xml:space="preserve">חלק </w:t>
      </w:r>
      <w:r>
        <w:rPr>
          <w:rFonts w:eastAsiaTheme="minorEastAsia" w:hint="cs"/>
          <w:sz w:val="24"/>
          <w:szCs w:val="24"/>
          <w:u w:val="single"/>
        </w:rPr>
        <w:t>II</w:t>
      </w:r>
      <w:r>
        <w:rPr>
          <w:rFonts w:eastAsiaTheme="minorEastAsia" w:hint="cs"/>
          <w:sz w:val="24"/>
          <w:szCs w:val="24"/>
          <w:u w:val="single"/>
          <w:rtl/>
        </w:rPr>
        <w:t xml:space="preserve"> </w:t>
      </w:r>
      <w:r>
        <w:rPr>
          <w:rFonts w:eastAsiaTheme="minorEastAsia"/>
          <w:sz w:val="24"/>
          <w:szCs w:val="24"/>
          <w:u w:val="single"/>
          <w:rtl/>
        </w:rPr>
        <w:t>–</w:t>
      </w:r>
      <w:r>
        <w:rPr>
          <w:rFonts w:eastAsiaTheme="minorEastAsia" w:hint="cs"/>
          <w:sz w:val="24"/>
          <w:szCs w:val="24"/>
          <w:u w:val="single"/>
          <w:rtl/>
        </w:rPr>
        <w:t xml:space="preserve"> מציאת קבוע הקפיץ</w:t>
      </w:r>
    </w:p>
    <w:p w:rsidR="00A020AC" w:rsidRDefault="00A020AC" w:rsidP="00A95752">
      <w:pPr>
        <w:bidi/>
        <w:jc w:val="both"/>
        <w:rPr>
          <w:rFonts w:eastAsiaTheme="minorEastAsia"/>
          <w:i/>
          <w:sz w:val="24"/>
          <w:szCs w:val="24"/>
          <w:rtl/>
        </w:rPr>
      </w:pPr>
      <w:r>
        <w:rPr>
          <w:rFonts w:eastAsiaTheme="minorEastAsia" w:hint="cs"/>
          <w:sz w:val="24"/>
          <w:szCs w:val="24"/>
          <w:rtl/>
        </w:rPr>
        <w:t>על מנת שנוכל לבצע את החלק השני של הניסוי המדבר על גלגול אנרגיה פוטנציאלית אלסטית לאנרגיה קינטית, אנו חייבים לדעת את קבוע הקפיץ שאיתו נעבוד. ע</w:t>
      </w:r>
      <w:r w:rsidR="003E12F6">
        <w:rPr>
          <w:rFonts w:eastAsiaTheme="minorEastAsia" w:hint="cs"/>
          <w:sz w:val="24"/>
          <w:szCs w:val="24"/>
          <w:rtl/>
        </w:rPr>
        <w:t>ל מנת לחשב קבוע זה נבנה גרף של משקל המשקולות</w:t>
      </w:r>
      <w:r>
        <w:rPr>
          <w:rFonts w:eastAsiaTheme="minorEastAsia" w:hint="cs"/>
          <w:sz w:val="24"/>
          <w:szCs w:val="24"/>
          <w:rtl/>
        </w:rPr>
        <w:t xml:space="preserve"> כתלות בהתארכות הקפיץ</w:t>
      </w:r>
      <w:r w:rsidR="004752AF">
        <w:rPr>
          <w:rFonts w:eastAsiaTheme="minorEastAsia" w:hint="cs"/>
          <w:sz w:val="24"/>
          <w:szCs w:val="24"/>
          <w:rtl/>
        </w:rPr>
        <w:t xml:space="preserve"> </w:t>
      </w:r>
      <w:r w:rsidR="003E12F6">
        <w:rPr>
          <w:rFonts w:eastAsiaTheme="minorEastAsia" w:hint="cs"/>
          <w:sz w:val="24"/>
          <w:szCs w:val="24"/>
          <w:rtl/>
        </w:rPr>
        <w:t xml:space="preserve">- נוסחה (8) </w:t>
      </w:r>
      <w:r>
        <w:rPr>
          <w:rFonts w:eastAsiaTheme="minorEastAsia" w:hint="cs"/>
          <w:sz w:val="24"/>
          <w:szCs w:val="24"/>
          <w:rtl/>
        </w:rPr>
        <w:t xml:space="preserve">כך שהגרף מייצג </w:t>
      </w:r>
      <w:r w:rsidR="003E12F6">
        <w:rPr>
          <w:rFonts w:eastAsiaTheme="minorEastAsia" w:hint="cs"/>
          <w:sz w:val="24"/>
          <w:szCs w:val="24"/>
          <w:rtl/>
        </w:rPr>
        <w:t>את המשוואה הנ"ל ו</w:t>
      </w:r>
      <w:r>
        <w:rPr>
          <w:rFonts w:eastAsiaTheme="minorEastAsia" w:hint="cs"/>
          <w:i/>
          <w:sz w:val="24"/>
          <w:szCs w:val="24"/>
          <w:rtl/>
        </w:rPr>
        <w:t xml:space="preserve">שיפוע הגרף הוא קבוע הקפיץ -  </w:t>
      </w:r>
      <m:oMath>
        <m:r>
          <w:rPr>
            <w:rFonts w:ascii="Cambria Math" w:eastAsiaTheme="minorEastAsia" w:hAnsi="Cambria Math"/>
            <w:sz w:val="24"/>
            <w:szCs w:val="24"/>
          </w:rPr>
          <m:t>k</m:t>
        </m:r>
      </m:oMath>
      <w:r>
        <w:rPr>
          <w:rFonts w:eastAsiaTheme="minorEastAsia" w:hint="cs"/>
          <w:i/>
          <w:sz w:val="24"/>
          <w:szCs w:val="24"/>
          <w:rtl/>
        </w:rPr>
        <w:t>.</w:t>
      </w:r>
    </w:p>
    <w:p w:rsidR="00A020AC" w:rsidRDefault="00A020AC" w:rsidP="00BC01D8">
      <w:pPr>
        <w:bidi/>
        <w:rPr>
          <w:rFonts w:eastAsiaTheme="minorEastAsia"/>
          <w:i/>
          <w:sz w:val="24"/>
          <w:szCs w:val="24"/>
          <w:rtl/>
        </w:rPr>
      </w:pPr>
      <w:r>
        <w:rPr>
          <w:rFonts w:eastAsiaTheme="minorEastAsia" w:hint="cs"/>
          <w:i/>
          <w:noProof/>
          <w:sz w:val="24"/>
          <w:szCs w:val="24"/>
          <w:rtl/>
        </w:rPr>
        <w:drawing>
          <wp:inline distT="0" distB="0" distL="0" distR="0">
            <wp:extent cx="4820579" cy="3608760"/>
            <wp:effectExtent l="19050" t="0" r="0" b="0"/>
            <wp:docPr id="1" name="Picture 0" descr="mg[d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dl]=k.jpg"/>
                    <pic:cNvPicPr/>
                  </pic:nvPicPr>
                  <pic:blipFill>
                    <a:blip r:embed="rId10" cstate="print"/>
                    <a:stretch>
                      <a:fillRect/>
                    </a:stretch>
                  </pic:blipFill>
                  <pic:spPr>
                    <a:xfrm>
                      <a:off x="0" y="0"/>
                      <a:ext cx="4821676" cy="3609581"/>
                    </a:xfrm>
                    <a:prstGeom prst="rect">
                      <a:avLst/>
                    </a:prstGeom>
                  </pic:spPr>
                </pic:pic>
              </a:graphicData>
            </a:graphic>
          </wp:inline>
        </w:drawing>
      </w:r>
    </w:p>
    <w:p w:rsidR="003E12F6" w:rsidRDefault="00A020AC" w:rsidP="003A2A29">
      <w:pPr>
        <w:bidi/>
        <w:jc w:val="both"/>
        <w:rPr>
          <w:rFonts w:eastAsiaTheme="minorEastAsia"/>
          <w:i/>
          <w:sz w:val="20"/>
          <w:szCs w:val="20"/>
          <w:rtl/>
        </w:rPr>
      </w:pPr>
      <w:r>
        <w:rPr>
          <w:rFonts w:eastAsiaTheme="minorEastAsia" w:hint="cs"/>
          <w:i/>
          <w:sz w:val="20"/>
          <w:szCs w:val="20"/>
          <w:rtl/>
        </w:rPr>
        <w:t xml:space="preserve">גרף מספר 3 </w:t>
      </w:r>
      <w:r>
        <w:rPr>
          <w:rFonts w:eastAsiaTheme="minorEastAsia"/>
          <w:i/>
          <w:sz w:val="20"/>
          <w:szCs w:val="20"/>
          <w:rtl/>
        </w:rPr>
        <w:t>–</w:t>
      </w:r>
      <w:r>
        <w:rPr>
          <w:rFonts w:eastAsiaTheme="minorEastAsia" w:hint="cs"/>
          <w:i/>
          <w:sz w:val="20"/>
          <w:szCs w:val="20"/>
          <w:rtl/>
        </w:rPr>
        <w:t xml:space="preserve"> הכוח שמופעל על הקפיץ כתלות בהתארכות </w:t>
      </w:r>
      <w:r w:rsidR="00A95752">
        <w:rPr>
          <w:rFonts w:eastAsiaTheme="minorEastAsia" w:hint="cs"/>
          <w:i/>
          <w:sz w:val="20"/>
          <w:szCs w:val="20"/>
          <w:rtl/>
        </w:rPr>
        <w:t xml:space="preserve">שלו. שיפוע הגרף הוא קבוע הקפיץ. </w:t>
      </w:r>
      <w:r w:rsidR="00A95752" w:rsidRPr="00A95752">
        <w:rPr>
          <w:rFonts w:eastAsiaTheme="minorEastAsia" w:hint="cs"/>
          <w:i/>
          <w:sz w:val="20"/>
          <w:szCs w:val="20"/>
          <w:rtl/>
        </w:rPr>
        <w:t xml:space="preserve">לפי תוכנת </w:t>
      </w:r>
      <w:r w:rsidR="00A95752" w:rsidRPr="00A95752">
        <w:rPr>
          <w:rFonts w:eastAsiaTheme="minorEastAsia"/>
          <w:i/>
          <w:sz w:val="20"/>
          <w:szCs w:val="20"/>
        </w:rPr>
        <w:t>Matlab</w:t>
      </w:r>
      <w:r w:rsidR="00A95752" w:rsidRPr="00A95752">
        <w:rPr>
          <w:rFonts w:eastAsiaTheme="minorEastAsia" w:hint="cs"/>
          <w:i/>
          <w:sz w:val="20"/>
          <w:szCs w:val="20"/>
          <w:rtl/>
        </w:rPr>
        <w:t xml:space="preserve"> קיבלנו</w:t>
      </w:r>
      <w:r w:rsidR="00A95752">
        <w:rPr>
          <w:rFonts w:eastAsiaTheme="minorEastAsia" w:hint="cs"/>
          <w:i/>
          <w:sz w:val="20"/>
          <w:szCs w:val="20"/>
          <w:rtl/>
        </w:rPr>
        <w:t>:</w:t>
      </w:r>
    </w:p>
    <w:p w:rsidR="00A95752" w:rsidRPr="00D85681" w:rsidRDefault="0012327A" w:rsidP="00A95752">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=m=784.85±</m:t>
        </m:r>
        <m:sSub>
          <m:sSubPr>
            <m:ctrlPr>
              <w:rPr>
                <w:rFonts w:ascii="Cambria Math" w:hAnsi="Cambria Math" w:cstheme="minorBidi"/>
                <w:i/>
                <w:sz w:val="20"/>
                <w:szCs w:val="20"/>
              </w:rPr>
            </m:ctrlPr>
          </m:sSubPr>
          <m:e>
            <m:r>
              <w:rPr>
                <w:rFonts w:ascii="Cambria Math" w:hAnsi="Cambria Math" w:cstheme="minorBidi"/>
                <w:sz w:val="20"/>
                <w:szCs w:val="20"/>
              </w:rPr>
              <m:t>11.87</m:t>
            </m:r>
          </m:e>
          <m:sub>
            <m:f>
              <m:fPr>
                <m:ctrlPr>
                  <w:rPr>
                    <w:rFonts w:ascii="Cambria Math" w:hAnsi="Cambria Math" w:cstheme="minorBidi"/>
                    <w:i/>
                    <w:sz w:val="20"/>
                    <w:szCs w:val="20"/>
                  </w:rPr>
                </m:ctrlPr>
              </m:fPr>
              <m:num>
                <m:r>
                  <w:rPr>
                    <w:rFonts w:ascii="Cambria Math" w:hAnsi="Cambria Math" w:cstheme="minorBidi"/>
                    <w:sz w:val="20"/>
                    <w:szCs w:val="20"/>
                  </w:rPr>
                  <m:t>kg</m:t>
                </m:r>
              </m:num>
              <m:den>
                <m:sSup>
                  <m:sSupPr>
                    <m:ctrlPr>
                      <w:rPr>
                        <w:rFonts w:ascii="Cambria Math" w:hAnsi="Cambria Math" w:cstheme="minorBidi"/>
                        <w:i/>
                        <w:sz w:val="20"/>
                        <w:szCs w:val="20"/>
                      </w:rPr>
                    </m:ctrlPr>
                  </m:sSupPr>
                  <m:e>
                    <m:r>
                      <w:rPr>
                        <w:rFonts w:ascii="Cambria Math" w:hAnsi="Cambria Math" w:cstheme="minorBidi"/>
                        <w:sz w:val="20"/>
                        <w:szCs w:val="20"/>
                      </w:rPr>
                      <m:t>s</m:t>
                    </m:r>
                  </m:e>
                  <m:sup>
                    <m:r>
                      <w:rPr>
                        <w:rFonts w:ascii="Cambria Math" w:hAnsi="Cambria Math" w:cstheme="minorBidi"/>
                        <w:sz w:val="20"/>
                        <w:szCs w:val="20"/>
                      </w:rPr>
                      <m:t>2</m:t>
                    </m:r>
                  </m:sup>
                </m:sSup>
              </m:den>
            </m:f>
          </m:sub>
        </m:sSub>
      </m:oMath>
      <w:r w:rsidR="00A95752">
        <w:rPr>
          <w:rFonts w:asciiTheme="minorBidi" w:hAnsiTheme="minorBidi" w:cstheme="minorBidi"/>
          <w:sz w:val="20"/>
          <w:szCs w:val="20"/>
        </w:rPr>
        <w:t xml:space="preserve"> </w:t>
      </w:r>
      <w:r w:rsidR="007F24E3">
        <w:rPr>
          <w:rFonts w:asciiTheme="minorBidi" w:hAnsiTheme="minorBidi" w:cstheme="minorBidi"/>
          <w:sz w:val="20"/>
          <w:szCs w:val="20"/>
        </w:rPr>
        <w:t xml:space="preserve"> (29)</w:t>
      </w:r>
    </w:p>
    <w:p w:rsidR="00A95752" w:rsidRDefault="0012327A" w:rsidP="00A95752">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=-2.28±</m:t>
        </m:r>
        <m:sSub>
          <m:sSubPr>
            <m:ctrlPr>
              <w:rPr>
                <w:rFonts w:ascii="Cambria Math" w:hAnsi="Cambria Math" w:cstheme="minorBidi"/>
                <w:i/>
                <w:sz w:val="20"/>
                <w:szCs w:val="20"/>
              </w:rPr>
            </m:ctrlPr>
          </m:sSubPr>
          <m:e>
            <m:r>
              <w:rPr>
                <w:rFonts w:ascii="Cambria Math" w:hAnsi="Cambria Math" w:cstheme="minorBidi"/>
                <w:sz w:val="20"/>
                <w:szCs w:val="20"/>
              </w:rPr>
              <m:t>0.13</m:t>
            </m:r>
          </m:e>
          <m:sub>
            <m:f>
              <m:fPr>
                <m:ctrlPr>
                  <w:rPr>
                    <w:rFonts w:ascii="Cambria Math" w:hAnsi="Cambria Math" w:cstheme="minorBidi"/>
                    <w:i/>
                    <w:sz w:val="20"/>
                    <w:szCs w:val="20"/>
                  </w:rPr>
                </m:ctrlPr>
              </m:fPr>
              <m:num>
                <m:r>
                  <w:rPr>
                    <w:rFonts w:ascii="Cambria Math" w:hAnsi="Cambria Math" w:cstheme="minorBidi"/>
                    <w:sz w:val="20"/>
                    <w:szCs w:val="20"/>
                  </w:rPr>
                  <m:t>kg</m:t>
                </m:r>
              </m:num>
              <m:den>
                <m:sSup>
                  <m:sSupPr>
                    <m:ctrlPr>
                      <w:rPr>
                        <w:rFonts w:ascii="Cambria Math" w:hAnsi="Cambria Math" w:cstheme="minorBidi"/>
                        <w:i/>
                        <w:sz w:val="20"/>
                        <w:szCs w:val="20"/>
                      </w:rPr>
                    </m:ctrlPr>
                  </m:sSupPr>
                  <m:e>
                    <m:r>
                      <w:rPr>
                        <w:rFonts w:ascii="Cambria Math" w:hAnsi="Cambria Math" w:cstheme="minorBidi"/>
                        <w:sz w:val="20"/>
                        <w:szCs w:val="20"/>
                      </w:rPr>
                      <m:t>s</m:t>
                    </m:r>
                  </m:e>
                  <m:sup>
                    <m:r>
                      <w:rPr>
                        <w:rFonts w:ascii="Cambria Math" w:hAnsi="Cambria Math" w:cstheme="minorBidi"/>
                        <w:sz w:val="20"/>
                        <w:szCs w:val="20"/>
                      </w:rPr>
                      <m:t>2</m:t>
                    </m:r>
                  </m:sup>
                </m:sSup>
              </m:den>
            </m:f>
          </m:sub>
        </m:sSub>
      </m:oMath>
      <w:r w:rsidR="00A95752">
        <w:rPr>
          <w:rFonts w:asciiTheme="minorBidi" w:hAnsiTheme="minorBidi" w:cstheme="minorBidi"/>
          <w:sz w:val="20"/>
          <w:szCs w:val="20"/>
        </w:rPr>
        <w:t xml:space="preserve"> </w:t>
      </w:r>
      <w:r w:rsidR="007F24E3">
        <w:rPr>
          <w:rFonts w:asciiTheme="minorBidi" w:hAnsiTheme="minorBidi" w:cstheme="minorBidi"/>
          <w:sz w:val="20"/>
          <w:szCs w:val="20"/>
        </w:rPr>
        <w:t xml:space="preserve"> (30)</w:t>
      </w:r>
    </w:p>
    <w:p w:rsidR="00A95752" w:rsidRDefault="0012327A" w:rsidP="00A95752">
      <w:pPr>
        <w:spacing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=36.59</m:t>
        </m:r>
      </m:oMath>
      <w:r w:rsidR="00A95752">
        <w:rPr>
          <w:rFonts w:asciiTheme="minorBidi" w:hAnsiTheme="minorBidi" w:cstheme="minorBidi"/>
          <w:sz w:val="20"/>
          <w:szCs w:val="20"/>
        </w:rPr>
        <w:t xml:space="preserve"> </w:t>
      </w:r>
      <w:r w:rsidR="007F24E3">
        <w:rPr>
          <w:rFonts w:asciiTheme="minorBidi" w:hAnsiTheme="minorBidi" w:cstheme="minorBidi"/>
          <w:sz w:val="20"/>
          <w:szCs w:val="20"/>
        </w:rPr>
        <w:t xml:space="preserve"> (31)</w:t>
      </w:r>
    </w:p>
    <w:p w:rsidR="00A95752" w:rsidRDefault="0012327A" w:rsidP="00A95752">
      <w:pPr>
        <w:spacing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=7.32</m:t>
        </m:r>
      </m:oMath>
      <w:r w:rsidR="007F24E3">
        <w:rPr>
          <w:rFonts w:asciiTheme="minorBidi" w:hAnsiTheme="minorBidi" w:cstheme="minorBidi"/>
          <w:sz w:val="20"/>
          <w:szCs w:val="20"/>
        </w:rPr>
        <w:t xml:space="preserve">  (32)</w:t>
      </w:r>
    </w:p>
    <w:p w:rsidR="00A020AC" w:rsidRDefault="00A020AC" w:rsidP="002B5E41">
      <w:pPr>
        <w:bidi/>
        <w:jc w:val="both"/>
        <w:rPr>
          <w:rFonts w:eastAsiaTheme="minorEastAsia"/>
          <w:i/>
          <w:sz w:val="24"/>
          <w:szCs w:val="24"/>
          <w:rtl/>
        </w:rPr>
      </w:pPr>
      <w:r>
        <w:rPr>
          <w:rFonts w:eastAsiaTheme="minorEastAsia" w:hint="cs"/>
          <w:i/>
          <w:sz w:val="24"/>
          <w:szCs w:val="24"/>
          <w:u w:val="single"/>
          <w:rtl/>
        </w:rPr>
        <w:lastRenderedPageBreak/>
        <w:t xml:space="preserve">חלק </w:t>
      </w:r>
      <w:r>
        <w:rPr>
          <w:rFonts w:eastAsiaTheme="minorEastAsia" w:hint="cs"/>
          <w:i/>
          <w:sz w:val="24"/>
          <w:szCs w:val="24"/>
          <w:u w:val="single"/>
        </w:rPr>
        <w:t>III</w:t>
      </w:r>
      <w:r>
        <w:rPr>
          <w:rFonts w:eastAsiaTheme="minorEastAsia" w:hint="cs"/>
          <w:i/>
          <w:sz w:val="24"/>
          <w:szCs w:val="24"/>
          <w:u w:val="single"/>
          <w:rtl/>
        </w:rPr>
        <w:t xml:space="preserve"> </w:t>
      </w:r>
      <w:r>
        <w:rPr>
          <w:rFonts w:eastAsiaTheme="minorEastAsia"/>
          <w:i/>
          <w:sz w:val="24"/>
          <w:szCs w:val="24"/>
          <w:u w:val="single"/>
          <w:rtl/>
        </w:rPr>
        <w:t>–</w:t>
      </w:r>
      <w:r>
        <w:rPr>
          <w:rFonts w:eastAsiaTheme="minorEastAsia" w:hint="cs"/>
          <w:i/>
          <w:sz w:val="24"/>
          <w:szCs w:val="24"/>
          <w:u w:val="single"/>
          <w:rtl/>
        </w:rPr>
        <w:t xml:space="preserve"> חקירת מעבר אנרגיה פוטנציאלית כובדית לאנרגיה קינטית</w:t>
      </w:r>
    </w:p>
    <w:p w:rsidR="003A2A29" w:rsidRDefault="003A2A29" w:rsidP="00A6561D">
      <w:pPr>
        <w:bidi/>
        <w:jc w:val="both"/>
        <w:rPr>
          <w:rFonts w:eastAsiaTheme="minorEastAsia"/>
          <w:i/>
          <w:sz w:val="24"/>
          <w:szCs w:val="24"/>
          <w:rtl/>
        </w:rPr>
      </w:pPr>
      <w:r>
        <w:rPr>
          <w:rFonts w:eastAsiaTheme="minorEastAsia" w:hint="cs"/>
          <w:i/>
          <w:sz w:val="24"/>
          <w:szCs w:val="24"/>
          <w:rtl/>
        </w:rPr>
        <w:t xml:space="preserve">על מנת שנוכל לבצע חלק זה בניסוי, יש לשקול את המשקולת עם המתלה שלה-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eastAsiaTheme="minorEastAsia" w:hint="cs"/>
          <w:i/>
          <w:sz w:val="24"/>
          <w:szCs w:val="24"/>
          <w:rtl/>
        </w:rPr>
        <w:t xml:space="preserve"> ואת העגלה </w:t>
      </w:r>
      <w:r>
        <w:rPr>
          <w:rFonts w:eastAsiaTheme="minorEastAsia"/>
          <w:i/>
          <w:sz w:val="24"/>
          <w:szCs w:val="24"/>
          <w:rtl/>
        </w:rPr>
        <w:t>–</w:t>
      </w:r>
      <w:r>
        <w:rPr>
          <w:rFonts w:eastAsiaTheme="minorEastAsia" w:hint="cs"/>
          <w:i/>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eastAsiaTheme="minorEastAsia" w:hint="cs"/>
          <w:i/>
          <w:sz w:val="24"/>
          <w:szCs w:val="24"/>
          <w:rtl/>
        </w:rPr>
        <w:t>.</w:t>
      </w:r>
    </w:p>
    <w:p w:rsidR="003A2A29" w:rsidRDefault="003A2A29" w:rsidP="003A2A29">
      <w:pPr>
        <w:bidi/>
        <w:jc w:val="both"/>
        <w:rPr>
          <w:rFonts w:eastAsiaTheme="minorEastAsia"/>
          <w:i/>
          <w:sz w:val="24"/>
          <w:szCs w:val="24"/>
          <w:rtl/>
        </w:rPr>
      </w:pPr>
      <w:r>
        <w:rPr>
          <w:rFonts w:eastAsiaTheme="minorEastAsia" w:hint="cs"/>
          <w:i/>
          <w:sz w:val="24"/>
          <w:szCs w:val="24"/>
          <w:rtl/>
        </w:rPr>
        <w:t>לאחר שקילה לפי אותו משקל בו השתמשנו קודם (השגיאה אינה השתנתה) התקבל:</w:t>
      </w:r>
    </w:p>
    <w:p w:rsidR="003A2A29" w:rsidRDefault="0012327A" w:rsidP="007F24E3">
      <w:pPr>
        <w:jc w:val="both"/>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=0.12355±</m:t>
        </m:r>
        <m:sSub>
          <m:sSubPr>
            <m:ctrlPr>
              <w:rPr>
                <w:rFonts w:ascii="Cambria Math" w:hAnsi="Cambria Math"/>
                <w:i/>
                <w:sz w:val="24"/>
                <w:szCs w:val="24"/>
              </w:rPr>
            </m:ctrlPr>
          </m:sSub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r>
              <w:rPr>
                <w:rFonts w:ascii="Cambria Math" w:hAnsi="Cambria Math"/>
                <w:sz w:val="24"/>
                <w:szCs w:val="24"/>
              </w:rPr>
              <m:t>kg</m:t>
            </m:r>
          </m:sub>
        </m:sSub>
      </m:oMath>
      <w:r w:rsidR="003A2A29">
        <w:rPr>
          <w:rFonts w:eastAsiaTheme="minorEastAsia"/>
          <w:i/>
          <w:sz w:val="24"/>
          <w:szCs w:val="24"/>
        </w:rPr>
        <w:t xml:space="preserve">  (</w:t>
      </w:r>
      <w:r w:rsidR="007F24E3">
        <w:rPr>
          <w:rFonts w:eastAsiaTheme="minorEastAsia" w:hint="cs"/>
          <w:i/>
          <w:sz w:val="24"/>
          <w:szCs w:val="24"/>
          <w:rtl/>
        </w:rPr>
        <w:t>33</w:t>
      </w:r>
      <w:r w:rsidR="003A2A29">
        <w:rPr>
          <w:rFonts w:eastAsiaTheme="minorEastAsia"/>
          <w:i/>
          <w:sz w:val="24"/>
          <w:szCs w:val="24"/>
        </w:rPr>
        <w:t>)</w:t>
      </w:r>
    </w:p>
    <w:p w:rsidR="003A2A29" w:rsidRPr="003A2A29" w:rsidRDefault="0012327A" w:rsidP="007F24E3">
      <w:pPr>
        <w:jc w:val="both"/>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=0.52955±</m:t>
        </m:r>
        <m:sSub>
          <m:sSubPr>
            <m:ctrlPr>
              <w:rPr>
                <w:rFonts w:ascii="Cambria Math" w:hAnsi="Cambria Math"/>
                <w:i/>
                <w:sz w:val="24"/>
                <w:szCs w:val="24"/>
              </w:rPr>
            </m:ctrlPr>
          </m:sSub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r>
              <w:rPr>
                <w:rFonts w:ascii="Cambria Math" w:hAnsi="Cambria Math"/>
                <w:sz w:val="24"/>
                <w:szCs w:val="24"/>
              </w:rPr>
              <m:t>kg</m:t>
            </m:r>
          </m:sub>
        </m:sSub>
      </m:oMath>
      <w:r w:rsidR="003A2A29">
        <w:rPr>
          <w:rFonts w:eastAsiaTheme="minorEastAsia"/>
          <w:i/>
          <w:sz w:val="24"/>
          <w:szCs w:val="24"/>
        </w:rPr>
        <w:t xml:space="preserve">  (</w:t>
      </w:r>
      <w:r w:rsidR="007F24E3">
        <w:rPr>
          <w:rFonts w:eastAsiaTheme="minorEastAsia" w:hint="cs"/>
          <w:i/>
          <w:sz w:val="24"/>
          <w:szCs w:val="24"/>
          <w:rtl/>
        </w:rPr>
        <w:t>34</w:t>
      </w:r>
      <w:r w:rsidR="003A2A29">
        <w:rPr>
          <w:rFonts w:eastAsiaTheme="minorEastAsia"/>
          <w:i/>
          <w:sz w:val="24"/>
          <w:szCs w:val="24"/>
        </w:rPr>
        <w:t>)</w:t>
      </w:r>
    </w:p>
    <w:p w:rsidR="003A2A29" w:rsidRPr="003A2A29" w:rsidRDefault="003A2A29" w:rsidP="003A2A29">
      <w:pPr>
        <w:bidi/>
        <w:jc w:val="both"/>
        <w:rPr>
          <w:rFonts w:eastAsiaTheme="minorEastAsia"/>
          <w:i/>
          <w:sz w:val="24"/>
          <w:szCs w:val="24"/>
          <w:rtl/>
        </w:rPr>
      </w:pPr>
    </w:p>
    <w:p w:rsidR="003A2A29" w:rsidRDefault="00A020AC" w:rsidP="00F77CFF">
      <w:pPr>
        <w:bidi/>
        <w:jc w:val="both"/>
        <w:rPr>
          <w:rFonts w:eastAsiaTheme="minorEastAsia"/>
          <w:sz w:val="24"/>
          <w:szCs w:val="24"/>
          <w:rtl/>
        </w:rPr>
      </w:pPr>
      <w:r>
        <w:rPr>
          <w:rFonts w:eastAsiaTheme="minorEastAsia" w:hint="cs"/>
          <w:i/>
          <w:sz w:val="24"/>
          <w:szCs w:val="24"/>
          <w:rtl/>
        </w:rPr>
        <w:t>נבנה גרף</w:t>
      </w:r>
      <w:r w:rsidR="00D90270">
        <w:rPr>
          <w:rFonts w:eastAsiaTheme="minorEastAsia" w:hint="cs"/>
          <w:i/>
          <w:sz w:val="24"/>
          <w:szCs w:val="24"/>
          <w:rtl/>
        </w:rPr>
        <w:t xml:space="preserve"> ליניארי</w:t>
      </w:r>
      <w:r w:rsidR="003A2A29">
        <w:rPr>
          <w:rFonts w:eastAsiaTheme="minorEastAsia" w:hint="cs"/>
          <w:i/>
          <w:sz w:val="24"/>
          <w:szCs w:val="24"/>
          <w:rtl/>
        </w:rPr>
        <w:t xml:space="preserve"> כלומר </w:t>
      </w:r>
      <m:oMath>
        <m:r>
          <w:rPr>
            <w:rFonts w:ascii="Cambria Math" w:eastAsiaTheme="minorEastAsia" w:hAnsi="Cambria Math"/>
            <w:sz w:val="24"/>
            <w:szCs w:val="24"/>
          </w:rPr>
          <m:t>h</m:t>
        </m:r>
      </m:oMath>
      <w:r w:rsidR="003A2A29">
        <w:rPr>
          <w:rFonts w:eastAsiaTheme="minorEastAsia" w:hint="cs"/>
          <w:i/>
          <w:sz w:val="24"/>
          <w:szCs w:val="24"/>
          <w:rtl/>
        </w:rPr>
        <w:t xml:space="preserve"> כפונקציה של</w:t>
      </w:r>
      <w:r w:rsidR="003A2A29">
        <w:rPr>
          <w:rFonts w:eastAsiaTheme="minorEastAsia" w:hint="cs"/>
          <w:sz w:val="24"/>
          <w:szCs w:val="24"/>
          <w:rtl/>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Pr>
          <w:rFonts w:eastAsiaTheme="minorEastAsia" w:hint="cs"/>
          <w:i/>
          <w:sz w:val="24"/>
          <w:szCs w:val="24"/>
          <w:rtl/>
        </w:rPr>
        <w:t xml:space="preserve"> המייצג את </w:t>
      </w:r>
      <w:r w:rsidRPr="000F434F">
        <w:rPr>
          <w:rFonts w:eastAsiaTheme="minorEastAsia" w:hint="cs"/>
          <w:i/>
          <w:sz w:val="24"/>
          <w:szCs w:val="24"/>
          <w:rtl/>
        </w:rPr>
        <w:t>משוואה (</w:t>
      </w:r>
      <w:r w:rsidR="00F77CFF">
        <w:rPr>
          <w:rFonts w:eastAsiaTheme="minorEastAsia" w:hint="cs"/>
          <w:i/>
          <w:sz w:val="24"/>
          <w:szCs w:val="24"/>
          <w:rtl/>
        </w:rPr>
        <w:t>4</w:t>
      </w:r>
      <w:r w:rsidRPr="000F434F">
        <w:rPr>
          <w:rFonts w:eastAsiaTheme="minorEastAsia" w:hint="cs"/>
          <w:i/>
          <w:sz w:val="24"/>
          <w:szCs w:val="24"/>
          <w:rtl/>
        </w:rPr>
        <w:t>)</w:t>
      </w:r>
      <w:r>
        <w:rPr>
          <w:rFonts w:eastAsiaTheme="minorEastAsia" w:hint="cs"/>
          <w:i/>
          <w:color w:val="FF0000"/>
          <w:sz w:val="24"/>
          <w:szCs w:val="24"/>
          <w:rtl/>
        </w:rPr>
        <w:t xml:space="preserve"> </w:t>
      </w:r>
      <w:r>
        <w:rPr>
          <w:rFonts w:eastAsiaTheme="minorEastAsia" w:hint="cs"/>
          <w:i/>
          <w:sz w:val="24"/>
          <w:szCs w:val="24"/>
          <w:rtl/>
        </w:rPr>
        <w:t xml:space="preserve">כך ששיפוע הגרף ייצג: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g</m:t>
            </m:r>
          </m:den>
        </m:f>
      </m:oMath>
      <w:r w:rsidR="003A2A29">
        <w:rPr>
          <w:rFonts w:eastAsiaTheme="minorEastAsia" w:hint="cs"/>
          <w:i/>
          <w:sz w:val="24"/>
          <w:szCs w:val="24"/>
          <w:rtl/>
        </w:rPr>
        <w:t>.</w:t>
      </w:r>
      <w:r>
        <w:rPr>
          <w:rFonts w:eastAsiaTheme="minorEastAsia" w:hint="cs"/>
          <w:i/>
          <w:sz w:val="24"/>
          <w:szCs w:val="24"/>
          <w:rtl/>
        </w:rPr>
        <w:t xml:space="preserve"> </w:t>
      </w:r>
      <w:r w:rsidR="005422DB">
        <w:rPr>
          <w:rFonts w:eastAsiaTheme="minorEastAsia" w:hint="cs"/>
          <w:sz w:val="24"/>
          <w:szCs w:val="24"/>
          <w:rtl/>
        </w:rPr>
        <w:t xml:space="preserve">נשים לב כי אנו מדדנו את המהירות </w:t>
      </w:r>
      <m:oMath>
        <m:r>
          <w:rPr>
            <w:rFonts w:ascii="Cambria Math" w:eastAsiaTheme="minorEastAsia" w:hAnsi="Cambria Math"/>
            <w:sz w:val="24"/>
            <w:szCs w:val="24"/>
          </w:rPr>
          <m:t>v</m:t>
        </m:r>
      </m:oMath>
      <w:r w:rsidR="005422DB">
        <w:rPr>
          <w:rFonts w:eastAsiaTheme="minorEastAsia" w:hint="cs"/>
          <w:sz w:val="24"/>
          <w:szCs w:val="24"/>
          <w:rtl/>
        </w:rPr>
        <w:t>. על מנת לחשב את</w:t>
      </w:r>
      <w:r w:rsidR="003A2A29">
        <w:rPr>
          <w:rFonts w:eastAsiaTheme="minorEastAsia" w:hint="cs"/>
          <w:sz w:val="24"/>
          <w:szCs w:val="24"/>
          <w:rtl/>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sidR="005422DB">
        <w:rPr>
          <w:rFonts w:eastAsiaTheme="minorEastAsia" w:hint="cs"/>
          <w:sz w:val="24"/>
          <w:szCs w:val="24"/>
          <w:rtl/>
        </w:rPr>
        <w:t xml:space="preserve"> </w:t>
      </w:r>
      <w:r w:rsidR="003A2A29">
        <w:rPr>
          <w:rFonts w:eastAsiaTheme="minorEastAsia" w:hint="cs"/>
          <w:sz w:val="24"/>
          <w:szCs w:val="24"/>
          <w:rtl/>
        </w:rPr>
        <w:t xml:space="preserve">נעלה כל ערך ממוצע של </w:t>
      </w:r>
      <m:oMath>
        <m:r>
          <w:rPr>
            <w:rFonts w:ascii="Cambria Math" w:eastAsiaTheme="minorEastAsia" w:hAnsi="Cambria Math"/>
            <w:sz w:val="24"/>
            <w:szCs w:val="24"/>
          </w:rPr>
          <m:t>v</m:t>
        </m:r>
      </m:oMath>
      <w:r w:rsidR="003A2A29">
        <w:rPr>
          <w:rFonts w:eastAsiaTheme="minorEastAsia" w:hint="cs"/>
          <w:sz w:val="24"/>
          <w:szCs w:val="24"/>
          <w:rtl/>
        </w:rPr>
        <w:t xml:space="preserve">  בריבוע. על מנת לחשב את השגיאה,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sidR="003A2A29">
        <w:rPr>
          <w:rFonts w:eastAsiaTheme="minorEastAsia" w:hint="cs"/>
          <w:sz w:val="24"/>
          <w:szCs w:val="24"/>
          <w:rtl/>
        </w:rPr>
        <w:t xml:space="preserve"> יש לחשבה</w:t>
      </w:r>
      <w:r w:rsidR="005422DB">
        <w:rPr>
          <w:rFonts w:eastAsiaTheme="minorEastAsia" w:hint="cs"/>
          <w:sz w:val="24"/>
          <w:szCs w:val="24"/>
          <w:rtl/>
        </w:rPr>
        <w:t xml:space="preserve"> לפי נגזרת חלקית של פונקציה, כלומר לפי: </w:t>
      </w:r>
    </w:p>
    <w:p w:rsidR="003A2A29" w:rsidRDefault="005422DB" w:rsidP="00EC5F9E">
      <w:pPr>
        <w:rPr>
          <w:rFonts w:eastAsiaTheme="minorEastAsia"/>
          <w:sz w:val="24"/>
          <w:szCs w:val="24"/>
        </w:rPr>
      </w:pPr>
      <m:oMath>
        <m:r>
          <w:rPr>
            <w:rFonts w:ascii="Cambria Math" w:eastAsiaTheme="minorEastAsia" w:hAnsi="Cambria Math"/>
            <w:sz w:val="24"/>
            <w:szCs w:val="24"/>
            <w:rtl/>
          </w:rPr>
          <m:t>∆</m:t>
        </m:r>
        <m:r>
          <m:rPr>
            <m:sty m:val="p"/>
          </m:rPr>
          <w:rPr>
            <w:rFonts w:ascii="Cambria Math" w:eastAsiaTheme="minorEastAsia" w:hAnsi="Cambria Math"/>
            <w:sz w:val="24"/>
            <w:szCs w:val="24"/>
          </w:rPr>
          <m:t>f=</m:t>
        </m:r>
        <m:rad>
          <m:radPr>
            <m:degHide m:val="on"/>
            <m:ctrlPr>
              <w:rPr>
                <w:rFonts w:ascii="Cambria Math" w:eastAsiaTheme="minorEastAsia" w:hAnsi="Cambria Math"/>
                <w:sz w:val="24"/>
                <w:szCs w:val="24"/>
              </w:rPr>
            </m:ctrlPr>
          </m:radPr>
          <m:deg/>
          <m:e>
            <m:nary>
              <m:naryPr>
                <m:chr m:val="∑"/>
                <m:limLoc m:val="undOvr"/>
                <m:supHide m:val="on"/>
                <m:ctrlPr>
                  <w:rPr>
                    <w:rFonts w:ascii="Cambria Math" w:eastAsiaTheme="minorEastAsia" w:hAnsi="Cambria Math"/>
                    <w:sz w:val="24"/>
                    <w:szCs w:val="24"/>
                  </w:rPr>
                </m:ctrlPr>
              </m:naryPr>
              <m:sub>
                <m:r>
                  <m:rPr>
                    <m:sty m:val="p"/>
                  </m:rPr>
                  <w:rPr>
                    <w:rFonts w:ascii="Cambria Math" w:eastAsiaTheme="minorEastAsia" w:hAnsi="Cambria Math"/>
                    <w:sz w:val="24"/>
                    <w:szCs w:val="24"/>
                  </w:rPr>
                  <m:t>i</m:t>
                </m:r>
              </m:sub>
              <m:sup/>
              <m:e>
                <m:sSup>
                  <m:sSupPr>
                    <m:ctrlPr>
                      <w:rPr>
                        <w:rFonts w:ascii="Cambria Math" w:eastAsiaTheme="minorEastAsia" w:hAnsi="Cambria Math"/>
                        <w:sz w:val="24"/>
                        <w:szCs w:val="24"/>
                      </w:rPr>
                    </m:ctrlPr>
                  </m:sSupPr>
                  <m:e>
                    <m:f>
                      <m:fPr>
                        <m:ctrlPr>
                          <w:rPr>
                            <w:rFonts w:ascii="Cambria Math" w:eastAsiaTheme="minorEastAsia" w:hAnsi="Cambria Math"/>
                            <w:sz w:val="24"/>
                            <w:szCs w:val="24"/>
                          </w:rPr>
                        </m:ctrlPr>
                      </m:fPr>
                      <m:num>
                        <m:r>
                          <m:rPr>
                            <m:sty m:val="p"/>
                          </m:rPr>
                          <w:rPr>
                            <w:rFonts w:ascii="Cambria Math" w:hAnsi="Cambria Math"/>
                            <w:sz w:val="24"/>
                            <w:szCs w:val="24"/>
                          </w:rPr>
                          <m:t>∂f</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den>
                    </m:f>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i</m:t>
                        </m:r>
                      </m:sub>
                    </m:sSub>
                  </m:e>
                  <m:sup>
                    <m:r>
                      <m:rPr>
                        <m:sty m:val="p"/>
                      </m:rPr>
                      <w:rPr>
                        <w:rFonts w:ascii="Cambria Math" w:eastAsiaTheme="minorEastAsia" w:hAnsi="Cambria Math"/>
                        <w:sz w:val="24"/>
                        <w:szCs w:val="24"/>
                      </w:rPr>
                      <m:t>2</m:t>
                    </m:r>
                  </m:sup>
                </m:sSup>
              </m:e>
            </m:nary>
          </m:e>
        </m:rad>
      </m:oMath>
      <w:r w:rsidR="00A6561D">
        <w:rPr>
          <w:rFonts w:eastAsiaTheme="minorEastAsia" w:hint="cs"/>
          <w:sz w:val="24"/>
          <w:szCs w:val="24"/>
          <w:rtl/>
        </w:rPr>
        <w:t xml:space="preserve">   </w:t>
      </w:r>
      <w:r w:rsidR="00A6561D">
        <w:rPr>
          <w:rFonts w:eastAsiaTheme="minorEastAsia"/>
          <w:sz w:val="24"/>
          <w:szCs w:val="24"/>
        </w:rPr>
        <w:t xml:space="preserve">  (</w:t>
      </w:r>
      <w:r w:rsidR="00EC5F9E">
        <w:rPr>
          <w:rFonts w:eastAsiaTheme="minorEastAsia" w:hint="cs"/>
          <w:sz w:val="24"/>
          <w:szCs w:val="24"/>
          <w:rtl/>
        </w:rPr>
        <w:t>35</w:t>
      </w:r>
      <w:r w:rsidR="00A6561D">
        <w:rPr>
          <w:rFonts w:eastAsiaTheme="minorEastAsia"/>
          <w:sz w:val="24"/>
          <w:szCs w:val="24"/>
        </w:rPr>
        <w:t>)</w:t>
      </w:r>
    </w:p>
    <w:p w:rsidR="002B5E41" w:rsidRDefault="005422DB" w:rsidP="003A2A29">
      <w:pPr>
        <w:bidi/>
        <w:jc w:val="both"/>
        <w:rPr>
          <w:rFonts w:eastAsiaTheme="minorEastAsia"/>
          <w:sz w:val="24"/>
          <w:szCs w:val="24"/>
          <w:rtl/>
        </w:rPr>
      </w:pPr>
      <w:r>
        <w:rPr>
          <w:rFonts w:eastAsiaTheme="minorEastAsia" w:hint="cs"/>
          <w:sz w:val="24"/>
          <w:szCs w:val="24"/>
          <w:rtl/>
        </w:rPr>
        <w:t xml:space="preserve">כך שבמקרה שלנו: </w:t>
      </w:r>
      <m:oMath>
        <m:r>
          <w:rPr>
            <w:rFonts w:ascii="Cambria Math" w:eastAsiaTheme="minorEastAsia" w:hAnsi="Cambria Math"/>
            <w:sz w:val="24"/>
            <w:szCs w:val="24"/>
            <w:rtl/>
          </w:rPr>
          <m:t>∆</m:t>
        </m:r>
        <m:r>
          <m:rPr>
            <m:sty m:val="p"/>
          </m:rPr>
          <w:rPr>
            <w:rFonts w:ascii="Cambria Math" w:eastAsiaTheme="minorEastAsia" w:hAnsi="Cambria Math"/>
            <w:sz w:val="24"/>
            <w:szCs w:val="24"/>
          </w:rPr>
          <m:t>f</m:t>
        </m:r>
        <m:r>
          <w:rPr>
            <w:rFonts w:ascii="Cambria Math" w:eastAsiaTheme="minorEastAsia" w:hAnsi="Cambria Math"/>
            <w:sz w:val="24"/>
            <w:szCs w:val="24"/>
          </w:rPr>
          <m:t>=</m:t>
        </m:r>
        <m:r>
          <w:rPr>
            <w:rFonts w:ascii="Cambria Math" w:eastAsiaTheme="minorEastAsia" w:hAnsi="Cambria Math"/>
            <w:sz w:val="24"/>
            <w:szCs w:val="24"/>
            <w:rtl/>
          </w:rPr>
          <m:t>∆</m:t>
        </m:r>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)=2v</m:t>
        </m:r>
      </m:oMath>
      <w:r>
        <w:rPr>
          <w:rFonts w:eastAsiaTheme="minorEastAsia" w:hint="cs"/>
          <w:sz w:val="24"/>
          <w:szCs w:val="24"/>
          <w:rtl/>
        </w:rPr>
        <w:t xml:space="preserve">. את התוצאות של חלק זה בניסוי ניתן </w:t>
      </w:r>
      <w:r w:rsidRPr="005422DB">
        <w:rPr>
          <w:rFonts w:eastAsiaTheme="minorEastAsia" w:hint="cs"/>
          <w:sz w:val="24"/>
          <w:szCs w:val="24"/>
          <w:highlight w:val="yellow"/>
          <w:rtl/>
        </w:rPr>
        <w:t xml:space="preserve">לראות בטבלה </w:t>
      </w:r>
      <w:proofErr w:type="spellStart"/>
      <w:r w:rsidRPr="005422DB">
        <w:rPr>
          <w:rFonts w:eastAsiaTheme="minorEastAsia" w:hint="cs"/>
          <w:sz w:val="24"/>
          <w:szCs w:val="24"/>
          <w:highlight w:val="yellow"/>
          <w:rtl/>
        </w:rPr>
        <w:t>יב</w:t>
      </w:r>
      <w:proofErr w:type="spellEnd"/>
      <w:r w:rsidRPr="005422DB">
        <w:rPr>
          <w:rFonts w:eastAsiaTheme="minorEastAsia" w:hint="cs"/>
          <w:sz w:val="24"/>
          <w:szCs w:val="24"/>
          <w:highlight w:val="yellow"/>
          <w:rtl/>
        </w:rPr>
        <w:t>.</w:t>
      </w:r>
    </w:p>
    <w:p w:rsidR="005422DB" w:rsidRPr="005422DB" w:rsidRDefault="005422DB" w:rsidP="005422DB">
      <w:pPr>
        <w:bidi/>
        <w:jc w:val="both"/>
        <w:rPr>
          <w:rFonts w:eastAsiaTheme="minorEastAsia"/>
          <w:sz w:val="24"/>
          <w:szCs w:val="24"/>
          <w:rtl/>
        </w:rPr>
      </w:pPr>
      <w:r>
        <w:rPr>
          <w:rFonts w:eastAsiaTheme="minorEastAsia" w:hint="cs"/>
          <w:sz w:val="24"/>
          <w:szCs w:val="24"/>
          <w:rtl/>
        </w:rPr>
        <w:t xml:space="preserve">לאחר </w:t>
      </w:r>
      <w:r w:rsidR="00D90270">
        <w:rPr>
          <w:rFonts w:eastAsiaTheme="minorEastAsia" w:hint="cs"/>
          <w:sz w:val="24"/>
          <w:szCs w:val="24"/>
          <w:rtl/>
        </w:rPr>
        <w:t>הזנת התוצאות לתוכנת ה</w:t>
      </w:r>
      <w:r w:rsidR="00D90270">
        <w:rPr>
          <w:rFonts w:eastAsiaTheme="minorEastAsia"/>
          <w:sz w:val="24"/>
          <w:szCs w:val="24"/>
        </w:rPr>
        <w:t>Matlab</w:t>
      </w:r>
      <w:r w:rsidR="00D90270">
        <w:rPr>
          <w:rFonts w:eastAsiaTheme="minorEastAsia" w:hint="cs"/>
          <w:sz w:val="24"/>
          <w:szCs w:val="24"/>
          <w:rtl/>
        </w:rPr>
        <w:t xml:space="preserve"> והרצת התוכנה, קיבלנו את הגרף הבא:</w:t>
      </w:r>
      <w:r w:rsidR="006B5680">
        <w:rPr>
          <w:rFonts w:eastAsiaTheme="minorEastAsia" w:hint="cs"/>
          <w:noProof/>
          <w:sz w:val="24"/>
          <w:szCs w:val="24"/>
          <w:rtl/>
        </w:rPr>
        <w:drawing>
          <wp:inline distT="0" distB="0" distL="0" distR="0">
            <wp:extent cx="5343525" cy="4000500"/>
            <wp:effectExtent l="19050" t="0" r="9525" b="0"/>
            <wp:docPr id="4" name="תמונה 3" descr="h(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2).jpg"/>
                    <pic:cNvPicPr/>
                  </pic:nvPicPr>
                  <pic:blipFill>
                    <a:blip r:embed="rId11" cstate="print"/>
                    <a:stretch>
                      <a:fillRect/>
                    </a:stretch>
                  </pic:blipFill>
                  <pic:spPr>
                    <a:xfrm>
                      <a:off x="0" y="0"/>
                      <a:ext cx="5343525" cy="4000500"/>
                    </a:xfrm>
                    <a:prstGeom prst="rect">
                      <a:avLst/>
                    </a:prstGeom>
                  </pic:spPr>
                </pic:pic>
              </a:graphicData>
            </a:graphic>
          </wp:inline>
        </w:drawing>
      </w:r>
    </w:p>
    <w:p w:rsidR="006B5680" w:rsidRDefault="006B5680" w:rsidP="006B5680">
      <w:pPr>
        <w:bidi/>
        <w:spacing w:line="240" w:lineRule="auto"/>
        <w:rPr>
          <w:rFonts w:asciiTheme="minorBidi" w:hAnsiTheme="minorBidi" w:cstheme="minorBidi"/>
          <w:sz w:val="28"/>
          <w:szCs w:val="28"/>
          <w:rtl/>
        </w:rPr>
      </w:pPr>
    </w:p>
    <w:p w:rsidR="006B5680" w:rsidRDefault="006B5680" w:rsidP="006B5680">
      <w:pPr>
        <w:bidi/>
        <w:spacing w:line="240" w:lineRule="auto"/>
        <w:rPr>
          <w:rFonts w:asciiTheme="minorBidi" w:hAnsiTheme="minorBidi" w:cstheme="minorBidi"/>
          <w:sz w:val="20"/>
          <w:szCs w:val="20"/>
          <w:rtl/>
        </w:rPr>
      </w:pPr>
      <w:r>
        <w:rPr>
          <w:rFonts w:asciiTheme="minorBidi" w:hAnsiTheme="minorBidi" w:cstheme="minorBidi" w:hint="cs"/>
          <w:sz w:val="20"/>
          <w:szCs w:val="20"/>
          <w:rtl/>
        </w:rPr>
        <w:t xml:space="preserve">גרף מספר 4 </w:t>
      </w:r>
      <w:r>
        <w:rPr>
          <w:rFonts w:asciiTheme="minorBidi" w:hAnsiTheme="minorBidi" w:cstheme="minorBidi"/>
          <w:sz w:val="20"/>
          <w:szCs w:val="20"/>
          <w:rtl/>
        </w:rPr>
        <w:t>–</w:t>
      </w:r>
      <w:r>
        <w:rPr>
          <w:rFonts w:asciiTheme="minorBidi" w:hAnsiTheme="minorBidi" w:cstheme="minorBidi" w:hint="cs"/>
          <w:sz w:val="20"/>
          <w:szCs w:val="20"/>
          <w:rtl/>
        </w:rPr>
        <w:t xml:space="preserve"> הגובה ההתחלתי של המשקולת כתלות במהירות העגלה בריבוע. שיפוע הגרף מייצג את הערך</w:t>
      </w:r>
      <m:oMath>
        <m:f>
          <m:fPr>
            <m:ctrlPr>
              <w:rPr>
                <w:rFonts w:ascii="Cambria Math" w:hAnsi="Cambria Math" w:cstheme="minorBidi"/>
                <w:sz w:val="20"/>
                <w:szCs w:val="20"/>
              </w:rPr>
            </m:ctrlPr>
          </m:fPr>
          <m:num>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1</m:t>
                </m:r>
              </m:sub>
            </m:sSub>
            <m:r>
              <m:rPr>
                <m:sty m:val="p"/>
              </m:rPr>
              <w:rPr>
                <w:rFonts w:ascii="Cambria Math" w:hAnsi="Cambria Math" w:cstheme="minorBidi"/>
                <w:sz w:val="20"/>
                <w:szCs w:val="20"/>
              </w:rPr>
              <m:t>+</m:t>
            </m:r>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2</m:t>
                </m:r>
              </m:sub>
            </m:sSub>
          </m:num>
          <m:den>
            <m:r>
              <m:rPr>
                <m:sty m:val="p"/>
              </m:rPr>
              <w:rPr>
                <w:rFonts w:ascii="Cambria Math" w:hAnsi="Cambria Math" w:cstheme="minorBidi"/>
                <w:sz w:val="20"/>
                <w:szCs w:val="20"/>
              </w:rPr>
              <m:t>2</m:t>
            </m:r>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2</m:t>
                </m:r>
              </m:sub>
            </m:sSub>
            <m:r>
              <m:rPr>
                <m:sty m:val="p"/>
              </m:rPr>
              <w:rPr>
                <w:rFonts w:ascii="Cambria Math" w:hAnsi="Cambria Math" w:cstheme="minorBidi"/>
                <w:sz w:val="20"/>
                <w:szCs w:val="20"/>
              </w:rPr>
              <m:t>g</m:t>
            </m:r>
          </m:den>
        </m:f>
      </m:oMath>
      <w:r>
        <w:rPr>
          <w:rFonts w:asciiTheme="minorBidi" w:hAnsiTheme="minorBidi" w:cstheme="minorBidi" w:hint="cs"/>
          <w:sz w:val="20"/>
          <w:szCs w:val="20"/>
          <w:rtl/>
        </w:rPr>
        <w:t>. נשים לב כי למרות השרטוט, הגרף אכן עובר בנקודה (0,0) בקירוב.</w:t>
      </w:r>
      <w:r w:rsidR="00CD12F9">
        <w:rPr>
          <w:rFonts w:asciiTheme="minorBidi" w:hAnsiTheme="minorBidi" w:cstheme="minorBidi" w:hint="cs"/>
          <w:sz w:val="20"/>
          <w:szCs w:val="20"/>
          <w:rtl/>
        </w:rPr>
        <w:t xml:space="preserve"> לאחר הרצת תוכנת ה</w:t>
      </w:r>
      <w:r w:rsidR="00CD12F9">
        <w:rPr>
          <w:rFonts w:asciiTheme="minorBidi" w:hAnsiTheme="minorBidi" w:cstheme="minorBidi"/>
          <w:sz w:val="20"/>
          <w:szCs w:val="20"/>
        </w:rPr>
        <w:t>Matlab</w:t>
      </w:r>
      <w:r w:rsidR="00CD12F9">
        <w:rPr>
          <w:rFonts w:asciiTheme="minorBidi" w:hAnsiTheme="minorBidi" w:cstheme="minorBidi" w:hint="cs"/>
          <w:sz w:val="20"/>
          <w:szCs w:val="20"/>
          <w:rtl/>
        </w:rPr>
        <w:t xml:space="preserve"> קיבלנו:</w:t>
      </w:r>
    </w:p>
    <w:p w:rsidR="00CD12F9" w:rsidRPr="00D85681" w:rsidRDefault="0012327A" w:rsidP="00CD12F9">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=m=0.15±</m:t>
        </m:r>
        <m:sSub>
          <m:sSubPr>
            <m:ctrlPr>
              <w:rPr>
                <w:rFonts w:ascii="Cambria Math" w:hAnsi="Cambria Math" w:cstheme="minorBidi"/>
                <w:i/>
                <w:sz w:val="20"/>
                <w:szCs w:val="20"/>
              </w:rPr>
            </m:ctrlPr>
          </m:sSubPr>
          <m:e>
            <m:r>
              <w:rPr>
                <w:rFonts w:ascii="Cambria Math" w:hAnsi="Cambria Math" w:cstheme="minorBidi"/>
                <w:sz w:val="20"/>
                <w:szCs w:val="20"/>
              </w:rPr>
              <m:t>0.19</m:t>
            </m:r>
          </m:e>
          <m:sub>
            <m:f>
              <m:fPr>
                <m:ctrlPr>
                  <w:rPr>
                    <w:rFonts w:ascii="Cambria Math" w:hAnsi="Cambria Math" w:cstheme="minorBidi"/>
                    <w:i/>
                    <w:sz w:val="20"/>
                    <w:szCs w:val="20"/>
                  </w:rPr>
                </m:ctrlPr>
              </m:fPr>
              <m:num>
                <m:sSup>
                  <m:sSupPr>
                    <m:ctrlPr>
                      <w:rPr>
                        <w:rFonts w:ascii="Cambria Math" w:hAnsi="Cambria Math" w:cstheme="minorBidi"/>
                        <w:i/>
                        <w:sz w:val="20"/>
                        <w:szCs w:val="20"/>
                      </w:rPr>
                    </m:ctrlPr>
                  </m:sSupPr>
                  <m:e>
                    <m:r>
                      <w:rPr>
                        <w:rFonts w:ascii="Cambria Math" w:hAnsi="Cambria Math" w:cstheme="minorBidi"/>
                        <w:sz w:val="20"/>
                        <w:szCs w:val="20"/>
                      </w:rPr>
                      <m:t>s</m:t>
                    </m:r>
                  </m:e>
                  <m:sup>
                    <m:r>
                      <w:rPr>
                        <w:rFonts w:ascii="Cambria Math" w:hAnsi="Cambria Math" w:cstheme="minorBidi"/>
                        <w:sz w:val="20"/>
                        <w:szCs w:val="20"/>
                      </w:rPr>
                      <m:t>2</m:t>
                    </m:r>
                  </m:sup>
                </m:sSup>
              </m:num>
              <m:den>
                <m:r>
                  <w:rPr>
                    <w:rFonts w:ascii="Cambria Math" w:hAnsi="Cambria Math" w:cstheme="minorBidi"/>
                    <w:sz w:val="20"/>
                    <w:szCs w:val="20"/>
                  </w:rPr>
                  <m:t>m</m:t>
                </m:r>
              </m:den>
            </m:f>
          </m:sub>
        </m:sSub>
      </m:oMath>
      <w:r w:rsidR="00CD12F9">
        <w:rPr>
          <w:rFonts w:asciiTheme="minorBidi" w:hAnsiTheme="minorBidi" w:cstheme="minorBidi"/>
          <w:sz w:val="20"/>
          <w:szCs w:val="20"/>
        </w:rPr>
        <w:t xml:space="preserve"> </w:t>
      </w:r>
      <w:r w:rsidR="00EC5F9E">
        <w:rPr>
          <w:rFonts w:asciiTheme="minorBidi" w:hAnsiTheme="minorBidi" w:cstheme="minorBidi"/>
          <w:sz w:val="20"/>
          <w:szCs w:val="20"/>
        </w:rPr>
        <w:t>(36)</w:t>
      </w:r>
    </w:p>
    <w:p w:rsidR="00CD12F9" w:rsidRDefault="0012327A" w:rsidP="00AB3FA7">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=-0.010±</m:t>
        </m:r>
        <m:sSub>
          <m:sSubPr>
            <m:ctrlPr>
              <w:rPr>
                <w:rFonts w:ascii="Cambria Math" w:hAnsi="Cambria Math" w:cstheme="minorBidi"/>
                <w:i/>
                <w:sz w:val="20"/>
                <w:szCs w:val="20"/>
              </w:rPr>
            </m:ctrlPr>
          </m:sSubPr>
          <m:e>
            <m:r>
              <w:rPr>
                <w:rFonts w:ascii="Cambria Math" w:hAnsi="Cambria Math" w:cstheme="minorBidi"/>
                <w:sz w:val="20"/>
                <w:szCs w:val="20"/>
              </w:rPr>
              <m:t>0.073</m:t>
            </m:r>
          </m:e>
          <m:sub>
            <m:f>
              <m:fPr>
                <m:ctrlPr>
                  <w:rPr>
                    <w:rFonts w:ascii="Cambria Math" w:hAnsi="Cambria Math" w:cstheme="minorBidi"/>
                    <w:i/>
                    <w:sz w:val="20"/>
                    <w:szCs w:val="20"/>
                  </w:rPr>
                </m:ctrlPr>
              </m:fPr>
              <m:num>
                <m:sSup>
                  <m:sSupPr>
                    <m:ctrlPr>
                      <w:rPr>
                        <w:rFonts w:ascii="Cambria Math" w:hAnsi="Cambria Math" w:cstheme="minorBidi"/>
                        <w:i/>
                        <w:sz w:val="20"/>
                        <w:szCs w:val="20"/>
                      </w:rPr>
                    </m:ctrlPr>
                  </m:sSupPr>
                  <m:e>
                    <m:r>
                      <w:rPr>
                        <w:rFonts w:ascii="Cambria Math" w:hAnsi="Cambria Math" w:cstheme="minorBidi"/>
                        <w:sz w:val="20"/>
                        <w:szCs w:val="20"/>
                      </w:rPr>
                      <m:t>s</m:t>
                    </m:r>
                  </m:e>
                  <m:sup>
                    <m:r>
                      <w:rPr>
                        <w:rFonts w:ascii="Cambria Math" w:hAnsi="Cambria Math" w:cstheme="minorBidi"/>
                        <w:sz w:val="20"/>
                        <w:szCs w:val="20"/>
                      </w:rPr>
                      <m:t>2</m:t>
                    </m:r>
                  </m:sup>
                </m:sSup>
              </m:num>
              <m:den>
                <m:r>
                  <w:rPr>
                    <w:rFonts w:ascii="Cambria Math" w:hAnsi="Cambria Math" w:cstheme="minorBidi"/>
                    <w:sz w:val="20"/>
                    <w:szCs w:val="20"/>
                  </w:rPr>
                  <m:t>m</m:t>
                </m:r>
              </m:den>
            </m:f>
          </m:sub>
        </m:sSub>
      </m:oMath>
      <w:r w:rsidR="00CD12F9">
        <w:rPr>
          <w:rFonts w:asciiTheme="minorBidi" w:hAnsiTheme="minorBidi" w:cstheme="minorBidi"/>
          <w:sz w:val="20"/>
          <w:szCs w:val="20"/>
        </w:rPr>
        <w:t xml:space="preserve"> </w:t>
      </w:r>
      <w:r w:rsidR="00EC5F9E">
        <w:rPr>
          <w:rFonts w:asciiTheme="minorBidi" w:hAnsiTheme="minorBidi" w:cstheme="minorBidi"/>
          <w:sz w:val="20"/>
          <w:szCs w:val="20"/>
        </w:rPr>
        <w:t xml:space="preserve"> (37)</w:t>
      </w:r>
    </w:p>
    <w:p w:rsidR="00CD12F9" w:rsidRDefault="0012327A" w:rsidP="00CD12F9">
      <w:pPr>
        <w:spacing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=0.008</m:t>
        </m:r>
      </m:oMath>
      <w:r w:rsidR="00EC5F9E">
        <w:rPr>
          <w:rFonts w:asciiTheme="minorBidi" w:hAnsiTheme="minorBidi" w:cstheme="minorBidi"/>
          <w:sz w:val="20"/>
          <w:szCs w:val="20"/>
        </w:rPr>
        <w:t xml:space="preserve"> (38)</w:t>
      </w:r>
    </w:p>
    <w:p w:rsidR="006B5680" w:rsidRPr="00EC5F9E" w:rsidRDefault="0012327A" w:rsidP="00EC5F9E">
      <w:pPr>
        <w:spacing w:line="240" w:lineRule="auto"/>
        <w:rPr>
          <w:rFonts w:asciiTheme="minorBidi" w:hAnsiTheme="minorBidi" w:cstheme="minorBidi"/>
          <w:sz w:val="20"/>
          <w:szCs w:val="20"/>
          <w:rtl/>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=0.0027</m:t>
        </m:r>
      </m:oMath>
      <w:r w:rsidR="00EC5F9E">
        <w:rPr>
          <w:rFonts w:asciiTheme="minorBidi" w:hAnsiTheme="minorBidi" w:cstheme="minorBidi"/>
          <w:sz w:val="20"/>
          <w:szCs w:val="20"/>
        </w:rPr>
        <w:t xml:space="preserve"> (39)</w:t>
      </w:r>
    </w:p>
    <w:p w:rsidR="00A6561D" w:rsidRDefault="00A6561D" w:rsidP="00A6561D">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lastRenderedPageBreak/>
        <w:t xml:space="preserve">ידוע שהשיפוע הוא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g</m:t>
            </m:r>
          </m:den>
        </m:f>
      </m:oMath>
      <w:r>
        <w:rPr>
          <w:rFonts w:asciiTheme="minorBidi" w:hAnsiTheme="minorBidi" w:cstheme="minorBidi" w:hint="cs"/>
          <w:sz w:val="24"/>
          <w:szCs w:val="24"/>
          <w:rtl/>
        </w:rPr>
        <w:t>. הערך התיאורטי של קבוע זה הוא:</w:t>
      </w:r>
    </w:p>
    <w:p w:rsidR="00A6561D" w:rsidRDefault="0012327A" w:rsidP="00EC5F9E">
      <w:pPr>
        <w:spacing w:line="240" w:lineRule="auto"/>
        <w:jc w:val="both"/>
        <w:rPr>
          <w:rFonts w:asciiTheme="minorBidi" w:hAnsiTheme="minorBidi" w:cstheme="minorBidi"/>
          <w:sz w:val="24"/>
          <w:szCs w:val="24"/>
        </w:rPr>
      </w:pPr>
      <m:oMath>
        <m:sSup>
          <m:sSupPr>
            <m:ctrlPr>
              <w:rPr>
                <w:rFonts w:ascii="Cambria Math" w:hAnsi="Cambria Math" w:cstheme="minorBidi"/>
                <w:i/>
                <w:sz w:val="24"/>
                <w:szCs w:val="24"/>
              </w:rPr>
            </m:ctrlPr>
          </m:sSupPr>
          <m:e>
            <m:r>
              <w:rPr>
                <w:rFonts w:ascii="Cambria Math" w:hAnsi="Cambria Math" w:cstheme="minorBidi"/>
                <w:sz w:val="24"/>
                <w:szCs w:val="24"/>
              </w:rPr>
              <m:t>m</m:t>
            </m:r>
          </m:e>
          <m:sup>
            <m:r>
              <w:rPr>
                <w:rFonts w:ascii="Cambria Math" w:hAnsi="Cambria Math" w:cstheme="minorBidi"/>
                <w:sz w:val="24"/>
                <w:szCs w:val="24"/>
              </w:rPr>
              <m:t>'</m:t>
            </m:r>
          </m:sup>
        </m:sSup>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0.5295+0.12355</m:t>
            </m:r>
          </m:num>
          <m:den>
            <m:r>
              <w:rPr>
                <w:rFonts w:ascii="Cambria Math" w:hAnsi="Cambria Math" w:cstheme="minorBidi"/>
                <w:sz w:val="24"/>
                <w:szCs w:val="24"/>
              </w:rPr>
              <m:t>2∙0.12355∙9.81</m:t>
            </m:r>
          </m:den>
        </m:f>
        <m:r>
          <w:rPr>
            <w:rFonts w:ascii="Cambria Math" w:hAnsi="Cambria Math" w:cstheme="minorBidi"/>
            <w:sz w:val="24"/>
            <w:szCs w:val="24"/>
          </w:rPr>
          <m:t>=0.269493</m:t>
        </m:r>
      </m:oMath>
      <w:r w:rsidR="00722855">
        <w:rPr>
          <w:rFonts w:asciiTheme="minorBidi" w:hAnsiTheme="minorBidi" w:cstheme="minorBidi"/>
          <w:sz w:val="24"/>
          <w:szCs w:val="24"/>
        </w:rPr>
        <w:t xml:space="preserve">  (</w:t>
      </w:r>
      <w:r w:rsidR="00EC5F9E">
        <w:rPr>
          <w:rFonts w:asciiTheme="minorBidi" w:hAnsiTheme="minorBidi" w:cstheme="minorBidi" w:hint="cs"/>
          <w:sz w:val="24"/>
          <w:szCs w:val="24"/>
          <w:rtl/>
        </w:rPr>
        <w:t>40</w:t>
      </w:r>
      <w:r w:rsidR="00722855">
        <w:rPr>
          <w:rFonts w:asciiTheme="minorBidi" w:hAnsiTheme="minorBidi" w:cstheme="minorBidi"/>
          <w:sz w:val="24"/>
          <w:szCs w:val="24"/>
        </w:rPr>
        <w:t>)</w:t>
      </w:r>
    </w:p>
    <w:p w:rsidR="00722855" w:rsidRDefault="00722855" w:rsidP="00722855">
      <w:pPr>
        <w:bidi/>
        <w:spacing w:line="240" w:lineRule="auto"/>
        <w:jc w:val="both"/>
        <w:rPr>
          <w:rFonts w:asciiTheme="minorBidi" w:hAnsiTheme="minorBidi" w:cstheme="minorBidi"/>
          <w:sz w:val="24"/>
          <w:szCs w:val="24"/>
          <w:rtl/>
        </w:rPr>
      </w:pPr>
    </w:p>
    <w:p w:rsidR="00722855" w:rsidRDefault="00722855" w:rsidP="00722855">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נשים לב, כי ערך תיאורטי זה הוא תלוי שני משתנים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Pr>
          <w:rFonts w:asciiTheme="minorBidi" w:hAnsiTheme="minorBidi" w:cstheme="minorBidi" w:hint="cs"/>
          <w:sz w:val="24"/>
          <w:szCs w:val="24"/>
          <w:rtl/>
        </w:rPr>
        <w:t xml:space="preserve"> ו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Pr>
          <w:rFonts w:asciiTheme="minorBidi" w:hAnsiTheme="minorBidi" w:cstheme="minorBidi" w:hint="cs"/>
          <w:sz w:val="24"/>
          <w:szCs w:val="24"/>
          <w:rtl/>
        </w:rPr>
        <w:t xml:space="preserve"> כאשר </w:t>
      </w:r>
      <m:oMath>
        <m:r>
          <w:rPr>
            <w:rFonts w:ascii="Cambria Math" w:hAnsi="Cambria Math"/>
            <w:sz w:val="24"/>
            <w:szCs w:val="24"/>
          </w:rPr>
          <m:t>g</m:t>
        </m:r>
      </m:oMath>
      <w:r w:rsidR="00F77CFF">
        <w:rPr>
          <w:rFonts w:asciiTheme="minorBidi" w:hAnsiTheme="minorBidi" w:cstheme="minorBidi" w:hint="cs"/>
          <w:sz w:val="24"/>
          <w:szCs w:val="24"/>
          <w:rtl/>
        </w:rPr>
        <w:t xml:space="preserve"> קבוע.</w:t>
      </w:r>
    </w:p>
    <w:p w:rsidR="00722855" w:rsidRDefault="00722855" w:rsidP="002B3D65">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לכן, על מנת למצוא את שגיאתו של קבוע זה יש לגזור </w:t>
      </w:r>
      <w:r w:rsidRPr="002B3D65">
        <w:rPr>
          <w:rFonts w:asciiTheme="minorBidi" w:hAnsiTheme="minorBidi" w:cstheme="minorBidi" w:hint="cs"/>
          <w:sz w:val="24"/>
          <w:szCs w:val="24"/>
          <w:rtl/>
        </w:rPr>
        <w:t>קבוע זה לפי נוסחה (</w:t>
      </w:r>
      <w:r w:rsidR="002B3D65" w:rsidRPr="002B3D65">
        <w:rPr>
          <w:rFonts w:asciiTheme="minorBidi" w:hAnsiTheme="minorBidi" w:cstheme="minorBidi" w:hint="cs"/>
          <w:sz w:val="24"/>
          <w:szCs w:val="24"/>
          <w:rtl/>
        </w:rPr>
        <w:t>35</w:t>
      </w:r>
      <w:r w:rsidRPr="002B3D65">
        <w:rPr>
          <w:rFonts w:asciiTheme="minorBidi" w:hAnsiTheme="minorBidi" w:cstheme="minorBidi" w:hint="cs"/>
          <w:sz w:val="24"/>
          <w:szCs w:val="24"/>
          <w:rtl/>
        </w:rPr>
        <w:t>):</w:t>
      </w:r>
    </w:p>
    <w:p w:rsidR="00F77CFF" w:rsidRDefault="00F77CFF" w:rsidP="00EC5F9E">
      <w:pPr>
        <w:spacing w:line="240" w:lineRule="auto"/>
        <w:jc w:val="both"/>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r>
          <m:rPr>
            <m:sty m:val="p"/>
          </m:rPr>
          <w:rPr>
            <w:rFonts w:ascii="Cambria Math" w:hAnsi="Cambria Math" w:cstheme="minorBidi"/>
            <w:sz w:val="24"/>
            <w:szCs w:val="24"/>
          </w:rPr>
          <m:t>=</m:t>
        </m:r>
        <m:rad>
          <m:radPr>
            <m:degHide m:val="on"/>
            <m:ctrlPr>
              <w:rPr>
                <w:rFonts w:ascii="Cambria Math" w:hAnsi="Cambria Math" w:cstheme="minorBidi"/>
                <w:sz w:val="24"/>
                <w:szCs w:val="24"/>
              </w:rPr>
            </m:ctrlPr>
          </m:radPr>
          <m:deg/>
          <m:e>
            <m:nary>
              <m:naryPr>
                <m:chr m:val="∑"/>
                <m:limLoc m:val="undOvr"/>
                <m:supHide m:val="on"/>
                <m:ctrlPr>
                  <w:rPr>
                    <w:rFonts w:ascii="Cambria Math" w:hAnsi="Cambria Math" w:cstheme="minorBidi"/>
                    <w:sz w:val="24"/>
                    <w:szCs w:val="24"/>
                  </w:rPr>
                </m:ctrlPr>
              </m:naryPr>
              <m:sub>
                <m:r>
                  <m:rPr>
                    <m:sty m:val="p"/>
                  </m:rPr>
                  <w:rPr>
                    <w:rFonts w:ascii="Cambria Math" w:hAnsi="Cambria Math" w:cstheme="minorBidi"/>
                    <w:sz w:val="24"/>
                    <w:szCs w:val="24"/>
                  </w:rPr>
                  <m:t>i</m:t>
                </m:r>
              </m:sub>
              <m:sup/>
              <m:e>
                <m:sSup>
                  <m:sSupPr>
                    <m:ctrlPr>
                      <w:rPr>
                        <w:rFonts w:ascii="Cambria Math" w:hAnsi="Cambria Math" w:cstheme="minorBidi"/>
                        <w:sz w:val="24"/>
                        <w:szCs w:val="24"/>
                      </w:rPr>
                    </m:ctrlPr>
                  </m:sSupPr>
                  <m:e>
                    <m:d>
                      <m:dPr>
                        <m:ctrlPr>
                          <w:rPr>
                            <w:rFonts w:ascii="Cambria Math" w:hAnsi="Cambria Math" w:cstheme="minorBidi"/>
                            <w:sz w:val="24"/>
                            <w:szCs w:val="24"/>
                          </w:rPr>
                        </m:ctrlPr>
                      </m:dPr>
                      <m:e>
                        <m:f>
                          <m:fPr>
                            <m:ctrlPr>
                              <w:rPr>
                                <w:rFonts w:ascii="Cambria Math" w:hAnsi="Cambria Math" w:cstheme="minorBidi"/>
                                <w:sz w:val="24"/>
                                <w:szCs w:val="24"/>
                              </w:rPr>
                            </m:ctrlPr>
                          </m:fPr>
                          <m:num>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m:t>
                                </m:r>
                              </m:sup>
                            </m:sSup>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den>
                        </m:f>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x</m:t>
                            </m:r>
                          </m:e>
                          <m:sub>
                            <m:r>
                              <m:rPr>
                                <m:sty m:val="p"/>
                              </m:rPr>
                              <w:rPr>
                                <w:rFonts w:ascii="Cambria Math" w:hAnsi="Cambria Math" w:cstheme="minorBidi"/>
                                <w:sz w:val="24"/>
                                <w:szCs w:val="24"/>
                              </w:rPr>
                              <m:t>i</m:t>
                            </m:r>
                          </m:sub>
                        </m:sSub>
                      </m:e>
                    </m:d>
                  </m:e>
                  <m:sup>
                    <m:r>
                      <m:rPr>
                        <m:sty m:val="p"/>
                      </m:rPr>
                      <w:rPr>
                        <w:rFonts w:ascii="Cambria Math" w:hAnsi="Cambria Math" w:cstheme="minorBidi"/>
                        <w:sz w:val="24"/>
                        <w:szCs w:val="24"/>
                      </w:rPr>
                      <m:t>2</m:t>
                    </m:r>
                  </m:sup>
                </m:sSup>
              </m:e>
            </m:nary>
          </m:e>
        </m:rad>
      </m:oMath>
      <w:r>
        <w:rPr>
          <w:rFonts w:asciiTheme="minorBidi" w:hAnsiTheme="minorBidi" w:cstheme="minorBidi"/>
          <w:sz w:val="24"/>
          <w:szCs w:val="24"/>
        </w:rPr>
        <w:t xml:space="preserve">     (</w:t>
      </w:r>
      <w:r w:rsidR="00EC5F9E">
        <w:rPr>
          <w:rFonts w:asciiTheme="minorBidi" w:hAnsiTheme="minorBidi" w:cstheme="minorBidi" w:hint="cs"/>
          <w:sz w:val="24"/>
          <w:szCs w:val="24"/>
          <w:rtl/>
        </w:rPr>
        <w:t>41</w:t>
      </w:r>
      <w:r>
        <w:rPr>
          <w:rFonts w:asciiTheme="minorBidi" w:hAnsiTheme="minorBidi" w:cstheme="minorBidi"/>
          <w:sz w:val="24"/>
          <w:szCs w:val="24"/>
        </w:rPr>
        <w:t>)</w:t>
      </w:r>
    </w:p>
    <w:p w:rsidR="009F7629" w:rsidRDefault="009F7629" w:rsidP="00AB0F8A">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t>מכיוון ש:</w:t>
      </w:r>
    </w:p>
    <w:p w:rsidR="009F7629" w:rsidRDefault="009F7629" w:rsidP="00EC5F9E">
      <w:pPr>
        <w:spacing w:line="240" w:lineRule="auto"/>
        <w:jc w:val="both"/>
        <w:rPr>
          <w:rFonts w:asciiTheme="minorBidi" w:hAnsiTheme="minorBidi" w:cstheme="minorBidi"/>
          <w:sz w:val="24"/>
          <w:szCs w:val="24"/>
        </w:rPr>
      </w:pPr>
      <m:oMath>
        <m:r>
          <w:rPr>
            <w:rFonts w:ascii="Cambria Math" w:hAnsi="Cambria Math" w:cstheme="minorBidi"/>
            <w:sz w:val="24"/>
            <w:szCs w:val="24"/>
            <w:rtl/>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1</m:t>
            </m:r>
          </m:sub>
        </m:sSub>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2</m:t>
            </m:r>
          </m:sub>
        </m:sSub>
      </m:oMath>
      <w:r>
        <w:rPr>
          <w:rFonts w:asciiTheme="minorBidi" w:hAnsiTheme="minorBidi" w:cstheme="minorBidi"/>
          <w:sz w:val="24"/>
          <w:szCs w:val="24"/>
        </w:rPr>
        <w:t xml:space="preserve">  (</w:t>
      </w:r>
      <w:r w:rsidR="00EC5F9E">
        <w:rPr>
          <w:rFonts w:asciiTheme="minorBidi" w:hAnsiTheme="minorBidi" w:cstheme="minorBidi" w:hint="cs"/>
          <w:sz w:val="24"/>
          <w:szCs w:val="24"/>
          <w:rtl/>
        </w:rPr>
        <w:t>42</w:t>
      </w:r>
      <w:r>
        <w:rPr>
          <w:rFonts w:asciiTheme="minorBidi" w:hAnsiTheme="minorBidi" w:cstheme="minorBidi"/>
          <w:sz w:val="24"/>
          <w:szCs w:val="24"/>
        </w:rPr>
        <w:t>)</w:t>
      </w:r>
    </w:p>
    <w:p w:rsidR="009F7629" w:rsidRDefault="009F7629" w:rsidP="009F7629">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נסמן גודל זה ב </w:t>
      </w:r>
      <m:oMath>
        <m:r>
          <m:rPr>
            <m:sty m:val="p"/>
          </m:rPr>
          <w:rPr>
            <w:rFonts w:ascii="Cambria Math" w:hAnsi="Cambria Math" w:cstheme="minorBidi"/>
            <w:sz w:val="24"/>
            <w:szCs w:val="24"/>
            <w:rtl/>
          </w:rPr>
          <m:t>∆</m:t>
        </m:r>
        <m:r>
          <w:rPr>
            <w:rFonts w:ascii="Cambria Math" w:hAnsi="Cambria Math" w:cstheme="minorBidi"/>
            <w:sz w:val="24"/>
            <w:szCs w:val="24"/>
          </w:rPr>
          <m:t>m</m:t>
        </m:r>
      </m:oMath>
      <w:r>
        <w:rPr>
          <w:rFonts w:asciiTheme="minorBidi" w:hAnsiTheme="minorBidi" w:cstheme="minorBidi" w:hint="cs"/>
          <w:sz w:val="24"/>
          <w:szCs w:val="24"/>
          <w:rtl/>
        </w:rPr>
        <w:t>.</w:t>
      </w:r>
    </w:p>
    <w:p w:rsidR="00AB0F8A" w:rsidRDefault="009F7629" w:rsidP="009F7629">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t>לאחר גזירה לפי משוואת (29),(30)</w:t>
      </w:r>
      <w:r w:rsidR="00AB0F8A">
        <w:rPr>
          <w:rFonts w:asciiTheme="minorBidi" w:hAnsiTheme="minorBidi" w:cstheme="minorBidi" w:hint="cs"/>
          <w:sz w:val="24"/>
          <w:szCs w:val="24"/>
          <w:rtl/>
        </w:rPr>
        <w:t xml:space="preserve"> קיבלנו:</w:t>
      </w:r>
    </w:p>
    <w:p w:rsidR="00AB0F8A" w:rsidRDefault="00AB0F8A" w:rsidP="00EC5F9E">
      <w:pPr>
        <w:spacing w:line="240" w:lineRule="auto"/>
        <w:jc w:val="both"/>
        <w:rPr>
          <w:rFonts w:asciiTheme="minorBidi" w:hAnsiTheme="minorBidi" w:cstheme="minorBidi"/>
          <w:i/>
          <w:sz w:val="24"/>
          <w:szCs w:val="24"/>
        </w:rPr>
      </w:pPr>
      <m:oMath>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r>
          <m:rPr>
            <m:sty m:val="p"/>
          </m:rPr>
          <w:rPr>
            <w:rFonts w:ascii="Cambria Math" w:hAnsi="Cambria Math" w:cstheme="minorBidi"/>
            <w:sz w:val="24"/>
            <w:szCs w:val="24"/>
          </w:rPr>
          <m:t>=</m:t>
        </m:r>
        <m:r>
          <m:rPr>
            <m:sty m:val="p"/>
          </m:rPr>
          <w:rPr>
            <w:rFonts w:ascii="Cambria Math" w:hAnsi="Cambria Math" w:cstheme="minorBidi"/>
            <w:sz w:val="24"/>
            <w:szCs w:val="24"/>
            <w:rtl/>
          </w:rPr>
          <m:t>∆</m:t>
        </m:r>
        <m:r>
          <w:rPr>
            <w:rFonts w:ascii="Cambria Math" w:hAnsi="Cambria Math" w:cstheme="minorBidi"/>
            <w:sz w:val="24"/>
            <w:szCs w:val="24"/>
          </w:rPr>
          <m:t>m</m:t>
        </m:r>
        <m:f>
          <m:fPr>
            <m:ctrlPr>
              <w:rPr>
                <w:rFonts w:ascii="Cambria Math" w:hAnsi="Cambria Math" w:cstheme="minorBidi"/>
                <w:i/>
                <w:sz w:val="24"/>
                <w:szCs w:val="24"/>
              </w:rPr>
            </m:ctrlPr>
          </m:fPr>
          <m:num>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2</m:t>
                        </m:r>
                      </m:sub>
                    </m:sSub>
                  </m:e>
                  <m:sup>
                    <m:r>
                      <w:rPr>
                        <w:rFonts w:ascii="Cambria Math" w:hAnsi="Cambria Math" w:cstheme="minorBidi"/>
                        <w:sz w:val="24"/>
                        <w:szCs w:val="24"/>
                      </w:rPr>
                      <m:t>2</m:t>
                    </m:r>
                  </m:sup>
                </m:sSup>
              </m:e>
            </m:rad>
          </m:num>
          <m:den>
            <m:r>
              <w:rPr>
                <w:rFonts w:ascii="Cambria Math" w:hAnsi="Cambria Math" w:cstheme="minorBidi"/>
                <w:sz w:val="24"/>
                <w:szCs w:val="24"/>
              </w:rPr>
              <m:t>2∙g∙</m:t>
            </m:r>
            <m:sSup>
              <m:sSupPr>
                <m:ctrlPr>
                  <w:rPr>
                    <w:rFonts w:ascii="Cambria Math" w:hAnsi="Cambria Math" w:cstheme="minorBidi"/>
                    <w:i/>
                    <w:sz w:val="24"/>
                    <w:szCs w:val="24"/>
                  </w:rPr>
                </m:ctrlPr>
              </m:sSupPr>
              <m:e>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2</m:t>
                    </m:r>
                  </m:sub>
                </m:sSub>
              </m:e>
              <m:sup>
                <m:r>
                  <w:rPr>
                    <w:rFonts w:ascii="Cambria Math" w:hAnsi="Cambria Math" w:cstheme="minorBidi"/>
                    <w:sz w:val="24"/>
                    <w:szCs w:val="24"/>
                  </w:rPr>
                  <m:t>2</m:t>
                </m:r>
              </m:sup>
            </m:sSup>
          </m:den>
        </m:f>
      </m:oMath>
      <w:r w:rsidR="009F7629">
        <w:rPr>
          <w:rFonts w:asciiTheme="minorBidi" w:hAnsiTheme="minorBidi" w:cstheme="minorBidi"/>
          <w:i/>
          <w:sz w:val="24"/>
          <w:szCs w:val="24"/>
        </w:rPr>
        <w:t xml:space="preserve">  (</w:t>
      </w:r>
      <w:r w:rsidR="00EC5F9E">
        <w:rPr>
          <w:rFonts w:asciiTheme="minorBidi" w:hAnsiTheme="minorBidi" w:cstheme="minorBidi" w:hint="cs"/>
          <w:i/>
          <w:sz w:val="24"/>
          <w:szCs w:val="24"/>
          <w:rtl/>
        </w:rPr>
        <w:t>43</w:t>
      </w:r>
      <w:r w:rsidR="009F7629">
        <w:rPr>
          <w:rFonts w:asciiTheme="minorBidi" w:hAnsiTheme="minorBidi" w:cstheme="minorBidi"/>
          <w:i/>
          <w:sz w:val="24"/>
          <w:szCs w:val="24"/>
        </w:rPr>
        <w:t>)</w:t>
      </w:r>
    </w:p>
    <w:p w:rsidR="009F7629" w:rsidRDefault="009F7629" w:rsidP="002B3D65">
      <w:pPr>
        <w:bidi/>
        <w:spacing w:line="240" w:lineRule="auto"/>
        <w:jc w:val="both"/>
        <w:rPr>
          <w:rFonts w:asciiTheme="minorBidi" w:hAnsiTheme="minorBidi" w:cstheme="minorBidi"/>
          <w:i/>
          <w:sz w:val="24"/>
          <w:szCs w:val="24"/>
          <w:rtl/>
        </w:rPr>
      </w:pPr>
      <w:r>
        <w:rPr>
          <w:rFonts w:asciiTheme="minorBidi" w:hAnsiTheme="minorBidi" w:cstheme="minorBidi" w:hint="cs"/>
          <w:i/>
          <w:sz w:val="24"/>
          <w:szCs w:val="24"/>
          <w:rtl/>
        </w:rPr>
        <w:t xml:space="preserve">לאחר הצבת הנתונים </w:t>
      </w:r>
      <w:r w:rsidRPr="002B3D65">
        <w:rPr>
          <w:rFonts w:asciiTheme="minorBidi" w:hAnsiTheme="minorBidi" w:cstheme="minorBidi" w:hint="cs"/>
          <w:i/>
          <w:sz w:val="24"/>
          <w:szCs w:val="24"/>
          <w:rtl/>
        </w:rPr>
        <w:t>לפי משוואת (</w:t>
      </w:r>
      <w:r w:rsidR="002B3D65" w:rsidRPr="002B3D65">
        <w:rPr>
          <w:rFonts w:asciiTheme="minorBidi" w:hAnsiTheme="minorBidi" w:cstheme="minorBidi" w:hint="cs"/>
          <w:i/>
          <w:sz w:val="24"/>
          <w:szCs w:val="24"/>
          <w:rtl/>
        </w:rPr>
        <w:t>3</w:t>
      </w:r>
      <w:r w:rsidRPr="002B3D65">
        <w:rPr>
          <w:rFonts w:asciiTheme="minorBidi" w:hAnsiTheme="minorBidi" w:cstheme="minorBidi" w:hint="cs"/>
          <w:i/>
          <w:sz w:val="24"/>
          <w:szCs w:val="24"/>
          <w:rtl/>
        </w:rPr>
        <w:t>4),(</w:t>
      </w:r>
      <w:r w:rsidR="002B3D65" w:rsidRPr="002B3D65">
        <w:rPr>
          <w:rFonts w:asciiTheme="minorBidi" w:hAnsiTheme="minorBidi" w:cstheme="minorBidi" w:hint="cs"/>
          <w:i/>
          <w:sz w:val="24"/>
          <w:szCs w:val="24"/>
          <w:rtl/>
        </w:rPr>
        <w:t>33</w:t>
      </w:r>
      <w:r w:rsidRPr="002B3D65">
        <w:rPr>
          <w:rFonts w:asciiTheme="minorBidi" w:hAnsiTheme="minorBidi" w:cstheme="minorBidi" w:hint="cs"/>
          <w:i/>
          <w:sz w:val="24"/>
          <w:szCs w:val="24"/>
          <w:rtl/>
        </w:rPr>
        <w:t>) נקבל:</w:t>
      </w:r>
    </w:p>
    <w:p w:rsidR="009F7629" w:rsidRPr="009F7629" w:rsidRDefault="009F7629" w:rsidP="009F7629">
      <w:pPr>
        <w:bidi/>
        <w:spacing w:line="240" w:lineRule="auto"/>
        <w:jc w:val="both"/>
        <w:rPr>
          <w:rFonts w:asciiTheme="minorBidi" w:hAnsiTheme="minorBidi" w:cstheme="minorBidi"/>
          <w:i/>
          <w:sz w:val="24"/>
          <w:szCs w:val="24"/>
          <w:rtl/>
        </w:rPr>
      </w:pPr>
    </w:p>
    <w:p w:rsidR="009F7629" w:rsidRDefault="009F7629" w:rsidP="00EC5F9E">
      <w:pPr>
        <w:spacing w:line="240" w:lineRule="auto"/>
        <w:jc w:val="both"/>
        <w:rPr>
          <w:rFonts w:asciiTheme="minorBidi" w:hAnsiTheme="minorBidi" w:cstheme="minorBidi"/>
          <w:i/>
          <w:sz w:val="24"/>
          <w:szCs w:val="24"/>
        </w:rPr>
      </w:pPr>
      <m:oMath>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r>
          <w:rPr>
            <w:rFonts w:ascii="Cambria Math" w:hAnsi="Cambria Math" w:cstheme="minorBidi"/>
            <w:sz w:val="24"/>
            <w:szCs w:val="24"/>
          </w:rPr>
          <m:t>=</m:t>
        </m:r>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0.52955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0.12355</m:t>
                    </m:r>
                    <m:ctrlPr>
                      <w:rPr>
                        <w:rFonts w:ascii="Cambria Math" w:eastAsiaTheme="minorEastAsia" w:hAnsi="Cambria Math"/>
                        <w:i/>
                        <w:sz w:val="24"/>
                        <w:szCs w:val="24"/>
                      </w:rPr>
                    </m:ctrlPr>
                  </m:e>
                  <m:sup>
                    <m:r>
                      <w:rPr>
                        <w:rFonts w:ascii="Cambria Math" w:hAnsi="Cambria Math"/>
                        <w:sz w:val="24"/>
                        <w:szCs w:val="24"/>
                      </w:rPr>
                      <m:t>2</m:t>
                    </m:r>
                  </m:sup>
                </m:sSup>
              </m:e>
            </m:rad>
          </m:num>
          <m:den>
            <m:r>
              <w:rPr>
                <w:rFonts w:ascii="Cambria Math" w:hAnsi="Cambria Math"/>
                <w:sz w:val="24"/>
                <w:szCs w:val="24"/>
              </w:rPr>
              <m:t>2∙9.81∙</m:t>
            </m:r>
            <m:sSup>
              <m:sSupPr>
                <m:ctrlPr>
                  <w:rPr>
                    <w:rFonts w:ascii="Cambria Math" w:hAnsi="Cambria Math"/>
                    <w:i/>
                    <w:sz w:val="24"/>
                    <w:szCs w:val="24"/>
                  </w:rPr>
                </m:ctrlPr>
              </m:sSupPr>
              <m:e>
                <m:r>
                  <w:rPr>
                    <w:rFonts w:ascii="Cambria Math" w:hAnsi="Cambria Math"/>
                    <w:sz w:val="24"/>
                    <w:szCs w:val="24"/>
                  </w:rPr>
                  <m:t>0.12355</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0.000054</m:t>
            </m:r>
          </m:e>
          <m:sub>
            <m:r>
              <w:rPr>
                <w:rFonts w:ascii="Cambria Math" w:hAnsi="Cambria Math"/>
                <w:sz w:val="24"/>
                <w:szCs w:val="24"/>
              </w:rPr>
              <m:t>kg</m:t>
            </m:r>
          </m:sub>
        </m:sSub>
      </m:oMath>
      <w:r w:rsidR="0056095D">
        <w:rPr>
          <w:rFonts w:asciiTheme="minorBidi" w:hAnsiTheme="minorBidi" w:cstheme="minorBidi"/>
          <w:i/>
          <w:sz w:val="24"/>
          <w:szCs w:val="24"/>
        </w:rPr>
        <w:t xml:space="preserve">  (</w:t>
      </w:r>
      <w:r w:rsidR="00EC5F9E">
        <w:rPr>
          <w:rFonts w:asciiTheme="minorBidi" w:hAnsiTheme="minorBidi" w:cstheme="minorBidi" w:hint="cs"/>
          <w:i/>
          <w:sz w:val="24"/>
          <w:szCs w:val="24"/>
          <w:rtl/>
        </w:rPr>
        <w:t>44</w:t>
      </w:r>
      <w:r w:rsidR="0056095D">
        <w:rPr>
          <w:rFonts w:asciiTheme="minorBidi" w:hAnsiTheme="minorBidi" w:cstheme="minorBidi"/>
          <w:i/>
          <w:sz w:val="24"/>
          <w:szCs w:val="24"/>
        </w:rPr>
        <w:t>)</w:t>
      </w:r>
    </w:p>
    <w:p w:rsidR="0056095D" w:rsidRDefault="0056095D" w:rsidP="002B3D65">
      <w:pPr>
        <w:bidi/>
        <w:spacing w:line="240" w:lineRule="auto"/>
        <w:jc w:val="both"/>
        <w:rPr>
          <w:rFonts w:asciiTheme="minorBidi" w:hAnsiTheme="minorBidi" w:cstheme="minorBidi"/>
          <w:i/>
          <w:sz w:val="24"/>
          <w:szCs w:val="24"/>
          <w:rtl/>
        </w:rPr>
      </w:pPr>
      <w:r>
        <w:rPr>
          <w:rFonts w:asciiTheme="minorBidi" w:hAnsiTheme="minorBidi" w:cstheme="minorBidi" w:hint="cs"/>
          <w:i/>
          <w:sz w:val="24"/>
          <w:szCs w:val="24"/>
          <w:rtl/>
        </w:rPr>
        <w:t>כעת לפי נוסחה (</w:t>
      </w:r>
      <w:r w:rsidR="002B3D65">
        <w:rPr>
          <w:rFonts w:asciiTheme="minorBidi" w:hAnsiTheme="minorBidi" w:cstheme="minorBidi" w:hint="cs"/>
          <w:i/>
          <w:sz w:val="24"/>
          <w:szCs w:val="24"/>
          <w:rtl/>
        </w:rPr>
        <w:t>27</w:t>
      </w:r>
      <w:r>
        <w:rPr>
          <w:rFonts w:asciiTheme="minorBidi" w:hAnsiTheme="minorBidi" w:cstheme="minorBidi" w:hint="cs"/>
          <w:i/>
          <w:sz w:val="24"/>
          <w:szCs w:val="24"/>
          <w:rtl/>
        </w:rPr>
        <w:t>) נקבל:</w:t>
      </w:r>
    </w:p>
    <w:p w:rsidR="0056095D" w:rsidRDefault="0056095D" w:rsidP="00EC5F9E">
      <w:pPr>
        <w:spacing w:line="240" w:lineRule="auto"/>
        <w:jc w:val="both"/>
        <w:rPr>
          <w:rFonts w:asciiTheme="minorBidi" w:hAnsiTheme="minorBidi" w:cstheme="minorBidi"/>
          <w:i/>
          <w:sz w:val="24"/>
          <w:szCs w:val="24"/>
        </w:rPr>
      </w:pPr>
      <m:oMath>
        <m:r>
          <w:rPr>
            <w:rFonts w:ascii="Cambria Math" w:hAnsi="Cambria Math" w:cstheme="minorBidi"/>
            <w:sz w:val="24"/>
            <w:szCs w:val="24"/>
          </w:rPr>
          <m:t>Nσ=</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m-m'</m:t>
                </m:r>
              </m:e>
            </m:d>
          </m:num>
          <m:den>
            <m:rad>
              <m:radPr>
                <m:degHide m:val="on"/>
                <m:ctrlPr>
                  <w:rPr>
                    <w:rFonts w:ascii="Cambria Math" w:hAnsi="Cambria Math" w:cstheme="minorBidi"/>
                    <w:i/>
                    <w:sz w:val="24"/>
                    <w:szCs w:val="24"/>
                  </w:rPr>
                </m:ctrlPr>
              </m:radPr>
              <m:deg/>
              <m:e>
                <m:r>
                  <w:rPr>
                    <w:rFonts w:ascii="Cambria Math" w:hAnsi="Cambria Math" w:cstheme="minorBidi"/>
                    <w:sz w:val="24"/>
                    <w:szCs w:val="24"/>
                    <w:rtl/>
                  </w:rPr>
                  <m:t>∆</m:t>
                </m:r>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2</m:t>
                    </m:r>
                  </m:sup>
                </m:sSup>
                <m:r>
                  <m:rPr>
                    <m:sty m:val="p"/>
                  </m:rPr>
                  <w:rPr>
                    <w:rFonts w:ascii="Cambria Math" w:hAnsi="Cambria Math" w:cstheme="minorBidi"/>
                    <w:sz w:val="24"/>
                    <w:szCs w:val="24"/>
                  </w:rPr>
                  <m:t>+</m:t>
                </m:r>
                <m:r>
                  <w:rPr>
                    <w:rFonts w:ascii="Cambria Math" w:hAnsi="Cambria Math" w:cstheme="minorBidi"/>
                    <w:sz w:val="24"/>
                    <w:szCs w:val="24"/>
                    <w:rtl/>
                  </w:rPr>
                  <m:t>∆</m:t>
                </m:r>
                <m:sSup>
                  <m:sSupPr>
                    <m:ctrlPr>
                      <w:rPr>
                        <w:rFonts w:ascii="Cambria Math" w:hAnsi="Cambria Math" w:cstheme="minorBidi"/>
                        <w:sz w:val="24"/>
                        <w:szCs w:val="24"/>
                      </w:rPr>
                    </m:ctrlPr>
                  </m:sSupPr>
                  <m:e>
                    <m:sSup>
                      <m:sSupPr>
                        <m:ctrlPr>
                          <w:rPr>
                            <w:rFonts w:ascii="Cambria Math" w:hAnsi="Cambria Math" w:cstheme="minorBidi"/>
                            <w:sz w:val="24"/>
                            <w:szCs w:val="24"/>
                          </w:rPr>
                        </m:ctrlPr>
                      </m:sSupPr>
                      <m:e>
                        <m:r>
                          <m:rPr>
                            <m:sty m:val="p"/>
                          </m:rPr>
                          <w:rPr>
                            <w:rFonts w:ascii="Cambria Math" w:hAnsi="Cambria Math" w:cstheme="minorBidi"/>
                            <w:sz w:val="24"/>
                            <w:szCs w:val="24"/>
                          </w:rPr>
                          <m:t>m</m:t>
                        </m:r>
                      </m:e>
                      <m:sup>
                        <m:r>
                          <m:rPr>
                            <m:sty m:val="p"/>
                          </m:rPr>
                          <w:rPr>
                            <w:rFonts w:ascii="Cambria Math" w:hAnsi="Cambria Math" w:cstheme="minorBidi"/>
                            <w:sz w:val="24"/>
                            <w:szCs w:val="24"/>
                          </w:rPr>
                          <m:t>'</m:t>
                        </m:r>
                      </m:sup>
                    </m:sSup>
                  </m:e>
                  <m:sup>
                    <m:r>
                      <m:rPr>
                        <m:sty m:val="p"/>
                      </m:rPr>
                      <w:rPr>
                        <w:rFonts w:ascii="Cambria Math" w:hAnsi="Cambria Math" w:cstheme="minorBidi"/>
                        <w:sz w:val="24"/>
                        <w:szCs w:val="24"/>
                      </w:rPr>
                      <m:t>2</m:t>
                    </m:r>
                  </m:sup>
                </m:sSup>
              </m:e>
            </m:rad>
          </m:den>
        </m:f>
        <m:r>
          <w:rPr>
            <w:rFonts w:ascii="Cambria Math" w:hAnsi="Cambria Math" w:cstheme="minorBidi"/>
            <w:sz w:val="24"/>
            <w:szCs w:val="24"/>
          </w:rPr>
          <m:t>=</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0.15-0.269493</m:t>
                </m:r>
              </m:e>
            </m:d>
          </m:num>
          <m:den>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r>
                      <w:rPr>
                        <w:rFonts w:ascii="Cambria Math" w:hAnsi="Cambria Math" w:cstheme="minorBidi"/>
                        <w:sz w:val="24"/>
                        <w:szCs w:val="24"/>
                      </w:rPr>
                      <m:t>0.19</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0.000054</m:t>
                    </m:r>
                  </m:e>
                  <m:sup>
                    <m:r>
                      <w:rPr>
                        <w:rFonts w:ascii="Cambria Math" w:hAnsi="Cambria Math" w:cstheme="minorBidi"/>
                        <w:sz w:val="24"/>
                        <w:szCs w:val="24"/>
                      </w:rPr>
                      <m:t>2</m:t>
                    </m:r>
                  </m:sup>
                </m:sSup>
              </m:e>
            </m:rad>
          </m:den>
        </m:f>
        <m:r>
          <w:rPr>
            <w:rFonts w:ascii="Cambria Math" w:hAnsi="Cambria Math" w:cstheme="minorBidi"/>
            <w:sz w:val="24"/>
            <w:szCs w:val="24"/>
          </w:rPr>
          <m:t>=0.63</m:t>
        </m:r>
      </m:oMath>
      <w:r>
        <w:rPr>
          <w:rFonts w:asciiTheme="minorBidi" w:hAnsiTheme="minorBidi" w:cstheme="minorBidi"/>
          <w:i/>
          <w:sz w:val="24"/>
          <w:szCs w:val="24"/>
        </w:rPr>
        <w:t xml:space="preserve"> (</w:t>
      </w:r>
      <w:r w:rsidR="00EC5F9E">
        <w:rPr>
          <w:rFonts w:asciiTheme="minorBidi" w:hAnsiTheme="minorBidi" w:cstheme="minorBidi" w:hint="cs"/>
          <w:i/>
          <w:sz w:val="24"/>
          <w:szCs w:val="24"/>
          <w:rtl/>
        </w:rPr>
        <w:t>45</w:t>
      </w:r>
      <w:r>
        <w:rPr>
          <w:rFonts w:asciiTheme="minorBidi" w:hAnsiTheme="minorBidi" w:cstheme="minorBidi"/>
          <w:i/>
          <w:sz w:val="24"/>
          <w:szCs w:val="24"/>
        </w:rPr>
        <w:t>)</w:t>
      </w:r>
    </w:p>
    <w:p w:rsidR="0056095D" w:rsidRDefault="0056095D" w:rsidP="0056095D">
      <w:pPr>
        <w:bidi/>
        <w:spacing w:line="240" w:lineRule="auto"/>
        <w:jc w:val="both"/>
        <w:rPr>
          <w:rFonts w:asciiTheme="minorBidi" w:hAnsiTheme="minorBidi" w:cstheme="minorBidi"/>
          <w:i/>
          <w:sz w:val="24"/>
          <w:szCs w:val="24"/>
          <w:rtl/>
        </w:rPr>
      </w:pPr>
    </w:p>
    <w:p w:rsidR="0056095D" w:rsidRDefault="0056095D" w:rsidP="0056095D">
      <w:pPr>
        <w:bidi/>
        <w:spacing w:line="240" w:lineRule="auto"/>
        <w:jc w:val="both"/>
        <w:rPr>
          <w:rFonts w:asciiTheme="minorBidi" w:hAnsiTheme="minorBidi" w:cstheme="minorBidi"/>
          <w:i/>
          <w:sz w:val="24"/>
          <w:szCs w:val="24"/>
          <w:rtl/>
        </w:rPr>
      </w:pPr>
      <w:r>
        <w:rPr>
          <w:rFonts w:eastAsiaTheme="minorEastAsia" w:hint="cs"/>
          <w:i/>
          <w:sz w:val="24"/>
          <w:szCs w:val="24"/>
          <w:rtl/>
        </w:rPr>
        <w:t xml:space="preserve">כעת, נבנה גרף </w:t>
      </w:r>
      <w:proofErr w:type="spellStart"/>
      <w:r>
        <w:rPr>
          <w:rFonts w:eastAsiaTheme="minorEastAsia" w:hint="cs"/>
          <w:i/>
          <w:sz w:val="24"/>
          <w:szCs w:val="24"/>
          <w:rtl/>
        </w:rPr>
        <w:t>פרבולי</w:t>
      </w:r>
      <w:proofErr w:type="spellEnd"/>
      <w:r>
        <w:rPr>
          <w:rFonts w:eastAsiaTheme="minorEastAsia" w:hint="cs"/>
          <w:i/>
          <w:sz w:val="24"/>
          <w:szCs w:val="24"/>
          <w:rtl/>
        </w:rPr>
        <w:t xml:space="preserve"> כלומר </w:t>
      </w:r>
      <m:oMath>
        <m:r>
          <w:rPr>
            <w:rFonts w:ascii="Cambria Math" w:eastAsiaTheme="minorEastAsia" w:hAnsi="Cambria Math"/>
            <w:sz w:val="24"/>
            <w:szCs w:val="24"/>
          </w:rPr>
          <m:t>h</m:t>
        </m:r>
      </m:oMath>
      <w:r>
        <w:rPr>
          <w:rFonts w:eastAsiaTheme="minorEastAsia" w:hint="cs"/>
          <w:i/>
          <w:sz w:val="24"/>
          <w:szCs w:val="24"/>
          <w:rtl/>
        </w:rPr>
        <w:t xml:space="preserve"> כפונקציה של</w:t>
      </w:r>
      <w:r>
        <w:rPr>
          <w:rFonts w:eastAsiaTheme="minorEastAsia" w:hint="cs"/>
          <w:sz w:val="24"/>
          <w:szCs w:val="24"/>
          <w:rtl/>
        </w:rPr>
        <w:t xml:space="preserve"> </w:t>
      </w:r>
      <m:oMath>
        <m:r>
          <w:rPr>
            <w:rFonts w:ascii="Cambria Math" w:eastAsiaTheme="minorEastAsia" w:hAnsi="Cambria Math"/>
            <w:sz w:val="24"/>
            <w:szCs w:val="24"/>
          </w:rPr>
          <m:t>v</m:t>
        </m:r>
      </m:oMath>
      <w:r>
        <w:rPr>
          <w:rFonts w:eastAsiaTheme="minorEastAsia" w:hint="cs"/>
          <w:i/>
          <w:sz w:val="24"/>
          <w:szCs w:val="24"/>
          <w:rtl/>
        </w:rPr>
        <w:t xml:space="preserve"> המייצג את </w:t>
      </w:r>
      <w:r w:rsidRPr="000F434F">
        <w:rPr>
          <w:rFonts w:eastAsiaTheme="minorEastAsia" w:hint="cs"/>
          <w:i/>
          <w:sz w:val="24"/>
          <w:szCs w:val="24"/>
          <w:rtl/>
        </w:rPr>
        <w:t>משוואה (</w:t>
      </w:r>
      <w:r>
        <w:rPr>
          <w:rFonts w:eastAsiaTheme="minorEastAsia" w:hint="cs"/>
          <w:i/>
          <w:sz w:val="24"/>
          <w:szCs w:val="24"/>
          <w:rtl/>
        </w:rPr>
        <w:t>4</w:t>
      </w:r>
      <w:r w:rsidRPr="000F434F">
        <w:rPr>
          <w:rFonts w:eastAsiaTheme="minorEastAsia" w:hint="cs"/>
          <w:i/>
          <w:sz w:val="24"/>
          <w:szCs w:val="24"/>
          <w:rtl/>
        </w:rPr>
        <w:t>)</w:t>
      </w:r>
      <w:r>
        <w:rPr>
          <w:rFonts w:eastAsiaTheme="minorEastAsia" w:hint="cs"/>
          <w:i/>
          <w:color w:val="FF0000"/>
          <w:sz w:val="24"/>
          <w:szCs w:val="24"/>
          <w:rtl/>
        </w:rPr>
        <w:t xml:space="preserve"> </w:t>
      </w:r>
      <w:r>
        <w:rPr>
          <w:rFonts w:eastAsiaTheme="minorEastAsia" w:hint="cs"/>
          <w:i/>
          <w:sz w:val="24"/>
          <w:szCs w:val="24"/>
          <w:rtl/>
        </w:rPr>
        <w:t xml:space="preserve">כך שהמקדם של </w:t>
      </w:r>
      <m:oMath>
        <m:r>
          <w:rPr>
            <w:rFonts w:ascii="Cambria Math" w:eastAsiaTheme="minorEastAsia" w:hAnsi="Cambria Math"/>
            <w:sz w:val="24"/>
            <w:szCs w:val="24"/>
          </w:rPr>
          <m:t>v</m:t>
        </m:r>
      </m:oMath>
      <w:r>
        <w:rPr>
          <w:rFonts w:eastAsiaTheme="minorEastAsia" w:hint="cs"/>
          <w:i/>
          <w:sz w:val="24"/>
          <w:szCs w:val="24"/>
          <w:rtl/>
        </w:rPr>
        <w:t xml:space="preserve"> ייצג: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g</m:t>
            </m:r>
          </m:den>
        </m:f>
      </m:oMath>
      <w:r>
        <w:rPr>
          <w:rFonts w:eastAsiaTheme="minorEastAsia" w:hint="cs"/>
          <w:i/>
          <w:sz w:val="24"/>
          <w:szCs w:val="24"/>
          <w:rtl/>
        </w:rPr>
        <w:t>.</w:t>
      </w:r>
      <w:r w:rsidR="00444EC8">
        <w:rPr>
          <w:rFonts w:asciiTheme="minorBidi" w:hAnsiTheme="minorBidi" w:cstheme="minorBidi" w:hint="cs"/>
          <w:i/>
          <w:sz w:val="24"/>
          <w:szCs w:val="24"/>
          <w:rtl/>
        </w:rPr>
        <w:t xml:space="preserve"> יש לציין, כי בחלק זה בניסוי, השתמשנו בחיישן הראשון שהיה ממוקם בתחילת המסילה, ולכן שגיאת המכשיר המודד את המהירות היא:</w:t>
      </w:r>
    </w:p>
    <w:p w:rsidR="00444EC8" w:rsidRDefault="00444EC8" w:rsidP="00EC5F9E">
      <w:pPr>
        <w:spacing w:line="240" w:lineRule="auto"/>
        <w:jc w:val="both"/>
        <w:rPr>
          <w:rFonts w:asciiTheme="minorBidi" w:hAnsiTheme="minorBidi" w:cstheme="minorBidi"/>
          <w: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instrument</m:t>
            </m:r>
          </m:sub>
        </m:sSub>
        <m:r>
          <m:rPr>
            <m:sty m:val="p"/>
          </m:rPr>
          <w:rPr>
            <w:rFonts w:ascii="Cambria Math" w:hAnsi="Cambria Math" w:cstheme="minorBidi"/>
            <w:sz w:val="24"/>
            <w:szCs w:val="24"/>
          </w:rPr>
          <m:t>=</m:t>
        </m:r>
        <m:sSub>
          <m:sSubPr>
            <m:ctrlPr>
              <w:rPr>
                <w:rFonts w:ascii="Cambria Math" w:hAnsi="Cambria Math"/>
                <w:i/>
                <w:sz w:val="24"/>
                <w:szCs w:val="24"/>
              </w:rPr>
            </m:ctrlPr>
          </m:sSub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sub>
        </m:sSub>
      </m:oMath>
      <w:r>
        <w:rPr>
          <w:rFonts w:asciiTheme="minorBidi" w:hAnsiTheme="minorBidi" w:cstheme="minorBidi"/>
          <w:i/>
          <w:sz w:val="24"/>
          <w:szCs w:val="24"/>
        </w:rPr>
        <w:t xml:space="preserve">  (</w:t>
      </w:r>
      <w:r w:rsidR="00EC5F9E">
        <w:rPr>
          <w:rFonts w:asciiTheme="minorBidi" w:hAnsiTheme="minorBidi" w:cstheme="minorBidi" w:hint="cs"/>
          <w:i/>
          <w:sz w:val="24"/>
          <w:szCs w:val="24"/>
          <w:rtl/>
        </w:rPr>
        <w:t>46</w:t>
      </w:r>
      <w:r>
        <w:rPr>
          <w:rFonts w:asciiTheme="minorBidi" w:hAnsiTheme="minorBidi" w:cstheme="minorBidi"/>
          <w:i/>
          <w:sz w:val="24"/>
          <w:szCs w:val="24"/>
        </w:rPr>
        <w:t>)</w:t>
      </w:r>
    </w:p>
    <w:p w:rsidR="00444EC8" w:rsidRDefault="00444EC8" w:rsidP="00444EC8">
      <w:pPr>
        <w:bidi/>
        <w:spacing w:line="240" w:lineRule="auto"/>
        <w:jc w:val="both"/>
        <w:rPr>
          <w:rFonts w:asciiTheme="minorBidi" w:hAnsiTheme="minorBidi" w:cstheme="minorBidi"/>
          <w:i/>
          <w:sz w:val="24"/>
          <w:szCs w:val="24"/>
          <w:rtl/>
        </w:rPr>
      </w:pPr>
      <w:r>
        <w:rPr>
          <w:rFonts w:asciiTheme="minorBidi" w:hAnsiTheme="minorBidi" w:cstheme="minorBidi" w:hint="cs"/>
          <w:i/>
          <w:sz w:val="24"/>
          <w:szCs w:val="24"/>
          <w:rtl/>
        </w:rPr>
        <w:t>לפי הנוסחאות:</w:t>
      </w:r>
    </w:p>
    <w:p w:rsidR="00D038B8" w:rsidRDefault="0012327A" w:rsidP="00EC5F9E">
      <w:pPr>
        <w:spacing w:line="240" w:lineRule="auto"/>
        <w:jc w:val="both"/>
        <w:rPr>
          <w:rFonts w:asciiTheme="minorBidi" w:hAnsiTheme="minorBidi" w:cstheme="minorBidi"/>
          <w:i/>
          <w:sz w:val="24"/>
          <w:szCs w:val="24"/>
        </w:rPr>
      </w:pPr>
      <m:oMath>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stat</m:t>
            </m:r>
          </m:sub>
        </m:sSub>
        <m:r>
          <m:rPr>
            <m:sty m:val="p"/>
          </m:rPr>
          <w:rPr>
            <w:rFonts w:ascii="Cambria Math" w:hAnsi="Cambria Math" w:cstheme="minorBidi"/>
            <w:sz w:val="24"/>
            <w:szCs w:val="24"/>
          </w:rPr>
          <m:t>=</m:t>
        </m:r>
        <m:rad>
          <m:radPr>
            <m:degHide m:val="on"/>
            <m:ctrlPr>
              <w:rPr>
                <w:rFonts w:ascii="Cambria Math" w:hAnsi="Cambria Math" w:cstheme="minorBidi"/>
                <w:sz w:val="24"/>
                <w:szCs w:val="24"/>
              </w:rPr>
            </m:ctrlPr>
          </m:radPr>
          <m:deg/>
          <m:e>
            <m:f>
              <m:fPr>
                <m:ctrlPr>
                  <w:rPr>
                    <w:rFonts w:ascii="Cambria Math" w:hAnsi="Cambria Math" w:cstheme="minorBidi"/>
                    <w:sz w:val="24"/>
                    <w:szCs w:val="24"/>
                  </w:rPr>
                </m:ctrlPr>
              </m:fPr>
              <m:num>
                <m:nary>
                  <m:naryPr>
                    <m:chr m:val="∑"/>
                    <m:limLoc m:val="undOvr"/>
                    <m:ctrlPr>
                      <w:rPr>
                        <w:rFonts w:ascii="Cambria Math" w:hAnsi="Cambria Math" w:cstheme="minorBidi"/>
                        <w:sz w:val="24"/>
                        <w:szCs w:val="24"/>
                      </w:rPr>
                    </m:ctrlPr>
                  </m:naryPr>
                  <m:sub>
                    <m:r>
                      <m:rPr>
                        <m:sty m:val="p"/>
                      </m:rPr>
                      <w:rPr>
                        <w:rFonts w:ascii="Cambria Math" w:hAnsi="Cambria Math" w:cstheme="minorBidi"/>
                        <w:sz w:val="24"/>
                        <w:szCs w:val="24"/>
                      </w:rPr>
                      <m:t>i=1</m:t>
                    </m:r>
                  </m:sub>
                  <m:sup>
                    <m:r>
                      <m:rPr>
                        <m:sty m:val="p"/>
                      </m:rPr>
                      <w:rPr>
                        <w:rFonts w:ascii="Cambria Math" w:hAnsi="Cambria Math" w:cstheme="minorBidi"/>
                        <w:sz w:val="24"/>
                        <w:szCs w:val="24"/>
                      </w:rPr>
                      <m:t>N</m:t>
                    </m:r>
                  </m:sup>
                  <m:e>
                    <m:sSup>
                      <m:sSupPr>
                        <m:ctrlPr>
                          <w:rPr>
                            <w:rFonts w:ascii="Cambria Math" w:hAnsi="Cambria Math" w:cstheme="minorBidi"/>
                            <w:sz w:val="24"/>
                            <w:szCs w:val="24"/>
                          </w:rPr>
                        </m:ctrlPr>
                      </m:sSupPr>
                      <m:e>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i</m:t>
                            </m:r>
                          </m:sub>
                        </m:sSub>
                        <m:r>
                          <m:rPr>
                            <m:sty m:val="p"/>
                          </m:rPr>
                          <w:rPr>
                            <w:rFonts w:ascii="Cambria Math" w:hAnsi="Cambria Math" w:cstheme="minorBidi"/>
                            <w:sz w:val="24"/>
                            <w:szCs w:val="24"/>
                          </w:rPr>
                          <m:t>-</m:t>
                        </m:r>
                        <m:acc>
                          <m:accPr>
                            <m:chr m:val="̅"/>
                            <m:ctrlPr>
                              <w:rPr>
                                <w:rFonts w:ascii="Cambria Math" w:hAnsi="Cambria Math" w:cstheme="minorBidi"/>
                                <w:sz w:val="24"/>
                                <w:szCs w:val="24"/>
                              </w:rPr>
                            </m:ctrlPr>
                          </m:accPr>
                          <m:e>
                            <m:r>
                              <m:rPr>
                                <m:sty m:val="p"/>
                              </m:rPr>
                              <w:rPr>
                                <w:rFonts w:ascii="Cambria Math" w:hAnsi="Cambria Math" w:cstheme="minorBidi"/>
                                <w:sz w:val="24"/>
                                <w:szCs w:val="24"/>
                              </w:rPr>
                              <m:t>v</m:t>
                            </m:r>
                          </m:e>
                        </m:acc>
                        <m:r>
                          <m:rPr>
                            <m:sty m:val="p"/>
                          </m:rPr>
                          <w:rPr>
                            <w:rFonts w:ascii="Cambria Math" w:hAnsi="Cambria Math" w:cstheme="minorBidi"/>
                            <w:sz w:val="24"/>
                            <w:szCs w:val="24"/>
                          </w:rPr>
                          <m:t>)</m:t>
                        </m:r>
                      </m:e>
                      <m:sup>
                        <m:r>
                          <m:rPr>
                            <m:sty m:val="p"/>
                          </m:rPr>
                          <w:rPr>
                            <w:rFonts w:ascii="Cambria Math" w:hAnsi="Cambria Math" w:cstheme="minorBidi"/>
                            <w:sz w:val="24"/>
                            <w:szCs w:val="24"/>
                          </w:rPr>
                          <m:t>2</m:t>
                        </m:r>
                      </m:sup>
                    </m:sSup>
                  </m:e>
                </m:nary>
              </m:num>
              <m:den>
                <m:r>
                  <m:rPr>
                    <m:sty m:val="p"/>
                  </m:rPr>
                  <w:rPr>
                    <w:rFonts w:ascii="Cambria Math" w:hAnsi="Cambria Math" w:cstheme="minorBidi"/>
                    <w:sz w:val="24"/>
                    <w:szCs w:val="24"/>
                  </w:rPr>
                  <m:t>N(N-1)</m:t>
                </m:r>
              </m:den>
            </m:f>
          </m:e>
        </m:rad>
      </m:oMath>
      <w:r w:rsidR="00D038B8">
        <w:rPr>
          <w:rFonts w:asciiTheme="minorBidi" w:hAnsiTheme="minorBidi" w:cstheme="minorBidi"/>
          <w:i/>
          <w:sz w:val="24"/>
          <w:szCs w:val="24"/>
        </w:rPr>
        <w:t xml:space="preserve"> (</w:t>
      </w:r>
      <w:r w:rsidR="00EC5F9E">
        <w:rPr>
          <w:rFonts w:asciiTheme="minorBidi" w:hAnsiTheme="minorBidi" w:cstheme="minorBidi" w:hint="cs"/>
          <w:i/>
          <w:sz w:val="24"/>
          <w:szCs w:val="24"/>
          <w:rtl/>
        </w:rPr>
        <w:t>47</w:t>
      </w:r>
      <w:r w:rsidR="00D038B8">
        <w:rPr>
          <w:rFonts w:asciiTheme="minorBidi" w:hAnsiTheme="minorBidi" w:cstheme="minorBidi"/>
          <w:i/>
          <w:sz w:val="24"/>
          <w:szCs w:val="24"/>
        </w:rPr>
        <w:t>)</w:t>
      </w:r>
    </w:p>
    <w:p w:rsidR="00D038B8" w:rsidRDefault="00444EC8" w:rsidP="00EC5F9E">
      <w:pPr>
        <w:spacing w:line="240" w:lineRule="auto"/>
        <w:rPr>
          <w:rFonts w:asciiTheme="minorBidi" w:hAnsiTheme="minorBidi" w:cstheme="minorBid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final</m:t>
            </m:r>
          </m:sub>
        </m:sSub>
        <m:r>
          <m:rPr>
            <m:sty m:val="p"/>
          </m:rPr>
          <w:rPr>
            <w:rFonts w:ascii="Cambria Math" w:hAnsi="Cambria Math" w:cstheme="minorBidi"/>
            <w:sz w:val="24"/>
            <w:szCs w:val="24"/>
          </w:rPr>
          <m:t>=</m:t>
        </m:r>
        <m:rad>
          <m:radPr>
            <m:degHide m:val="on"/>
            <m:ctrlPr>
              <w:rPr>
                <w:rFonts w:ascii="Cambria Math" w:hAnsi="Cambria Math" w:cstheme="minorBidi"/>
                <w:sz w:val="24"/>
                <w:szCs w:val="24"/>
              </w:rPr>
            </m:ctrlPr>
          </m:radPr>
          <m:deg/>
          <m:e>
            <m:sSup>
              <m:sSupPr>
                <m:ctrlPr>
                  <w:rPr>
                    <w:rFonts w:ascii="Cambria Math" w:hAnsi="Cambria Math" w:cstheme="minorBidi"/>
                    <w:sz w:val="24"/>
                    <w:szCs w:val="24"/>
                  </w:rPr>
                </m:ctrlPr>
              </m:sSupPr>
              <m:e>
                <m:r>
                  <m:rPr>
                    <m:sty m:val="p"/>
                  </m:rP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instrument</m:t>
                    </m:r>
                  </m:sub>
                </m:sSub>
              </m:e>
              <m:sup>
                <m:r>
                  <m:rPr>
                    <m:sty m:val="p"/>
                  </m:rPr>
                  <w:rPr>
                    <w:rFonts w:ascii="Cambria Math" w:hAnsi="Cambria Math" w:cstheme="minorBidi"/>
                    <w:sz w:val="24"/>
                    <w:szCs w:val="24"/>
                  </w:rPr>
                  <m:t>2</m:t>
                </m:r>
              </m:sup>
            </m:sSup>
            <m:r>
              <m:rPr>
                <m:sty m:val="p"/>
              </m:rPr>
              <w:rPr>
                <w:rFonts w:ascii="Cambria Math" w:hAnsi="Cambria Math" w:cstheme="minorBidi"/>
                <w:sz w:val="24"/>
                <w:szCs w:val="24"/>
              </w:rPr>
              <m:t>+</m:t>
            </m:r>
            <m:sSup>
              <m:sSupPr>
                <m:ctrlPr>
                  <w:rPr>
                    <w:rFonts w:ascii="Cambria Math" w:hAnsi="Cambria Math" w:cstheme="minorBidi"/>
                    <w:sz w:val="24"/>
                    <w:szCs w:val="24"/>
                  </w:rPr>
                </m:ctrlPr>
              </m:sSupPr>
              <m:e>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m:rPr>
                        <m:sty m:val="p"/>
                      </m:rPr>
                      <w:rPr>
                        <w:rFonts w:ascii="Cambria Math" w:hAnsi="Cambria Math" w:cstheme="minorBidi"/>
                        <w:sz w:val="24"/>
                        <w:szCs w:val="24"/>
                      </w:rPr>
                      <m:t>stat</m:t>
                    </m:r>
                  </m:sub>
                </m:sSub>
              </m:e>
              <m:sup>
                <m:r>
                  <m:rPr>
                    <m:sty m:val="p"/>
                  </m:rPr>
                  <w:rPr>
                    <w:rFonts w:ascii="Cambria Math" w:hAnsi="Cambria Math" w:cstheme="minorBidi"/>
                    <w:sz w:val="24"/>
                    <w:szCs w:val="24"/>
                  </w:rPr>
                  <m:t>2</m:t>
                </m:r>
              </m:sup>
            </m:sSup>
          </m:e>
        </m:rad>
      </m:oMath>
      <w:r>
        <w:rPr>
          <w:rFonts w:asciiTheme="minorBidi" w:hAnsiTheme="minorBidi" w:cstheme="minorBidi"/>
          <w:i/>
          <w:sz w:val="24"/>
          <w:szCs w:val="24"/>
        </w:rPr>
        <w:t xml:space="preserve">  </w:t>
      </w:r>
      <w:r w:rsidR="00D038B8">
        <w:rPr>
          <w:rFonts w:asciiTheme="minorBidi" w:hAnsiTheme="minorBidi" w:cstheme="minorBidi"/>
          <w:sz w:val="24"/>
          <w:szCs w:val="24"/>
        </w:rPr>
        <w:t xml:space="preserve">  (</w:t>
      </w:r>
      <w:r w:rsidR="00EC5F9E">
        <w:rPr>
          <w:rFonts w:asciiTheme="minorBidi" w:hAnsiTheme="minorBidi" w:cstheme="minorBidi" w:hint="cs"/>
          <w:sz w:val="24"/>
          <w:szCs w:val="24"/>
          <w:rtl/>
        </w:rPr>
        <w:t>48</w:t>
      </w:r>
      <w:r w:rsidR="00D038B8">
        <w:rPr>
          <w:rFonts w:asciiTheme="minorBidi" w:hAnsiTheme="minorBidi" w:cstheme="minorBidi"/>
          <w:sz w:val="24"/>
          <w:szCs w:val="24"/>
        </w:rPr>
        <w:t>)</w:t>
      </w:r>
    </w:p>
    <w:p w:rsidR="00A6561D" w:rsidRDefault="00A6561D" w:rsidP="00444EC8">
      <w:pPr>
        <w:bidi/>
        <w:spacing w:line="240" w:lineRule="auto"/>
        <w:rPr>
          <w:rFonts w:asciiTheme="minorBidi" w:hAnsiTheme="minorBidi" w:cstheme="minorBidi"/>
          <w:sz w:val="28"/>
          <w:szCs w:val="28"/>
          <w:rtl/>
        </w:rPr>
      </w:pPr>
    </w:p>
    <w:p w:rsidR="00D038B8" w:rsidRDefault="00D038B8" w:rsidP="00D038B8">
      <w:pPr>
        <w:bidi/>
        <w:spacing w:line="240" w:lineRule="auto"/>
        <w:rPr>
          <w:rFonts w:asciiTheme="minorBidi" w:hAnsiTheme="minorBidi" w:cstheme="minorBidi"/>
          <w:sz w:val="24"/>
          <w:szCs w:val="24"/>
          <w:rtl/>
        </w:rPr>
      </w:pPr>
      <w:r>
        <w:rPr>
          <w:rFonts w:asciiTheme="minorBidi" w:hAnsiTheme="minorBidi" w:cstheme="minorBidi" w:hint="cs"/>
          <w:sz w:val="24"/>
          <w:szCs w:val="24"/>
          <w:rtl/>
        </w:rPr>
        <w:t xml:space="preserve">הנתונים והצבתם בנוסחאות הנ"ל </w:t>
      </w:r>
      <w:r w:rsidRPr="007E4F19">
        <w:rPr>
          <w:rFonts w:asciiTheme="minorBidi" w:hAnsiTheme="minorBidi" w:cstheme="minorBidi" w:hint="cs"/>
          <w:sz w:val="24"/>
          <w:szCs w:val="24"/>
          <w:highlight w:val="yellow"/>
          <w:rtl/>
        </w:rPr>
        <w:t xml:space="preserve">מופיעים בטבלה </w:t>
      </w:r>
      <w:proofErr w:type="spellStart"/>
      <w:r w:rsidRPr="007E4F19">
        <w:rPr>
          <w:rFonts w:asciiTheme="minorBidi" w:hAnsiTheme="minorBidi" w:cstheme="minorBidi" w:hint="cs"/>
          <w:sz w:val="24"/>
          <w:szCs w:val="24"/>
          <w:highlight w:val="yellow"/>
          <w:rtl/>
        </w:rPr>
        <w:t>יג</w:t>
      </w:r>
      <w:proofErr w:type="spellEnd"/>
      <w:r w:rsidR="00E10A14" w:rsidRPr="007E4F19">
        <w:rPr>
          <w:rFonts w:asciiTheme="minorBidi" w:hAnsiTheme="minorBidi" w:cstheme="minorBidi" w:hint="cs"/>
          <w:sz w:val="24"/>
          <w:szCs w:val="24"/>
          <w:highlight w:val="yellow"/>
          <w:rtl/>
        </w:rPr>
        <w:t>.</w:t>
      </w:r>
    </w:p>
    <w:p w:rsidR="00E10A14" w:rsidRDefault="00E10A14" w:rsidP="00E10A14">
      <w:pPr>
        <w:bidi/>
        <w:spacing w:line="240" w:lineRule="auto"/>
        <w:rPr>
          <w:rFonts w:asciiTheme="minorBidi" w:hAnsiTheme="minorBidi" w:cstheme="minorBidi"/>
          <w:sz w:val="24"/>
          <w:szCs w:val="24"/>
          <w:rtl/>
        </w:rPr>
      </w:pPr>
    </w:p>
    <w:p w:rsidR="00E10A14" w:rsidRPr="00D038B8" w:rsidRDefault="00E10A14" w:rsidP="00E10A14">
      <w:pPr>
        <w:bidi/>
        <w:spacing w:line="240" w:lineRule="auto"/>
        <w:rPr>
          <w:rFonts w:asciiTheme="minorBidi" w:hAnsiTheme="minorBidi" w:cstheme="minorBidi"/>
          <w:sz w:val="24"/>
          <w:szCs w:val="24"/>
          <w:rtl/>
        </w:rPr>
      </w:pPr>
      <w:r>
        <w:rPr>
          <w:rFonts w:asciiTheme="minorBidi" w:hAnsiTheme="minorBidi" w:cstheme="minorBidi" w:hint="cs"/>
          <w:sz w:val="24"/>
          <w:szCs w:val="24"/>
          <w:rtl/>
        </w:rPr>
        <w:lastRenderedPageBreak/>
        <w:t>לאחר בניית גרף לפי הנתונים הנ"ל קיבלנו:</w:t>
      </w:r>
      <w:r>
        <w:rPr>
          <w:rFonts w:asciiTheme="minorBidi" w:hAnsiTheme="minorBidi" w:cstheme="minorBidi" w:hint="cs"/>
          <w:noProof/>
          <w:sz w:val="24"/>
          <w:szCs w:val="24"/>
          <w:rtl/>
        </w:rPr>
        <w:drawing>
          <wp:inline distT="0" distB="0" distL="0" distR="0">
            <wp:extent cx="5343525" cy="4000500"/>
            <wp:effectExtent l="19050" t="0" r="9525" b="0"/>
            <wp:docPr id="5" name="תמונה 4" descr="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jpg"/>
                    <pic:cNvPicPr/>
                  </pic:nvPicPr>
                  <pic:blipFill>
                    <a:blip r:embed="rId12" cstate="print"/>
                    <a:stretch>
                      <a:fillRect/>
                    </a:stretch>
                  </pic:blipFill>
                  <pic:spPr>
                    <a:xfrm>
                      <a:off x="0" y="0"/>
                      <a:ext cx="5343525" cy="4000500"/>
                    </a:xfrm>
                    <a:prstGeom prst="rect">
                      <a:avLst/>
                    </a:prstGeom>
                  </pic:spPr>
                </pic:pic>
              </a:graphicData>
            </a:graphic>
          </wp:inline>
        </w:drawing>
      </w:r>
    </w:p>
    <w:p w:rsidR="00444EC8" w:rsidRDefault="00E10A14" w:rsidP="00444EC8">
      <w:pPr>
        <w:bidi/>
        <w:spacing w:line="240" w:lineRule="auto"/>
        <w:rPr>
          <w:rFonts w:asciiTheme="minorBidi" w:hAnsiTheme="minorBidi" w:cstheme="minorBidi"/>
          <w:sz w:val="20"/>
          <w:szCs w:val="20"/>
          <w:rtl/>
        </w:rPr>
      </w:pPr>
      <w:r>
        <w:rPr>
          <w:rFonts w:asciiTheme="minorBidi" w:hAnsiTheme="minorBidi" w:cstheme="minorBidi" w:hint="cs"/>
          <w:sz w:val="20"/>
          <w:szCs w:val="20"/>
          <w:rtl/>
        </w:rPr>
        <w:t xml:space="preserve">גרף מספר 5 </w:t>
      </w:r>
      <w:r>
        <w:rPr>
          <w:rFonts w:asciiTheme="minorBidi" w:hAnsiTheme="minorBidi" w:cstheme="minorBidi"/>
          <w:sz w:val="20"/>
          <w:szCs w:val="20"/>
          <w:rtl/>
        </w:rPr>
        <w:t>–</w:t>
      </w:r>
      <w:r>
        <w:rPr>
          <w:rFonts w:asciiTheme="minorBidi" w:hAnsiTheme="minorBidi" w:cstheme="minorBidi" w:hint="cs"/>
          <w:sz w:val="20"/>
          <w:szCs w:val="20"/>
          <w:rtl/>
        </w:rPr>
        <w:t xml:space="preserve"> גובהה ההתחלתי של המשקולת כתלות במהירות העגלה. ניתן לראות שהגרף הוא </w:t>
      </w:r>
      <w:proofErr w:type="spellStart"/>
      <w:r>
        <w:rPr>
          <w:rFonts w:asciiTheme="minorBidi" w:hAnsiTheme="minorBidi" w:cstheme="minorBidi" w:hint="cs"/>
          <w:sz w:val="20"/>
          <w:szCs w:val="20"/>
          <w:rtl/>
        </w:rPr>
        <w:t>פרבולי</w:t>
      </w:r>
      <w:proofErr w:type="spellEnd"/>
      <w:r>
        <w:rPr>
          <w:rFonts w:asciiTheme="minorBidi" w:hAnsiTheme="minorBidi" w:cstheme="minorBidi" w:hint="cs"/>
          <w:sz w:val="20"/>
          <w:szCs w:val="20"/>
          <w:rtl/>
        </w:rPr>
        <w:t xml:space="preserve"> בקירוב, כצפוי לפי הרקע התיאורטי.</w:t>
      </w:r>
      <w:r w:rsidR="00CD12F9">
        <w:rPr>
          <w:rFonts w:asciiTheme="minorBidi" w:hAnsiTheme="minorBidi" w:cstheme="minorBidi" w:hint="cs"/>
          <w:sz w:val="20"/>
          <w:szCs w:val="20"/>
          <w:rtl/>
        </w:rPr>
        <w:t xml:space="preserve"> לפי תוכנת ה</w:t>
      </w:r>
      <w:r w:rsidR="00CD12F9">
        <w:rPr>
          <w:rFonts w:asciiTheme="minorBidi" w:hAnsiTheme="minorBidi" w:cstheme="minorBidi"/>
          <w:sz w:val="20"/>
          <w:szCs w:val="20"/>
        </w:rPr>
        <w:t>Matlab</w:t>
      </w:r>
      <w:r w:rsidR="00CD12F9">
        <w:rPr>
          <w:rFonts w:asciiTheme="minorBidi" w:hAnsiTheme="minorBidi" w:cstheme="minorBidi" w:hint="cs"/>
          <w:sz w:val="20"/>
          <w:szCs w:val="20"/>
          <w:rtl/>
        </w:rPr>
        <w:t xml:space="preserve"> קיבלנו:</w:t>
      </w:r>
    </w:p>
    <w:p w:rsidR="00CD12F9" w:rsidRPr="00EC5F9E" w:rsidRDefault="0012327A" w:rsidP="00CD12F9">
      <w:pPr>
        <w:spacing w:line="240" w:lineRule="auto"/>
        <w:rPr>
          <w:rFonts w:asciiTheme="minorBidi" w:hAnsiTheme="minorBidi" w:cstheme="minorBidi"/>
          <w: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=0±</m:t>
        </m:r>
        <m:sSub>
          <m:sSubPr>
            <m:ctrlPr>
              <w:rPr>
                <w:rFonts w:ascii="Cambria Math" w:hAnsi="Cambria Math" w:cstheme="minorBidi"/>
                <w:i/>
                <w:sz w:val="20"/>
                <w:szCs w:val="20"/>
              </w:rPr>
            </m:ctrlPr>
          </m:sSubPr>
          <m:e>
            <m:r>
              <w:rPr>
                <w:rFonts w:ascii="Cambria Math" w:hAnsi="Cambria Math" w:cstheme="minorBidi"/>
                <w:sz w:val="20"/>
                <w:szCs w:val="20"/>
              </w:rPr>
              <m:t>0</m:t>
            </m:r>
          </m:e>
          <m:sub>
            <m:r>
              <w:rPr>
                <w:rFonts w:ascii="Cambria Math" w:hAnsi="Cambria Math" w:cstheme="minorBidi"/>
                <w:sz w:val="20"/>
                <w:szCs w:val="20"/>
              </w:rPr>
              <m:t>s</m:t>
            </m:r>
          </m:sub>
        </m:sSub>
      </m:oMath>
      <w:r w:rsidR="00EC5F9E">
        <w:rPr>
          <w:rFonts w:asciiTheme="minorBidi" w:hAnsiTheme="minorBidi" w:cstheme="minorBidi"/>
          <w:i/>
          <w:sz w:val="20"/>
          <w:szCs w:val="20"/>
        </w:rPr>
        <w:t xml:space="preserve"> (49)</w:t>
      </w:r>
    </w:p>
    <w:p w:rsidR="00CD12F9" w:rsidRDefault="0012327A" w:rsidP="00CD12F9">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=0±</m:t>
        </m:r>
        <m:sSub>
          <m:sSubPr>
            <m:ctrlPr>
              <w:rPr>
                <w:rFonts w:ascii="Cambria Math" w:hAnsi="Cambria Math" w:cstheme="minorBidi"/>
                <w:i/>
                <w:sz w:val="20"/>
                <w:szCs w:val="20"/>
              </w:rPr>
            </m:ctrlPr>
          </m:sSubPr>
          <m:e>
            <m:r>
              <w:rPr>
                <w:rFonts w:ascii="Cambria Math" w:hAnsi="Cambria Math" w:cstheme="minorBidi"/>
                <w:sz w:val="20"/>
                <w:szCs w:val="20"/>
              </w:rPr>
              <m:t>0</m:t>
            </m:r>
          </m:e>
          <m:sub>
            <m:r>
              <w:rPr>
                <w:rFonts w:ascii="Cambria Math" w:hAnsi="Cambria Math" w:cstheme="minorBidi"/>
                <w:sz w:val="20"/>
                <w:szCs w:val="20"/>
              </w:rPr>
              <m:t>s</m:t>
            </m:r>
          </m:sub>
        </m:sSub>
      </m:oMath>
      <w:r w:rsidR="00EC5F9E">
        <w:rPr>
          <w:rFonts w:asciiTheme="minorBidi" w:hAnsiTheme="minorBidi" w:cstheme="minorBidi"/>
          <w:sz w:val="20"/>
          <w:szCs w:val="20"/>
        </w:rPr>
        <w:t xml:space="preserve"> (50)</w:t>
      </w:r>
    </w:p>
    <w:p w:rsidR="00CD12F9" w:rsidRPr="00CD12F9" w:rsidRDefault="0012327A" w:rsidP="00CD12F9">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3</m:t>
            </m:r>
          </m:sub>
        </m:sSub>
        <m:r>
          <w:rPr>
            <w:rFonts w:ascii="Cambria Math" w:hAnsi="Cambria Math" w:cstheme="minorBidi"/>
            <w:sz w:val="20"/>
            <w:szCs w:val="20"/>
          </w:rPr>
          <m:t>=0.13063±</m:t>
        </m:r>
        <m:sSub>
          <m:sSubPr>
            <m:ctrlPr>
              <w:rPr>
                <w:rFonts w:ascii="Cambria Math" w:hAnsi="Cambria Math" w:cstheme="minorBidi"/>
                <w:i/>
                <w:sz w:val="20"/>
                <w:szCs w:val="20"/>
              </w:rPr>
            </m:ctrlPr>
          </m:sSubPr>
          <m:e>
            <m:r>
              <w:rPr>
                <w:rFonts w:ascii="Cambria Math" w:hAnsi="Cambria Math" w:cstheme="minorBidi"/>
                <w:sz w:val="20"/>
                <w:szCs w:val="20"/>
              </w:rPr>
              <m:t>0.00042</m:t>
            </m:r>
          </m:e>
          <m:sub>
            <m:r>
              <w:rPr>
                <w:rFonts w:ascii="Cambria Math" w:hAnsi="Cambria Math" w:cstheme="minorBidi"/>
                <w:sz w:val="20"/>
                <w:szCs w:val="20"/>
              </w:rPr>
              <m:t>s</m:t>
            </m:r>
          </m:sub>
        </m:sSub>
      </m:oMath>
      <w:r w:rsidR="00EC5F9E">
        <w:rPr>
          <w:rFonts w:asciiTheme="minorBidi" w:hAnsiTheme="minorBidi" w:cstheme="minorBidi"/>
          <w:sz w:val="20"/>
          <w:szCs w:val="20"/>
        </w:rPr>
        <w:t xml:space="preserve"> (51)</w:t>
      </w:r>
    </w:p>
    <w:p w:rsidR="00CD12F9" w:rsidRDefault="0012327A" w:rsidP="00CD12F9">
      <w:pPr>
        <w:spacing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=1855.6</m:t>
        </m:r>
      </m:oMath>
      <w:r w:rsidR="00CD12F9">
        <w:rPr>
          <w:rFonts w:asciiTheme="minorBidi" w:hAnsiTheme="minorBidi" w:cstheme="minorBidi"/>
          <w:sz w:val="20"/>
          <w:szCs w:val="20"/>
        </w:rPr>
        <w:t xml:space="preserve"> </w:t>
      </w:r>
      <w:r w:rsidR="00EC5F9E">
        <w:rPr>
          <w:rFonts w:asciiTheme="minorBidi" w:hAnsiTheme="minorBidi" w:cstheme="minorBidi"/>
          <w:sz w:val="20"/>
          <w:szCs w:val="20"/>
        </w:rPr>
        <w:t xml:space="preserve"> (52)</w:t>
      </w:r>
    </w:p>
    <w:p w:rsidR="00CD12F9" w:rsidRDefault="0012327A" w:rsidP="00CD12F9">
      <w:pPr>
        <w:spacing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=927.81</m:t>
        </m:r>
      </m:oMath>
      <w:r w:rsidR="00CD12F9">
        <w:rPr>
          <w:rFonts w:asciiTheme="minorBidi" w:hAnsiTheme="minorBidi" w:cstheme="minorBidi"/>
          <w:sz w:val="20"/>
          <w:szCs w:val="20"/>
        </w:rPr>
        <w:t xml:space="preserve"> </w:t>
      </w:r>
      <w:r w:rsidR="00EC5F9E">
        <w:rPr>
          <w:rFonts w:asciiTheme="minorBidi" w:hAnsiTheme="minorBidi" w:cstheme="minorBidi"/>
          <w:sz w:val="20"/>
          <w:szCs w:val="20"/>
        </w:rPr>
        <w:t>(53)</w:t>
      </w:r>
    </w:p>
    <w:p w:rsidR="00CD12F9" w:rsidRPr="00CD12F9" w:rsidRDefault="00CD12F9" w:rsidP="00CD12F9">
      <w:pPr>
        <w:bidi/>
        <w:spacing w:line="240" w:lineRule="auto"/>
        <w:rPr>
          <w:rFonts w:asciiTheme="minorBidi" w:hAnsiTheme="minorBidi" w:cstheme="minorBidi"/>
          <w:sz w:val="20"/>
          <w:szCs w:val="20"/>
          <w:rtl/>
        </w:rPr>
      </w:pPr>
    </w:p>
    <w:p w:rsidR="00444EC8" w:rsidRDefault="0040793F" w:rsidP="0040793F">
      <w:pPr>
        <w:bidi/>
        <w:spacing w:line="240" w:lineRule="auto"/>
        <w:jc w:val="both"/>
        <w:rPr>
          <w:rFonts w:asciiTheme="minorBidi" w:hAnsiTheme="minorBidi" w:cstheme="minorBidi"/>
          <w:sz w:val="24"/>
          <w:szCs w:val="24"/>
          <w:rtl/>
        </w:rPr>
      </w:pPr>
      <w:r>
        <w:rPr>
          <w:rFonts w:asciiTheme="minorBidi" w:hAnsiTheme="minorBidi" w:cstheme="minorBidi" w:hint="cs"/>
          <w:sz w:val="24"/>
          <w:szCs w:val="24"/>
          <w:rtl/>
        </w:rPr>
        <w:t>ניתן לראות שהמקדם של</w:t>
      </w:r>
      <m:oMath>
        <m:r>
          <w:rPr>
            <w:rFonts w:ascii="Cambria Math" w:hAnsi="Cambria Math" w:cstheme="minorBidi"/>
            <w:sz w:val="24"/>
            <w:szCs w:val="24"/>
          </w:rPr>
          <m:t>v</m:t>
        </m:r>
      </m:oMath>
      <w:r>
        <w:rPr>
          <w:rFonts w:asciiTheme="minorBidi" w:hAnsiTheme="minorBidi" w:cstheme="minorBidi"/>
          <w:sz w:val="24"/>
          <w:szCs w:val="24"/>
        </w:rPr>
        <w:t xml:space="preserve"> </w:t>
      </w:r>
      <w:r>
        <w:rPr>
          <w:rFonts w:asciiTheme="minorBidi" w:hAnsiTheme="minorBidi" w:cstheme="minorBidi" w:hint="cs"/>
          <w:sz w:val="24"/>
          <w:szCs w:val="24"/>
          <w:rtl/>
        </w:rPr>
        <w:t xml:space="preserve"> הוא המקדם של </w:t>
      </w:r>
      <m:oMath>
        <m:sSup>
          <m:sSupPr>
            <m:ctrlPr>
              <w:rPr>
                <w:rFonts w:ascii="Cambria Math" w:hAnsi="Cambria Math" w:cstheme="minorBidi"/>
                <w:i/>
                <w:sz w:val="24"/>
                <w:szCs w:val="24"/>
              </w:rPr>
            </m:ctrlPr>
          </m:sSupPr>
          <m:e>
            <m:r>
              <w:rPr>
                <w:rFonts w:ascii="Cambria Math" w:hAnsi="Cambria Math" w:cstheme="minorBidi"/>
                <w:sz w:val="24"/>
                <w:szCs w:val="24"/>
              </w:rPr>
              <m:t>v</m:t>
            </m:r>
          </m:e>
          <m:sup>
            <m:r>
              <w:rPr>
                <w:rFonts w:ascii="Cambria Math" w:hAnsi="Cambria Math" w:cstheme="minorBidi"/>
                <w:sz w:val="24"/>
                <w:szCs w:val="24"/>
              </w:rPr>
              <m:t>2</m:t>
            </m:r>
          </m:sup>
        </m:sSup>
      </m:oMath>
      <w:r>
        <w:rPr>
          <w:rFonts w:asciiTheme="minorBidi" w:hAnsiTheme="minorBidi" w:cstheme="minorBidi" w:hint="cs"/>
          <w:sz w:val="24"/>
          <w:szCs w:val="24"/>
          <w:rtl/>
        </w:rPr>
        <w:t xml:space="preserve"> שחושב מקודם, והוא:</w:t>
      </w:r>
    </w:p>
    <w:p w:rsidR="0040793F" w:rsidRDefault="0040793F" w:rsidP="0040793F">
      <w:pPr>
        <w:spacing w:line="240" w:lineRule="auto"/>
        <w:rPr>
          <w:rFonts w:asciiTheme="minorBidi" w:hAnsiTheme="minorBidi" w:cstheme="minorBidi"/>
          <w:sz w:val="24"/>
          <w:szCs w:val="24"/>
        </w:rPr>
      </w:pPr>
    </w:p>
    <w:p w:rsidR="0040793F" w:rsidRDefault="0012327A" w:rsidP="00EC5F9E">
      <w:pPr>
        <w:spacing w:line="240" w:lineRule="auto"/>
        <w:rPr>
          <w:rFonts w:asciiTheme="minorBidi" w:hAnsiTheme="minorBidi" w:cstheme="minorBidi"/>
          <w:i/>
          <w:sz w:val="24"/>
          <w:szCs w:val="24"/>
        </w:rPr>
      </w:pPr>
      <m:oMath>
        <m:sSub>
          <m:sSubPr>
            <m:ctrlPr>
              <w:rPr>
                <w:rFonts w:ascii="Cambria Math" w:hAnsi="Cambria Math" w:cstheme="minorBidi"/>
                <w:i/>
                <w:sz w:val="24"/>
                <w:szCs w:val="24"/>
              </w:rPr>
            </m:ctrlPr>
          </m:sSubPr>
          <m:e>
            <m:r>
              <w:rPr>
                <w:rFonts w:ascii="Cambria Math" w:hAnsi="Cambria Math" w:cstheme="minorBidi"/>
                <w:sz w:val="24"/>
                <w:szCs w:val="24"/>
              </w:rPr>
              <m:t>v</m:t>
            </m:r>
          </m:e>
          <m:sub>
            <m:r>
              <w:rPr>
                <w:rFonts w:ascii="Cambria Math" w:hAnsi="Cambria Math" w:cstheme="minorBidi"/>
                <w:sz w:val="24"/>
                <w:szCs w:val="24"/>
              </w:rPr>
              <m:t>theory</m:t>
            </m:r>
          </m:sub>
        </m:sSub>
        <m:r>
          <w:rPr>
            <w:rFonts w:ascii="Cambria Math" w:hAnsi="Cambria Math" w:cstheme="minorBidi"/>
            <w:sz w:val="24"/>
            <w:szCs w:val="24"/>
          </w:rPr>
          <m:t>=0.269493±</m:t>
        </m:r>
        <m:sSub>
          <m:sSubPr>
            <m:ctrlPr>
              <w:rPr>
                <w:rFonts w:ascii="Cambria Math" w:hAnsi="Cambria Math"/>
                <w:i/>
                <w:sz w:val="24"/>
                <w:szCs w:val="24"/>
              </w:rPr>
            </m:ctrlPr>
          </m:sSubPr>
          <m:e>
            <m:r>
              <w:rPr>
                <w:rFonts w:ascii="Cambria Math" w:hAnsi="Cambria Math"/>
                <w:sz w:val="24"/>
                <w:szCs w:val="24"/>
              </w:rPr>
              <m:t>0.000054</m:t>
            </m:r>
          </m:e>
          <m:sub>
            <m:r>
              <w:rPr>
                <w:rFonts w:ascii="Cambria Math" w:hAnsi="Cambria Math"/>
                <w:sz w:val="24"/>
                <w:szCs w:val="24"/>
              </w:rPr>
              <m:t>kg</m:t>
            </m:r>
          </m:sub>
        </m:sSub>
      </m:oMath>
      <w:r w:rsidR="0040793F">
        <w:rPr>
          <w:rFonts w:asciiTheme="minorBidi" w:hAnsiTheme="minorBidi" w:cstheme="minorBidi"/>
          <w:i/>
          <w:sz w:val="24"/>
          <w:szCs w:val="24"/>
        </w:rPr>
        <w:t xml:space="preserve">  (</w:t>
      </w:r>
      <w:r w:rsidR="00EC5F9E">
        <w:rPr>
          <w:rFonts w:asciiTheme="minorBidi" w:hAnsiTheme="minorBidi" w:cstheme="minorBidi"/>
          <w:i/>
          <w:sz w:val="24"/>
          <w:szCs w:val="24"/>
        </w:rPr>
        <w:t>54</w:t>
      </w:r>
      <w:r w:rsidR="0040793F">
        <w:rPr>
          <w:rFonts w:asciiTheme="minorBidi" w:hAnsiTheme="minorBidi" w:cstheme="minorBidi"/>
          <w:i/>
          <w:sz w:val="24"/>
          <w:szCs w:val="24"/>
        </w:rPr>
        <w:t>)</w:t>
      </w:r>
    </w:p>
    <w:p w:rsidR="0040793F" w:rsidRDefault="00E22752" w:rsidP="00E6055D">
      <w:pPr>
        <w:bidi/>
        <w:spacing w:line="240" w:lineRule="auto"/>
        <w:rPr>
          <w:rFonts w:asciiTheme="minorBidi" w:hAnsiTheme="minorBidi" w:cstheme="minorBidi"/>
          <w:i/>
          <w:sz w:val="24"/>
          <w:szCs w:val="24"/>
          <w:rtl/>
        </w:rPr>
      </w:pPr>
      <w:r>
        <w:rPr>
          <w:rFonts w:asciiTheme="minorBidi" w:hAnsiTheme="minorBidi" w:cstheme="minorBidi" w:hint="cs"/>
          <w:i/>
          <w:sz w:val="24"/>
          <w:szCs w:val="24"/>
          <w:rtl/>
        </w:rPr>
        <w:t>לאחר הצבה של הנתונים בנוסחה (</w:t>
      </w:r>
      <w:r w:rsidR="00E6055D">
        <w:rPr>
          <w:rFonts w:asciiTheme="minorBidi" w:hAnsiTheme="minorBidi" w:cstheme="minorBidi" w:hint="cs"/>
          <w:i/>
          <w:sz w:val="24"/>
          <w:szCs w:val="24"/>
          <w:rtl/>
        </w:rPr>
        <w:t>27</w:t>
      </w:r>
      <w:r>
        <w:rPr>
          <w:rFonts w:asciiTheme="minorBidi" w:hAnsiTheme="minorBidi" w:cstheme="minorBidi" w:hint="cs"/>
          <w:i/>
          <w:sz w:val="24"/>
          <w:szCs w:val="24"/>
          <w:rtl/>
        </w:rPr>
        <w:t>) נקבל:</w:t>
      </w:r>
    </w:p>
    <w:p w:rsidR="00E22752" w:rsidRPr="00D15476" w:rsidRDefault="00E22752" w:rsidP="00EC5F9E">
      <w:pPr>
        <w:spacing w:line="240" w:lineRule="auto"/>
        <w:rPr>
          <w:rFonts w:asciiTheme="minorBidi" w:hAnsiTheme="minorBidi" w:cstheme="minorBidi"/>
          <w:i/>
          <w:sz w:val="24"/>
          <w:szCs w:val="24"/>
        </w:rPr>
      </w:pPr>
      <m:oMath>
        <m:r>
          <w:rPr>
            <w:rFonts w:ascii="Cambria Math" w:hAnsi="Cambria Math" w:cstheme="minorBidi"/>
            <w:sz w:val="24"/>
            <w:szCs w:val="24"/>
          </w:rPr>
          <m:t>Nσ=</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0.269493-0.13063</m:t>
                </m:r>
              </m:e>
            </m:d>
          </m:num>
          <m:den>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r>
                      <w:rPr>
                        <w:rFonts w:ascii="Cambria Math" w:hAnsi="Cambria Math" w:cstheme="minorBidi"/>
                        <w:sz w:val="24"/>
                        <w:szCs w:val="24"/>
                      </w:rPr>
                      <m:t>0.000054</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0.00042</m:t>
                    </m:r>
                  </m:e>
                  <m:sup>
                    <m:r>
                      <w:rPr>
                        <w:rFonts w:ascii="Cambria Math" w:hAnsi="Cambria Math" w:cstheme="minorBidi"/>
                        <w:sz w:val="24"/>
                        <w:szCs w:val="24"/>
                      </w:rPr>
                      <m:t>2</m:t>
                    </m:r>
                  </m:sup>
                </m:sSup>
              </m:e>
            </m:rad>
          </m:den>
        </m:f>
        <m:r>
          <w:rPr>
            <w:rFonts w:ascii="Cambria Math" w:hAnsi="Cambria Math" w:cstheme="minorBidi"/>
            <w:sz w:val="24"/>
            <w:szCs w:val="24"/>
          </w:rPr>
          <m:t>=202.98</m:t>
        </m:r>
      </m:oMath>
      <w:r w:rsidR="00D15476">
        <w:rPr>
          <w:rFonts w:asciiTheme="minorBidi" w:hAnsiTheme="minorBidi" w:cstheme="minorBidi"/>
          <w:i/>
          <w:sz w:val="24"/>
          <w:szCs w:val="24"/>
        </w:rPr>
        <w:t xml:space="preserve">  (</w:t>
      </w:r>
      <w:r w:rsidR="00EC5F9E">
        <w:rPr>
          <w:rFonts w:asciiTheme="minorBidi" w:hAnsiTheme="minorBidi" w:cstheme="minorBidi"/>
          <w:i/>
          <w:sz w:val="24"/>
          <w:szCs w:val="24"/>
        </w:rPr>
        <w:t>55</w:t>
      </w:r>
      <w:r w:rsidR="00D15476">
        <w:rPr>
          <w:rFonts w:asciiTheme="minorBidi" w:hAnsiTheme="minorBidi" w:cstheme="minorBidi"/>
          <w:i/>
          <w:sz w:val="24"/>
          <w:szCs w:val="24"/>
        </w:rPr>
        <w:t>)</w:t>
      </w:r>
    </w:p>
    <w:p w:rsidR="00707013" w:rsidRDefault="00707013">
      <w:pPr>
        <w:spacing w:line="240" w:lineRule="auto"/>
        <w:rPr>
          <w:rFonts w:asciiTheme="minorBidi" w:hAnsiTheme="minorBidi" w:cstheme="minorBidi"/>
          <w:i/>
          <w:sz w:val="24"/>
          <w:szCs w:val="24"/>
          <w:rtl/>
        </w:rPr>
      </w:pPr>
      <w:r>
        <w:rPr>
          <w:rFonts w:asciiTheme="minorBidi" w:hAnsiTheme="minorBidi" w:cstheme="minorBidi"/>
          <w:i/>
          <w:sz w:val="24"/>
          <w:szCs w:val="24"/>
          <w:rtl/>
        </w:rPr>
        <w:br w:type="page"/>
      </w:r>
    </w:p>
    <w:p w:rsidR="00707013" w:rsidRDefault="00707013" w:rsidP="00707013">
      <w:pPr>
        <w:bidi/>
        <w:jc w:val="both"/>
        <w:rPr>
          <w:rFonts w:eastAsiaTheme="minorEastAsia"/>
          <w:i/>
          <w:sz w:val="24"/>
          <w:szCs w:val="24"/>
          <w:u w:val="single"/>
          <w:rtl/>
        </w:rPr>
      </w:pPr>
      <w:r>
        <w:rPr>
          <w:rFonts w:eastAsiaTheme="minorEastAsia" w:hint="cs"/>
          <w:i/>
          <w:sz w:val="24"/>
          <w:szCs w:val="24"/>
          <w:u w:val="single"/>
          <w:rtl/>
        </w:rPr>
        <w:lastRenderedPageBreak/>
        <w:t xml:space="preserve">חלק </w:t>
      </w:r>
      <w:r>
        <w:rPr>
          <w:rFonts w:eastAsiaTheme="minorEastAsia" w:hint="cs"/>
          <w:i/>
          <w:sz w:val="24"/>
          <w:szCs w:val="24"/>
          <w:u w:val="single"/>
        </w:rPr>
        <w:t>IV</w:t>
      </w:r>
      <w:r>
        <w:rPr>
          <w:rFonts w:eastAsiaTheme="minorEastAsia" w:hint="cs"/>
          <w:i/>
          <w:sz w:val="24"/>
          <w:szCs w:val="24"/>
          <w:u w:val="single"/>
          <w:rtl/>
        </w:rPr>
        <w:t xml:space="preserve"> </w:t>
      </w:r>
      <w:r>
        <w:rPr>
          <w:rFonts w:eastAsiaTheme="minorEastAsia"/>
          <w:i/>
          <w:sz w:val="24"/>
          <w:szCs w:val="24"/>
          <w:u w:val="single"/>
          <w:rtl/>
        </w:rPr>
        <w:t>–</w:t>
      </w:r>
      <w:r>
        <w:rPr>
          <w:rFonts w:eastAsiaTheme="minorEastAsia" w:hint="cs"/>
          <w:i/>
          <w:sz w:val="24"/>
          <w:szCs w:val="24"/>
          <w:u w:val="single"/>
          <w:rtl/>
        </w:rPr>
        <w:t xml:space="preserve"> חקירת מעבר אנרגיה פוטנציאלית אלסטית לאנרגיה קינטית</w:t>
      </w:r>
    </w:p>
    <w:p w:rsidR="00707013" w:rsidRDefault="00707013" w:rsidP="00707013">
      <w:pPr>
        <w:bidi/>
        <w:jc w:val="both"/>
        <w:rPr>
          <w:rFonts w:eastAsiaTheme="minorEastAsia"/>
          <w:i/>
          <w:sz w:val="24"/>
          <w:szCs w:val="24"/>
          <w:rtl/>
        </w:rPr>
      </w:pPr>
    </w:p>
    <w:p w:rsidR="00E22752" w:rsidRDefault="00707013" w:rsidP="00707013">
      <w:pPr>
        <w:bidi/>
        <w:spacing w:line="240" w:lineRule="auto"/>
        <w:rPr>
          <w:rFonts w:asciiTheme="minorBidi" w:hAnsiTheme="minorBidi" w:cstheme="minorBidi"/>
          <w:color w:val="auto"/>
          <w:sz w:val="24"/>
          <w:szCs w:val="24"/>
          <w:rtl/>
        </w:rPr>
      </w:pPr>
      <w:r>
        <w:rPr>
          <w:rFonts w:eastAsiaTheme="minorEastAsia" w:hint="cs"/>
          <w:i/>
          <w:sz w:val="24"/>
          <w:szCs w:val="24"/>
          <w:rtl/>
        </w:rPr>
        <w:t xml:space="preserve">לאחר מציאת קבוע הקפיץ איתו נעבוד </w:t>
      </w:r>
      <w:r w:rsidRPr="00707013">
        <w:rPr>
          <w:rFonts w:eastAsiaTheme="minorEastAsia" w:hint="cs"/>
          <w:i/>
          <w:color w:val="FF0000"/>
          <w:sz w:val="24"/>
          <w:szCs w:val="24"/>
          <w:rtl/>
        </w:rPr>
        <w:t xml:space="preserve">(עיבוד תוצאות הניסוי, חלק </w:t>
      </w:r>
      <w:r w:rsidRPr="00707013">
        <w:rPr>
          <w:rFonts w:eastAsiaTheme="minorEastAsia" w:hint="cs"/>
          <w:i/>
          <w:color w:val="FF0000"/>
          <w:sz w:val="24"/>
          <w:szCs w:val="24"/>
        </w:rPr>
        <w:t>II</w:t>
      </w:r>
      <w:r w:rsidRPr="00707013">
        <w:rPr>
          <w:rFonts w:eastAsiaTheme="minorEastAsia" w:hint="cs"/>
          <w:i/>
          <w:color w:val="FF0000"/>
          <w:sz w:val="24"/>
          <w:szCs w:val="24"/>
          <w:rtl/>
        </w:rPr>
        <w:t>)</w:t>
      </w:r>
      <w:r>
        <w:rPr>
          <w:rFonts w:eastAsiaTheme="minorEastAsia" w:hint="cs"/>
          <w:i/>
          <w:color w:val="FF0000"/>
          <w:sz w:val="24"/>
          <w:szCs w:val="24"/>
          <w:rtl/>
        </w:rPr>
        <w:t xml:space="preserve"> </w:t>
      </w:r>
      <w:r>
        <w:rPr>
          <w:rFonts w:eastAsiaTheme="minorEastAsia" w:hint="cs"/>
          <w:i/>
          <w:color w:val="auto"/>
          <w:sz w:val="24"/>
          <w:szCs w:val="24"/>
          <w:rtl/>
        </w:rPr>
        <w:t xml:space="preserve">נוכל לחקור, לפי המשוואה שהוגדרה בחלק </w:t>
      </w:r>
      <w:r>
        <w:rPr>
          <w:rFonts w:asciiTheme="minorBidi" w:hAnsiTheme="minorBidi" w:cstheme="minorBidi" w:hint="cs"/>
          <w:i/>
          <w:color w:val="auto"/>
          <w:sz w:val="24"/>
          <w:szCs w:val="24"/>
          <w:rtl/>
        </w:rPr>
        <w:t xml:space="preserve">התיאורטי, את תלות האנרגיה הקינטית של העגלה באנרגיה הפוטנציאלית האלסטית של הקפיץ. נרצה לבנות גרף שיחקור תלות זו. לפי משוואה (8), הגרף המתאים הוא גרף של </w:t>
      </w:r>
      <m:oMath>
        <m:r>
          <w:rPr>
            <w:rFonts w:ascii="Cambria Math" w:hAnsi="Cambria Math"/>
            <w:sz w:val="24"/>
            <w:szCs w:val="24"/>
          </w:rPr>
          <m:t>∆x</m:t>
        </m:r>
      </m:oMath>
      <w:r>
        <w:rPr>
          <w:rFonts w:asciiTheme="minorBidi" w:hAnsiTheme="minorBidi" w:cstheme="minorBidi" w:hint="cs"/>
          <w:i/>
          <w:sz w:val="24"/>
          <w:szCs w:val="24"/>
          <w:rtl/>
        </w:rPr>
        <w:t xml:space="preserve"> כתלות ב-</w:t>
      </w:r>
      <m:oMath>
        <m:r>
          <w:rPr>
            <w:rFonts w:ascii="Cambria Math" w:hAnsi="Cambria Math" w:cstheme="minorBidi"/>
            <w:sz w:val="24"/>
            <w:szCs w:val="24"/>
          </w:rPr>
          <m:t>v</m:t>
        </m:r>
      </m:oMath>
      <w:r>
        <w:rPr>
          <w:rFonts w:asciiTheme="minorBidi" w:hAnsiTheme="minorBidi" w:cstheme="minorBidi" w:hint="cs"/>
          <w:i/>
          <w:sz w:val="24"/>
          <w:szCs w:val="24"/>
          <w:rtl/>
        </w:rPr>
        <w:t>. הגרף הוא גרף ליניארי ולכן הוא פשוט יחסית לחקירה</w:t>
      </w:r>
      <w:r>
        <w:rPr>
          <w:rFonts w:asciiTheme="minorBidi" w:hAnsiTheme="minorBidi" w:cstheme="minorBidi" w:hint="cs"/>
          <w:color w:val="auto"/>
          <w:sz w:val="24"/>
          <w:szCs w:val="24"/>
          <w:rtl/>
        </w:rPr>
        <w:t xml:space="preserve">. לאחר הזנת </w:t>
      </w:r>
      <w:r w:rsidRPr="00707013">
        <w:rPr>
          <w:rFonts w:asciiTheme="minorBidi" w:hAnsiTheme="minorBidi" w:cstheme="minorBidi" w:hint="cs"/>
          <w:color w:val="auto"/>
          <w:sz w:val="24"/>
          <w:szCs w:val="24"/>
          <w:highlight w:val="yellow"/>
          <w:rtl/>
        </w:rPr>
        <w:t xml:space="preserve">טבלה </w:t>
      </w:r>
      <w:r w:rsidRPr="00707013">
        <w:rPr>
          <w:rFonts w:asciiTheme="minorBidi" w:hAnsiTheme="minorBidi" w:cstheme="minorBidi" w:hint="cs"/>
          <w:color w:val="auto"/>
          <w:sz w:val="24"/>
          <w:szCs w:val="24"/>
          <w:highlight w:val="yellow"/>
        </w:rPr>
        <w:t>XX</w:t>
      </w:r>
      <w:r>
        <w:rPr>
          <w:rFonts w:asciiTheme="minorBidi" w:hAnsiTheme="minorBidi" w:cstheme="minorBidi" w:hint="cs"/>
          <w:color w:val="auto"/>
          <w:sz w:val="24"/>
          <w:szCs w:val="24"/>
          <w:rtl/>
        </w:rPr>
        <w:t xml:space="preserve"> לתוכנת ה</w:t>
      </w:r>
      <w:r>
        <w:rPr>
          <w:rFonts w:asciiTheme="minorBidi" w:hAnsiTheme="minorBidi" w:cstheme="minorBidi"/>
          <w:color w:val="auto"/>
          <w:sz w:val="24"/>
          <w:szCs w:val="24"/>
        </w:rPr>
        <w:t>Matlab</w:t>
      </w:r>
      <w:r>
        <w:rPr>
          <w:rFonts w:asciiTheme="minorBidi" w:hAnsiTheme="minorBidi" w:cstheme="minorBidi" w:hint="cs"/>
          <w:color w:val="auto"/>
          <w:sz w:val="24"/>
          <w:szCs w:val="24"/>
          <w:rtl/>
        </w:rPr>
        <w:t xml:space="preserve"> והרצת התוכנית, התקבל הגרף הבא:</w:t>
      </w:r>
    </w:p>
    <w:p w:rsidR="00707013" w:rsidRPr="00707013" w:rsidRDefault="00707013" w:rsidP="00707013">
      <w:pPr>
        <w:bidi/>
        <w:spacing w:line="240" w:lineRule="auto"/>
        <w:rPr>
          <w:rFonts w:asciiTheme="minorBidi" w:hAnsiTheme="minorBidi" w:cstheme="minorBidi"/>
          <w:color w:val="auto"/>
          <w:sz w:val="24"/>
          <w:szCs w:val="24"/>
          <w:rtl/>
        </w:rPr>
      </w:pPr>
      <w:r>
        <w:rPr>
          <w:rFonts w:asciiTheme="minorBidi" w:hAnsiTheme="minorBidi" w:cstheme="minorBidi" w:hint="cs"/>
          <w:noProof/>
          <w:color w:val="auto"/>
          <w:sz w:val="24"/>
          <w:szCs w:val="24"/>
          <w:rtl/>
        </w:rPr>
        <w:drawing>
          <wp:inline distT="0" distB="0" distL="0" distR="0">
            <wp:extent cx="5343525" cy="4000500"/>
            <wp:effectExtent l="19050" t="0" r="9525" b="0"/>
            <wp:docPr id="6" name="תמונה 5" descr="dl(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v).jpg"/>
                    <pic:cNvPicPr/>
                  </pic:nvPicPr>
                  <pic:blipFill>
                    <a:blip r:embed="rId13" cstate="print"/>
                    <a:stretch>
                      <a:fillRect/>
                    </a:stretch>
                  </pic:blipFill>
                  <pic:spPr>
                    <a:xfrm>
                      <a:off x="0" y="0"/>
                      <a:ext cx="5343525" cy="4000500"/>
                    </a:xfrm>
                    <a:prstGeom prst="rect">
                      <a:avLst/>
                    </a:prstGeom>
                  </pic:spPr>
                </pic:pic>
              </a:graphicData>
            </a:graphic>
          </wp:inline>
        </w:drawing>
      </w:r>
    </w:p>
    <w:p w:rsidR="0040793F" w:rsidRDefault="0040793F" w:rsidP="0040793F">
      <w:pPr>
        <w:bidi/>
        <w:spacing w:line="240" w:lineRule="auto"/>
        <w:rPr>
          <w:rFonts w:asciiTheme="minorBidi" w:hAnsiTheme="minorBidi" w:cstheme="minorBidi"/>
          <w:sz w:val="24"/>
          <w:szCs w:val="24"/>
          <w:rtl/>
        </w:rPr>
      </w:pPr>
    </w:p>
    <w:p w:rsidR="0040793F" w:rsidRDefault="00707013" w:rsidP="00341247">
      <w:pPr>
        <w:bidi/>
        <w:spacing w:line="240" w:lineRule="auto"/>
        <w:rPr>
          <w:rFonts w:asciiTheme="minorBidi" w:hAnsiTheme="minorBidi" w:cstheme="minorBidi"/>
          <w:sz w:val="20"/>
          <w:szCs w:val="20"/>
          <w:rtl/>
        </w:rPr>
      </w:pPr>
      <w:r>
        <w:rPr>
          <w:rFonts w:asciiTheme="minorBidi" w:hAnsiTheme="minorBidi" w:cstheme="minorBidi" w:hint="cs"/>
          <w:sz w:val="20"/>
          <w:szCs w:val="20"/>
          <w:rtl/>
        </w:rPr>
        <w:t>גרף מספר 6 -  התא</w:t>
      </w:r>
      <w:r w:rsidR="00341247">
        <w:rPr>
          <w:rFonts w:asciiTheme="minorBidi" w:hAnsiTheme="minorBidi" w:cstheme="minorBidi" w:hint="cs"/>
          <w:sz w:val="20"/>
          <w:szCs w:val="20"/>
          <w:rtl/>
        </w:rPr>
        <w:t xml:space="preserve">רכות הקפיץ כתלות במהירות העגלה - </w:t>
      </w:r>
      <m:oMath>
        <m:r>
          <m:rPr>
            <m:sty m:val="p"/>
          </m:rPr>
          <w:rPr>
            <w:rFonts w:ascii="Cambria Math" w:hAnsi="Cambria Math" w:cstheme="minorBidi"/>
            <w:sz w:val="20"/>
            <w:szCs w:val="20"/>
          </w:rPr>
          <m:t>∆x=</m:t>
        </m:r>
        <m:rad>
          <m:radPr>
            <m:degHide m:val="on"/>
            <m:ctrlPr>
              <w:rPr>
                <w:rFonts w:ascii="Cambria Math" w:hAnsi="Cambria Math" w:cstheme="minorBidi"/>
                <w:sz w:val="20"/>
                <w:szCs w:val="20"/>
              </w:rPr>
            </m:ctrlPr>
          </m:radPr>
          <m:deg/>
          <m:e>
            <m:f>
              <m:fPr>
                <m:ctrlPr>
                  <w:rPr>
                    <w:rFonts w:ascii="Cambria Math" w:hAnsi="Cambria Math" w:cstheme="minorBidi"/>
                    <w:sz w:val="20"/>
                    <w:szCs w:val="20"/>
                  </w:rPr>
                </m:ctrlPr>
              </m:fPr>
              <m:num>
                <m:sSub>
                  <m:sSubPr>
                    <m:ctrlPr>
                      <w:rPr>
                        <w:rFonts w:ascii="Cambria Math" w:hAnsi="Cambria Math" w:cstheme="minorBidi"/>
                        <w:sz w:val="20"/>
                        <w:szCs w:val="20"/>
                      </w:rPr>
                    </m:ctrlPr>
                  </m:sSubPr>
                  <m:e>
                    <m:r>
                      <m:rPr>
                        <m:sty m:val="p"/>
                      </m:rPr>
                      <w:rPr>
                        <w:rFonts w:ascii="Cambria Math" w:hAnsi="Cambria Math" w:cstheme="minorBidi"/>
                        <w:sz w:val="20"/>
                        <w:szCs w:val="20"/>
                      </w:rPr>
                      <m:t>m</m:t>
                    </m:r>
                  </m:e>
                  <m:sub>
                    <m:r>
                      <m:rPr>
                        <m:sty m:val="p"/>
                      </m:rPr>
                      <w:rPr>
                        <w:rFonts w:ascii="Cambria Math" w:hAnsi="Cambria Math" w:cstheme="minorBidi"/>
                        <w:sz w:val="20"/>
                        <w:szCs w:val="20"/>
                      </w:rPr>
                      <m:t>1</m:t>
                    </m:r>
                  </m:sub>
                </m:sSub>
              </m:num>
              <m:den>
                <m:r>
                  <m:rPr>
                    <m:sty m:val="p"/>
                  </m:rPr>
                  <w:rPr>
                    <w:rFonts w:ascii="Cambria Math" w:hAnsi="Cambria Math" w:cstheme="minorBidi"/>
                    <w:sz w:val="20"/>
                    <w:szCs w:val="20"/>
                  </w:rPr>
                  <m:t>k</m:t>
                </m:r>
              </m:den>
            </m:f>
          </m:e>
        </m:rad>
        <m:r>
          <m:rPr>
            <m:sty m:val="p"/>
          </m:rPr>
          <w:rPr>
            <w:rFonts w:ascii="Cambria Math" w:hAnsi="Cambria Math" w:cstheme="minorBidi"/>
            <w:sz w:val="20"/>
            <w:szCs w:val="20"/>
          </w:rPr>
          <m:t>∙v</m:t>
        </m:r>
      </m:oMath>
      <w:r w:rsidR="00341247">
        <w:rPr>
          <w:rFonts w:asciiTheme="minorBidi" w:hAnsiTheme="minorBidi" w:cstheme="minorBidi" w:hint="cs"/>
          <w:sz w:val="20"/>
          <w:szCs w:val="20"/>
          <w:rtl/>
        </w:rPr>
        <w:t>.</w:t>
      </w:r>
      <w:r w:rsidR="00341247">
        <w:rPr>
          <w:rFonts w:asciiTheme="minorBidi" w:hAnsiTheme="minorBidi" w:cstheme="minorBidi" w:hint="cs"/>
          <w:b/>
          <w:bCs/>
          <w:sz w:val="20"/>
          <w:szCs w:val="20"/>
          <w:rtl/>
        </w:rPr>
        <w:t xml:space="preserve"> </w:t>
      </w:r>
      <w:r w:rsidR="00341247">
        <w:rPr>
          <w:rFonts w:asciiTheme="minorBidi" w:hAnsiTheme="minorBidi" w:cstheme="minorBidi" w:hint="cs"/>
          <w:sz w:val="20"/>
          <w:szCs w:val="20"/>
          <w:rtl/>
        </w:rPr>
        <w:t>לפי תוכנת ה</w:t>
      </w:r>
      <w:r w:rsidR="00341247">
        <w:rPr>
          <w:rFonts w:asciiTheme="minorBidi" w:hAnsiTheme="minorBidi" w:cstheme="minorBidi"/>
          <w:sz w:val="20"/>
          <w:szCs w:val="20"/>
        </w:rPr>
        <w:t>Matlab</w:t>
      </w:r>
      <w:r w:rsidR="00341247">
        <w:rPr>
          <w:rFonts w:asciiTheme="minorBidi" w:hAnsiTheme="minorBidi" w:cstheme="minorBidi" w:hint="cs"/>
          <w:sz w:val="20"/>
          <w:szCs w:val="20"/>
          <w:rtl/>
        </w:rPr>
        <w:t xml:space="preserve"> הנתונים שהתקבלו הם:</w:t>
      </w:r>
    </w:p>
    <w:p w:rsidR="00341247" w:rsidRPr="00D85681" w:rsidRDefault="0012327A" w:rsidP="00EC5F9E">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2</m:t>
            </m:r>
          </m:sub>
        </m:sSub>
        <m:r>
          <w:rPr>
            <w:rFonts w:ascii="Cambria Math" w:hAnsi="Cambria Math" w:cstheme="minorBidi"/>
            <w:sz w:val="20"/>
            <w:szCs w:val="20"/>
          </w:rPr>
          <m:t>=m=0.02722±</m:t>
        </m:r>
        <m:sSub>
          <m:sSubPr>
            <m:ctrlPr>
              <w:rPr>
                <w:rFonts w:ascii="Cambria Math" w:hAnsi="Cambria Math" w:cstheme="minorBidi"/>
                <w:i/>
                <w:sz w:val="20"/>
                <w:szCs w:val="20"/>
              </w:rPr>
            </m:ctrlPr>
          </m:sSubPr>
          <m:e>
            <m:r>
              <w:rPr>
                <w:rFonts w:ascii="Cambria Math" w:hAnsi="Cambria Math" w:cstheme="minorBidi"/>
                <w:sz w:val="20"/>
                <w:szCs w:val="20"/>
              </w:rPr>
              <m:t>0.00021</m:t>
            </m:r>
          </m:e>
          <m:sub>
            <m:r>
              <w:rPr>
                <w:rFonts w:ascii="Cambria Math" w:hAnsi="Cambria Math" w:cstheme="minorBidi"/>
                <w:sz w:val="20"/>
                <w:szCs w:val="20"/>
              </w:rPr>
              <m:t>s</m:t>
            </m:r>
          </m:sub>
        </m:sSub>
      </m:oMath>
      <w:r w:rsidR="00D15476">
        <w:rPr>
          <w:rFonts w:asciiTheme="minorBidi" w:hAnsiTheme="minorBidi" w:cstheme="minorBidi"/>
          <w:sz w:val="20"/>
          <w:szCs w:val="20"/>
        </w:rPr>
        <w:t xml:space="preserve"> (</w:t>
      </w:r>
      <w:r w:rsidR="00EC5F9E">
        <w:rPr>
          <w:rFonts w:asciiTheme="minorBidi" w:hAnsiTheme="minorBidi" w:cstheme="minorBidi"/>
          <w:sz w:val="20"/>
          <w:szCs w:val="20"/>
        </w:rPr>
        <w:t>56</w:t>
      </w:r>
      <w:r w:rsidR="00D15476">
        <w:rPr>
          <w:rFonts w:asciiTheme="minorBidi" w:hAnsiTheme="minorBidi" w:cstheme="minorBidi"/>
          <w:sz w:val="20"/>
          <w:szCs w:val="20"/>
        </w:rPr>
        <w:t>)</w:t>
      </w:r>
    </w:p>
    <w:p w:rsidR="00D85681" w:rsidRDefault="0012327A" w:rsidP="00EC5F9E">
      <w:pPr>
        <w:spacing w:line="240" w:lineRule="auto"/>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a</m:t>
            </m:r>
          </m:e>
          <m:sub>
            <m:r>
              <w:rPr>
                <w:rFonts w:ascii="Cambria Math" w:hAnsi="Cambria Math" w:cstheme="minorBidi"/>
                <w:sz w:val="20"/>
                <w:szCs w:val="20"/>
              </w:rPr>
              <m:t>1</m:t>
            </m:r>
          </m:sub>
        </m:sSub>
        <m:r>
          <w:rPr>
            <w:rFonts w:ascii="Cambria Math" w:hAnsi="Cambria Math" w:cstheme="minorBidi"/>
            <w:sz w:val="20"/>
            <w:szCs w:val="20"/>
          </w:rPr>
          <m:t>=-0.00086±</m:t>
        </m:r>
        <m:sSub>
          <m:sSubPr>
            <m:ctrlPr>
              <w:rPr>
                <w:rFonts w:ascii="Cambria Math" w:hAnsi="Cambria Math" w:cstheme="minorBidi"/>
                <w:i/>
                <w:sz w:val="20"/>
                <w:szCs w:val="20"/>
              </w:rPr>
            </m:ctrlPr>
          </m:sSubPr>
          <m:e>
            <m:r>
              <w:rPr>
                <w:rFonts w:ascii="Cambria Math" w:hAnsi="Cambria Math" w:cstheme="minorBidi"/>
                <w:sz w:val="20"/>
                <w:szCs w:val="20"/>
              </w:rPr>
              <m:t>0.00020</m:t>
            </m:r>
          </m:e>
          <m:sub>
            <m:r>
              <w:rPr>
                <w:rFonts w:ascii="Cambria Math" w:hAnsi="Cambria Math" w:cstheme="minorBidi"/>
                <w:sz w:val="20"/>
                <w:szCs w:val="20"/>
              </w:rPr>
              <m:t>s</m:t>
            </m:r>
          </m:sub>
        </m:sSub>
      </m:oMath>
      <w:r w:rsidR="00D15476">
        <w:rPr>
          <w:rFonts w:asciiTheme="minorBidi" w:hAnsiTheme="minorBidi" w:cstheme="minorBidi"/>
          <w:sz w:val="20"/>
          <w:szCs w:val="20"/>
        </w:rPr>
        <w:t xml:space="preserve"> (</w:t>
      </w:r>
      <w:r w:rsidR="00EC5F9E">
        <w:rPr>
          <w:rFonts w:asciiTheme="minorBidi" w:hAnsiTheme="minorBidi" w:cstheme="minorBidi"/>
          <w:sz w:val="20"/>
          <w:szCs w:val="20"/>
        </w:rPr>
        <w:t>57</w:t>
      </w:r>
      <w:r w:rsidR="00D15476">
        <w:rPr>
          <w:rFonts w:asciiTheme="minorBidi" w:hAnsiTheme="minorBidi" w:cstheme="minorBidi"/>
          <w:sz w:val="20"/>
          <w:szCs w:val="20"/>
        </w:rPr>
        <w:t>)</w:t>
      </w:r>
    </w:p>
    <w:p w:rsidR="00D85681" w:rsidRDefault="0012327A" w:rsidP="00EC5F9E">
      <w:pPr>
        <w:spacing w:line="240" w:lineRule="auto"/>
        <w:rPr>
          <w:rFonts w:asciiTheme="minorBidi" w:hAnsiTheme="minorBidi" w:cstheme="minorBidi"/>
          <w:sz w:val="20"/>
          <w:szCs w:val="20"/>
        </w:rPr>
      </w:pPr>
      <m:oMath>
        <m:sSup>
          <m:sSupPr>
            <m:ctrlPr>
              <w:rPr>
                <w:rFonts w:ascii="Cambria Math" w:hAnsi="Cambria Math" w:cstheme="minorBidi"/>
                <w:i/>
                <w:sz w:val="20"/>
                <w:szCs w:val="20"/>
              </w:rPr>
            </m:ctrlPr>
          </m:s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p>
            <m:r>
              <w:rPr>
                <w:rFonts w:ascii="Cambria Math" w:hAnsi="Cambria Math" w:cstheme="minorBidi"/>
                <w:sz w:val="20"/>
                <w:szCs w:val="20"/>
              </w:rPr>
              <m:t>2</m:t>
            </m:r>
          </m:sup>
        </m:sSup>
        <m:r>
          <w:rPr>
            <w:rFonts w:ascii="Cambria Math" w:hAnsi="Cambria Math" w:cstheme="minorBidi"/>
            <w:sz w:val="20"/>
            <w:szCs w:val="20"/>
          </w:rPr>
          <m:t>=0.22</m:t>
        </m:r>
      </m:oMath>
      <w:r w:rsidR="00D15476">
        <w:rPr>
          <w:rFonts w:asciiTheme="minorBidi" w:hAnsiTheme="minorBidi" w:cstheme="minorBidi"/>
          <w:sz w:val="20"/>
          <w:szCs w:val="20"/>
        </w:rPr>
        <w:t xml:space="preserve"> (</w:t>
      </w:r>
      <w:r w:rsidR="00EC5F9E">
        <w:rPr>
          <w:rFonts w:asciiTheme="minorBidi" w:hAnsiTheme="minorBidi" w:cstheme="minorBidi"/>
          <w:sz w:val="20"/>
          <w:szCs w:val="20"/>
        </w:rPr>
        <w:t>58</w:t>
      </w:r>
      <w:r w:rsidR="00D15476">
        <w:rPr>
          <w:rFonts w:asciiTheme="minorBidi" w:hAnsiTheme="minorBidi" w:cstheme="minorBidi"/>
          <w:sz w:val="20"/>
          <w:szCs w:val="20"/>
        </w:rPr>
        <w:t>)</w:t>
      </w:r>
    </w:p>
    <w:p w:rsidR="00D85681" w:rsidRDefault="0012327A" w:rsidP="00EC5F9E">
      <w:pPr>
        <w:spacing w:line="240" w:lineRule="auto"/>
        <w:rPr>
          <w:rFonts w:asciiTheme="minorBidi" w:hAnsiTheme="minorBidi" w:cstheme="minorBidi"/>
          <w:sz w:val="20"/>
          <w:szCs w:val="20"/>
        </w:rPr>
      </w:pPr>
      <m:oMath>
        <m:sSubSup>
          <m:sSubSupPr>
            <m:ctrlPr>
              <w:rPr>
                <w:rFonts w:ascii="Cambria Math" w:hAnsi="Cambria Math" w:cstheme="minorBidi"/>
                <w:i/>
                <w:sz w:val="20"/>
                <w:szCs w:val="20"/>
              </w:rPr>
            </m:ctrlPr>
          </m:sSubSupPr>
          <m:e>
            <m:r>
              <m:rPr>
                <m:sty m:val="p"/>
              </m:rPr>
              <w:rPr>
                <w:rFonts w:ascii="Cambria Math" w:hAnsi="Cambria Math"/>
                <w:sz w:val="21"/>
                <w:szCs w:val="21"/>
                <w:shd w:val="clear" w:color="auto" w:fill="F9F9F9"/>
              </w:rPr>
              <m:t>χ</m:t>
            </m:r>
            <m:ctrlPr>
              <w:rPr>
                <w:rFonts w:ascii="Cambria Math" w:hAnsi="Cambria Math"/>
                <w:sz w:val="21"/>
                <w:szCs w:val="21"/>
                <w:shd w:val="clear" w:color="auto" w:fill="F9F9F9"/>
              </w:rPr>
            </m:ctrlPr>
          </m:e>
          <m:sub>
            <m:r>
              <w:rPr>
                <w:rFonts w:ascii="Cambria Math" w:hAnsi="Cambria Math" w:cstheme="minorBidi"/>
                <w:sz w:val="20"/>
                <w:szCs w:val="20"/>
              </w:rPr>
              <m:t>residual</m:t>
            </m:r>
          </m:sub>
          <m:sup>
            <m:r>
              <w:rPr>
                <w:rFonts w:ascii="Cambria Math" w:hAnsi="Cambria Math" w:cstheme="minorBidi"/>
                <w:sz w:val="20"/>
                <w:szCs w:val="20"/>
              </w:rPr>
              <m:t>2</m:t>
            </m:r>
          </m:sup>
        </m:sSubSup>
        <m:r>
          <w:rPr>
            <w:rFonts w:ascii="Cambria Math" w:hAnsi="Cambria Math" w:cstheme="minorBidi"/>
            <w:sz w:val="20"/>
            <w:szCs w:val="20"/>
          </w:rPr>
          <m:t>=0.074</m:t>
        </m:r>
      </m:oMath>
      <w:r w:rsidR="00D15476">
        <w:rPr>
          <w:rFonts w:asciiTheme="minorBidi" w:hAnsiTheme="minorBidi" w:cstheme="minorBidi"/>
          <w:sz w:val="20"/>
          <w:szCs w:val="20"/>
        </w:rPr>
        <w:t xml:space="preserve"> (</w:t>
      </w:r>
      <w:r w:rsidR="00EC5F9E">
        <w:rPr>
          <w:rFonts w:asciiTheme="minorBidi" w:hAnsiTheme="minorBidi" w:cstheme="minorBidi"/>
          <w:sz w:val="20"/>
          <w:szCs w:val="20"/>
        </w:rPr>
        <w:t>59</w:t>
      </w:r>
      <w:r w:rsidR="00D15476">
        <w:rPr>
          <w:rFonts w:asciiTheme="minorBidi" w:hAnsiTheme="minorBidi" w:cstheme="minorBidi"/>
          <w:sz w:val="20"/>
          <w:szCs w:val="20"/>
        </w:rPr>
        <w:t>)</w:t>
      </w:r>
    </w:p>
    <w:p w:rsidR="00D85681" w:rsidRDefault="00D85681" w:rsidP="00E6055D">
      <w:pPr>
        <w:bidi/>
        <w:spacing w:line="240" w:lineRule="auto"/>
        <w:rPr>
          <w:rFonts w:asciiTheme="minorBidi" w:hAnsiTheme="minorBidi" w:cstheme="minorBidi"/>
          <w:sz w:val="24"/>
          <w:szCs w:val="24"/>
          <w:rtl/>
        </w:rPr>
      </w:pPr>
      <w:r>
        <w:rPr>
          <w:rFonts w:asciiTheme="minorBidi" w:hAnsiTheme="minorBidi" w:cstheme="minorBidi" w:hint="cs"/>
          <w:sz w:val="24"/>
          <w:szCs w:val="24"/>
          <w:rtl/>
        </w:rPr>
        <w:t xml:space="preserve">לפי הרקע התיאורטי, שיפוע הגרף הוא </w:t>
      </w:r>
      <m:oMath>
        <m:rad>
          <m:radPr>
            <m:degHide m:val="on"/>
            <m:ctrlPr>
              <w:rPr>
                <w:rFonts w:ascii="Cambria Math" w:hAnsi="Cambria Math" w:cstheme="minorBidi"/>
                <w:sz w:val="20"/>
                <w:szCs w:val="20"/>
              </w:rPr>
            </m:ctrlPr>
          </m:radPr>
          <m:deg/>
          <m:e>
            <m:f>
              <m:fPr>
                <m:ctrlPr>
                  <w:rPr>
                    <w:rFonts w:ascii="Cambria Math" w:hAnsi="Cambria Math" w:cstheme="minorBidi"/>
                    <w:sz w:val="20"/>
                    <w:szCs w:val="20"/>
                  </w:rPr>
                </m:ctrlPr>
              </m:fPr>
              <m:num>
                <m:sSub>
                  <m:sSubPr>
                    <m:ctrlPr>
                      <w:rPr>
                        <w:rFonts w:ascii="Cambria Math" w:hAnsi="Cambria Math" w:cstheme="minorBidi"/>
                        <w:sz w:val="20"/>
                        <w:szCs w:val="20"/>
                      </w:rPr>
                    </m:ctrlPr>
                  </m:sSubPr>
                  <m:e>
                    <m:r>
                      <w:rPr>
                        <w:rFonts w:ascii="Cambria Math" w:hAnsi="Cambria Math" w:cstheme="minorBidi"/>
                        <w:sz w:val="20"/>
                        <w:szCs w:val="20"/>
                      </w:rPr>
                      <m:t>m</m:t>
                    </m:r>
                  </m:e>
                  <m:sub>
                    <m:r>
                      <m:rPr>
                        <m:sty m:val="p"/>
                      </m:rPr>
                      <w:rPr>
                        <w:rFonts w:ascii="Cambria Math" w:hAnsi="Cambria Math" w:cstheme="minorBidi"/>
                        <w:sz w:val="20"/>
                        <w:szCs w:val="20"/>
                      </w:rPr>
                      <m:t>1</m:t>
                    </m:r>
                  </m:sub>
                </m:sSub>
              </m:num>
              <m:den>
                <m:r>
                  <w:rPr>
                    <w:rFonts w:ascii="Cambria Math" w:hAnsi="Cambria Math" w:cstheme="minorBidi"/>
                    <w:sz w:val="20"/>
                    <w:szCs w:val="20"/>
                  </w:rPr>
                  <m:t>k</m:t>
                </m:r>
              </m:den>
            </m:f>
          </m:e>
        </m:rad>
      </m:oMath>
      <w:r>
        <w:rPr>
          <w:rFonts w:asciiTheme="minorBidi" w:hAnsiTheme="minorBidi" w:cstheme="minorBidi" w:hint="cs"/>
          <w:sz w:val="24"/>
          <w:szCs w:val="24"/>
          <w:rtl/>
        </w:rPr>
        <w:t xml:space="preserve">. לאחר הצבת </w:t>
      </w:r>
      <w:r w:rsidRPr="00E6055D">
        <w:rPr>
          <w:rFonts w:asciiTheme="minorBidi" w:hAnsiTheme="minorBidi" w:cstheme="minorBidi" w:hint="cs"/>
          <w:sz w:val="24"/>
          <w:szCs w:val="24"/>
          <w:rtl/>
        </w:rPr>
        <w:t>הערכים לפי משוואות (</w:t>
      </w:r>
      <w:r w:rsidR="00E6055D" w:rsidRPr="00E6055D">
        <w:rPr>
          <w:rFonts w:asciiTheme="minorBidi" w:hAnsiTheme="minorBidi" w:cstheme="minorBidi" w:hint="cs"/>
          <w:sz w:val="24"/>
          <w:szCs w:val="24"/>
          <w:rtl/>
        </w:rPr>
        <w:t>34</w:t>
      </w:r>
      <w:r w:rsidRPr="00E6055D">
        <w:rPr>
          <w:rFonts w:asciiTheme="minorBidi" w:hAnsiTheme="minorBidi" w:cstheme="minorBidi" w:hint="cs"/>
          <w:sz w:val="24"/>
          <w:szCs w:val="24"/>
          <w:rtl/>
        </w:rPr>
        <w:t>),(</w:t>
      </w:r>
      <w:r w:rsidR="00E6055D" w:rsidRPr="00E6055D">
        <w:rPr>
          <w:rFonts w:asciiTheme="minorBidi" w:hAnsiTheme="minorBidi" w:cstheme="minorBidi" w:hint="cs"/>
          <w:sz w:val="24"/>
          <w:szCs w:val="24"/>
          <w:rtl/>
        </w:rPr>
        <w:t>33</w:t>
      </w:r>
      <w:r w:rsidRPr="00E6055D">
        <w:rPr>
          <w:rFonts w:asciiTheme="minorBidi" w:hAnsiTheme="minorBidi" w:cstheme="minorBidi" w:hint="cs"/>
          <w:sz w:val="24"/>
          <w:szCs w:val="24"/>
          <w:rtl/>
        </w:rPr>
        <w:t>) נקבל:</w:t>
      </w:r>
    </w:p>
    <w:p w:rsidR="00D85681" w:rsidRDefault="0012327A" w:rsidP="00EC5F9E">
      <w:pPr>
        <w:spacing w:line="240" w:lineRule="auto"/>
        <w:rPr>
          <w:rFonts w:asciiTheme="minorBidi" w:hAnsiTheme="minorBidi" w:cstheme="minorBidi"/>
          <w:sz w:val="24"/>
          <w:szCs w:val="24"/>
        </w:rPr>
      </w:pPr>
      <m:oMath>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theory</m:t>
            </m:r>
          </m:sub>
        </m:sSub>
        <m:r>
          <w:rPr>
            <w:rFonts w:ascii="Cambria Math" w:hAnsi="Cambria Math" w:cstheme="minorBidi"/>
            <w:sz w:val="24"/>
            <w:szCs w:val="24"/>
          </w:rPr>
          <m:t>=</m:t>
        </m:r>
        <m:rad>
          <m:radPr>
            <m:degHide m:val="on"/>
            <m:ctrlPr>
              <w:rPr>
                <w:rFonts w:ascii="Cambria Math" w:hAnsi="Cambria Math" w:cstheme="minorBidi"/>
                <w:i/>
                <w:sz w:val="24"/>
                <w:szCs w:val="24"/>
              </w:rPr>
            </m:ctrlPr>
          </m:radPr>
          <m:deg/>
          <m:e>
            <m:f>
              <m:fPr>
                <m:ctrlPr>
                  <w:rPr>
                    <w:rFonts w:ascii="Cambria Math" w:hAnsi="Cambria Math" w:cstheme="minorBidi"/>
                    <w:i/>
                    <w:sz w:val="24"/>
                    <w:szCs w:val="24"/>
                  </w:rPr>
                </m:ctrlPr>
              </m:fPr>
              <m:num>
                <m:r>
                  <w:rPr>
                    <w:rFonts w:ascii="Cambria Math" w:hAnsi="Cambria Math" w:cstheme="minorBidi"/>
                    <w:sz w:val="24"/>
                    <w:szCs w:val="24"/>
                  </w:rPr>
                  <m:t>0.52955</m:t>
                </m:r>
              </m:num>
              <m:den>
                <m:r>
                  <w:rPr>
                    <w:rFonts w:ascii="Cambria Math" w:hAnsi="Cambria Math" w:cstheme="minorBidi"/>
                    <w:sz w:val="24"/>
                    <w:szCs w:val="24"/>
                  </w:rPr>
                  <m:t>784.85</m:t>
                </m:r>
              </m:den>
            </m:f>
          </m:e>
        </m:rad>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0.02597</m:t>
            </m:r>
          </m:e>
          <m:sub>
            <m:r>
              <w:rPr>
                <w:rFonts w:ascii="Cambria Math" w:hAnsi="Cambria Math" w:cstheme="minorBidi"/>
                <w:sz w:val="24"/>
                <w:szCs w:val="24"/>
              </w:rPr>
              <m:t>S</m:t>
            </m:r>
          </m:sub>
        </m:sSub>
      </m:oMath>
      <w:r w:rsidR="00D15476">
        <w:rPr>
          <w:rFonts w:asciiTheme="minorBidi" w:hAnsiTheme="minorBidi" w:cstheme="minorBidi"/>
          <w:sz w:val="24"/>
          <w:szCs w:val="24"/>
        </w:rPr>
        <w:t xml:space="preserve">  (</w:t>
      </w:r>
      <w:r w:rsidR="00EC5F9E">
        <w:rPr>
          <w:rFonts w:asciiTheme="minorBidi" w:hAnsiTheme="minorBidi" w:cstheme="minorBidi"/>
          <w:sz w:val="24"/>
          <w:szCs w:val="24"/>
        </w:rPr>
        <w:t>60</w:t>
      </w:r>
      <w:r w:rsidR="00D15476">
        <w:rPr>
          <w:rFonts w:asciiTheme="minorBidi" w:hAnsiTheme="minorBidi" w:cstheme="minorBidi"/>
          <w:sz w:val="24"/>
          <w:szCs w:val="24"/>
        </w:rPr>
        <w:t>)</w:t>
      </w:r>
    </w:p>
    <w:p w:rsidR="00D85681" w:rsidRDefault="00D85681" w:rsidP="00D85681">
      <w:pPr>
        <w:bidi/>
        <w:spacing w:line="240" w:lineRule="auto"/>
        <w:rPr>
          <w:rFonts w:asciiTheme="minorBidi" w:hAnsiTheme="minorBidi" w:cstheme="minorBidi"/>
          <w:sz w:val="24"/>
          <w:szCs w:val="24"/>
          <w:rtl/>
        </w:rPr>
      </w:pPr>
      <w:r>
        <w:rPr>
          <w:rFonts w:asciiTheme="minorBidi" w:hAnsiTheme="minorBidi" w:cstheme="minorBidi" w:hint="cs"/>
          <w:sz w:val="24"/>
          <w:szCs w:val="24"/>
          <w:rtl/>
        </w:rPr>
        <w:t xml:space="preserve">כפי שניתן לשים לב, גודל זה תלוי בשני פרמטרים - </w:t>
      </w:r>
      <m:oMath>
        <m:sSub>
          <m:sSubPr>
            <m:ctrlPr>
              <w:rPr>
                <w:rFonts w:ascii="Cambria Math" w:hAnsi="Cambria Math" w:cstheme="minorBidi"/>
                <w:sz w:val="20"/>
                <w:szCs w:val="20"/>
              </w:rPr>
            </m:ctrlPr>
          </m:sSubPr>
          <m:e>
            <m:r>
              <w:rPr>
                <w:rFonts w:ascii="Cambria Math" w:hAnsi="Cambria Math" w:cstheme="minorBidi"/>
                <w:sz w:val="20"/>
                <w:szCs w:val="20"/>
              </w:rPr>
              <m:t>m</m:t>
            </m:r>
          </m:e>
          <m:sub>
            <m:r>
              <m:rPr>
                <m:sty m:val="p"/>
              </m:rPr>
              <w:rPr>
                <w:rFonts w:ascii="Cambria Math" w:hAnsi="Cambria Math" w:cstheme="minorBidi"/>
                <w:sz w:val="20"/>
                <w:szCs w:val="20"/>
              </w:rPr>
              <m:t>1</m:t>
            </m:r>
          </m:sub>
        </m:sSub>
      </m:oMath>
      <w:r>
        <w:rPr>
          <w:rFonts w:asciiTheme="minorBidi" w:hAnsiTheme="minorBidi" w:cstheme="minorBidi" w:hint="cs"/>
          <w:sz w:val="24"/>
          <w:szCs w:val="24"/>
          <w:rtl/>
        </w:rPr>
        <w:tab/>
        <w:t xml:space="preserve">ו </w:t>
      </w:r>
      <m:oMath>
        <m:r>
          <w:rPr>
            <w:rFonts w:ascii="Cambria Math" w:hAnsi="Cambria Math" w:cstheme="minorBidi"/>
            <w:sz w:val="20"/>
            <w:szCs w:val="20"/>
          </w:rPr>
          <m:t>k</m:t>
        </m:r>
      </m:oMath>
      <w:r>
        <w:rPr>
          <w:rFonts w:asciiTheme="minorBidi" w:hAnsiTheme="minorBidi" w:cstheme="minorBidi" w:hint="cs"/>
          <w:sz w:val="24"/>
          <w:szCs w:val="24"/>
          <w:rtl/>
        </w:rPr>
        <w:t>. לכן, על מנת לחשב את השגיאה של גודל זה, יש לחשב לפי נוסחה (26), ונקבל:</w:t>
      </w:r>
    </w:p>
    <w:p w:rsidR="00D15476" w:rsidRDefault="00D15476" w:rsidP="00D15476">
      <w:pPr>
        <w:bidi/>
        <w:spacing w:line="240" w:lineRule="auto"/>
        <w:rPr>
          <w:rFonts w:asciiTheme="minorBidi" w:hAnsiTheme="minorBidi" w:cstheme="minorBidi"/>
          <w:sz w:val="24"/>
          <w:szCs w:val="24"/>
          <w:rtl/>
        </w:rPr>
      </w:pPr>
    </w:p>
    <w:p w:rsidR="00D15476" w:rsidRDefault="00D85681" w:rsidP="00EC5F9E">
      <w:pPr>
        <w:spacing w:line="240" w:lineRule="auto"/>
        <w:rPr>
          <w:rFonts w:asciiTheme="minorBidi" w:hAnsiTheme="minorBidi" w:cstheme="minorBid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theory</m:t>
            </m:r>
          </m:sub>
        </m:sSub>
        <m:r>
          <m:rPr>
            <m:sty m:val="p"/>
          </m:rPr>
          <w:rPr>
            <w:rFonts w:ascii="Cambria Math" w:hAnsi="Cambria Math" w:cstheme="minorBidi"/>
            <w:sz w:val="24"/>
            <w:szCs w:val="24"/>
          </w:rPr>
          <m:t>=</m:t>
        </m:r>
        <m:rad>
          <m:radPr>
            <m:degHide m:val="on"/>
            <m:ctrlPr>
              <w:rPr>
                <w:rFonts w:ascii="Cambria Math" w:hAnsi="Cambria Math" w:cstheme="minorBidi"/>
                <w:i/>
                <w:sz w:val="24"/>
                <w:szCs w:val="24"/>
              </w:rPr>
            </m:ctrlPr>
          </m:radPr>
          <m:deg/>
          <m:e>
            <m:f>
              <m:fPr>
                <m:ctrlPr>
                  <w:rPr>
                    <w:rFonts w:ascii="Cambria Math" w:hAnsi="Cambria Math" w:cstheme="minorBidi"/>
                    <w:i/>
                    <w:sz w:val="24"/>
                    <w:szCs w:val="24"/>
                  </w:rPr>
                </m:ctrlPr>
              </m:fPr>
              <m:num>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num>
              <m:den>
                <m:r>
                  <w:rPr>
                    <w:rFonts w:ascii="Cambria Math" w:hAnsi="Cambria Math" w:cstheme="minorBidi"/>
                    <w:sz w:val="24"/>
                    <w:szCs w:val="24"/>
                  </w:rPr>
                  <m:t>4</m:t>
                </m:r>
                <m:sSup>
                  <m:sSupPr>
                    <m:ctrlPr>
                      <w:rPr>
                        <w:rFonts w:ascii="Cambria Math" w:hAnsi="Cambria Math" w:cstheme="minorBidi"/>
                        <w:i/>
                        <w:sz w:val="24"/>
                        <w:szCs w:val="24"/>
                      </w:rPr>
                    </m:ctrlPr>
                  </m:sSupPr>
                  <m:e>
                    <m:r>
                      <w:rPr>
                        <w:rFonts w:ascii="Cambria Math" w:hAnsi="Cambria Math" w:cstheme="minorBidi"/>
                        <w:sz w:val="24"/>
                        <w:szCs w:val="24"/>
                      </w:rPr>
                      <m:t>k</m:t>
                    </m:r>
                  </m:e>
                  <m:sup>
                    <m:r>
                      <w:rPr>
                        <w:rFonts w:ascii="Cambria Math" w:hAnsi="Cambria Math" w:cstheme="minorBidi"/>
                        <w:sz w:val="24"/>
                        <w:szCs w:val="24"/>
                      </w:rPr>
                      <m:t>3</m:t>
                    </m:r>
                  </m:sup>
                </m:sSup>
              </m:den>
            </m:f>
            <m:sSup>
              <m:sSupPr>
                <m:ctrlPr>
                  <w:rPr>
                    <w:rFonts w:ascii="Cambria Math" w:hAnsi="Cambria Math" w:cstheme="minorBidi"/>
                    <w:i/>
                    <w:sz w:val="24"/>
                    <w:szCs w:val="24"/>
                  </w:rPr>
                </m:ctrlPr>
              </m:sSupPr>
              <m:e>
                <m:d>
                  <m:dPr>
                    <m:ctrlPr>
                      <w:rPr>
                        <w:rFonts w:ascii="Cambria Math" w:hAnsi="Cambria Math" w:cstheme="minorBidi"/>
                        <w:i/>
                        <w:sz w:val="24"/>
                        <w:szCs w:val="24"/>
                      </w:rPr>
                    </m:ctrlPr>
                  </m:dPr>
                  <m:e>
                    <m:r>
                      <w:rPr>
                        <w:rFonts w:ascii="Cambria Math" w:hAnsi="Cambria Math" w:cstheme="minorBidi"/>
                        <w:sz w:val="24"/>
                        <w:szCs w:val="24"/>
                      </w:rPr>
                      <m:t>∆k</m:t>
                    </m:r>
                  </m:e>
                </m:d>
              </m:e>
              <m:sup>
                <m:r>
                  <w:rPr>
                    <w:rFonts w:ascii="Cambria Math" w:hAnsi="Cambria Math" w:cstheme="minorBidi"/>
                    <w:sz w:val="24"/>
                    <w:szCs w:val="24"/>
                  </w:rPr>
                  <m:t>2</m:t>
                </m:r>
              </m:sup>
            </m:sSup>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4k∙</m:t>
                </m:r>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den>
            </m:f>
            <m:sSup>
              <m:sSupPr>
                <m:ctrlPr>
                  <w:rPr>
                    <w:rFonts w:ascii="Cambria Math" w:hAnsi="Cambria Math" w:cstheme="minorBidi"/>
                    <w:i/>
                    <w:sz w:val="24"/>
                    <w:szCs w:val="24"/>
                  </w:rPr>
                </m:ctrlPr>
              </m:sSupPr>
              <m:e>
                <m:d>
                  <m:dPr>
                    <m:ctrlPr>
                      <w:rPr>
                        <w:rFonts w:ascii="Cambria Math" w:hAnsi="Cambria Math" w:cstheme="minorBidi"/>
                        <w:i/>
                        <w:sz w:val="24"/>
                        <w:szCs w:val="24"/>
                      </w:rPr>
                    </m:ctrlPr>
                  </m:dPr>
                  <m:e>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m</m:t>
                        </m:r>
                      </m:e>
                      <m:sub>
                        <m:r>
                          <w:rPr>
                            <w:rFonts w:ascii="Cambria Math" w:hAnsi="Cambria Math" w:cstheme="minorBidi"/>
                            <w:sz w:val="24"/>
                            <w:szCs w:val="24"/>
                          </w:rPr>
                          <m:t>1</m:t>
                        </m:r>
                      </m:sub>
                    </m:sSub>
                  </m:e>
                </m:d>
              </m:e>
              <m:sup>
                <m:r>
                  <w:rPr>
                    <w:rFonts w:ascii="Cambria Math" w:hAnsi="Cambria Math" w:cstheme="minorBidi"/>
                    <w:sz w:val="24"/>
                    <w:szCs w:val="24"/>
                  </w:rPr>
                  <m:t>2</m:t>
                </m:r>
              </m:sup>
            </m:sSup>
          </m:e>
        </m:rad>
      </m:oMath>
      <w:r w:rsidR="00D15476">
        <w:rPr>
          <w:rFonts w:asciiTheme="minorBidi" w:hAnsiTheme="minorBidi" w:cstheme="minorBidi"/>
          <w:sz w:val="24"/>
          <w:szCs w:val="24"/>
        </w:rPr>
        <w:t xml:space="preserve">  (</w:t>
      </w:r>
      <w:r w:rsidR="00EC5F9E">
        <w:rPr>
          <w:rFonts w:asciiTheme="minorBidi" w:hAnsiTheme="minorBidi" w:cstheme="minorBidi"/>
          <w:sz w:val="24"/>
          <w:szCs w:val="24"/>
        </w:rPr>
        <w:t>61</w:t>
      </w:r>
      <w:r w:rsidR="00D15476">
        <w:rPr>
          <w:rFonts w:asciiTheme="minorBidi" w:hAnsiTheme="minorBidi" w:cstheme="minorBidi"/>
          <w:sz w:val="24"/>
          <w:szCs w:val="24"/>
        </w:rPr>
        <w:t>)</w:t>
      </w:r>
    </w:p>
    <w:p w:rsidR="00D15476" w:rsidRDefault="00D15476" w:rsidP="00D15476">
      <w:pPr>
        <w:bidi/>
        <w:spacing w:line="240" w:lineRule="auto"/>
        <w:rPr>
          <w:rFonts w:asciiTheme="minorBidi" w:hAnsiTheme="minorBidi" w:cstheme="minorBidi"/>
          <w:sz w:val="24"/>
          <w:szCs w:val="24"/>
          <w:rtl/>
        </w:rPr>
      </w:pPr>
    </w:p>
    <w:p w:rsidR="00D15476" w:rsidRPr="00D15476" w:rsidRDefault="00D15476" w:rsidP="00E6055D">
      <w:pPr>
        <w:bidi/>
        <w:spacing w:line="240" w:lineRule="auto"/>
        <w:rPr>
          <w:rFonts w:asciiTheme="minorBidi" w:hAnsiTheme="minorBidi" w:cstheme="minorBidi"/>
          <w:sz w:val="24"/>
          <w:szCs w:val="24"/>
          <w:rtl/>
        </w:rPr>
      </w:pPr>
      <w:r>
        <w:rPr>
          <w:rFonts w:asciiTheme="minorBidi" w:hAnsiTheme="minorBidi" w:cstheme="minorBidi" w:hint="cs"/>
          <w:sz w:val="24"/>
          <w:szCs w:val="24"/>
          <w:rtl/>
        </w:rPr>
        <w:lastRenderedPageBreak/>
        <w:t xml:space="preserve">לאחר הצבת נתונים לפי </w:t>
      </w:r>
      <w:r w:rsidRPr="00E6055D">
        <w:rPr>
          <w:rFonts w:asciiTheme="minorBidi" w:hAnsiTheme="minorBidi" w:cstheme="minorBidi" w:hint="cs"/>
          <w:sz w:val="24"/>
          <w:szCs w:val="24"/>
          <w:rtl/>
        </w:rPr>
        <w:t>משוואות (</w:t>
      </w:r>
      <w:r w:rsidR="00E6055D" w:rsidRPr="00E6055D">
        <w:rPr>
          <w:rFonts w:asciiTheme="minorBidi" w:hAnsiTheme="minorBidi" w:cstheme="minorBidi" w:hint="cs"/>
          <w:sz w:val="24"/>
          <w:szCs w:val="24"/>
          <w:rtl/>
        </w:rPr>
        <w:t>34</w:t>
      </w:r>
      <w:r w:rsidRPr="00E6055D">
        <w:rPr>
          <w:rFonts w:asciiTheme="minorBidi" w:hAnsiTheme="minorBidi" w:cstheme="minorBidi" w:hint="cs"/>
          <w:sz w:val="24"/>
          <w:szCs w:val="24"/>
          <w:rtl/>
        </w:rPr>
        <w:t>),(</w:t>
      </w:r>
      <w:r w:rsidR="00E6055D" w:rsidRPr="00E6055D">
        <w:rPr>
          <w:rFonts w:asciiTheme="minorBidi" w:hAnsiTheme="minorBidi" w:cstheme="minorBidi" w:hint="cs"/>
          <w:sz w:val="24"/>
          <w:szCs w:val="24"/>
          <w:rtl/>
        </w:rPr>
        <w:t>33</w:t>
      </w:r>
      <w:r w:rsidRPr="00E6055D">
        <w:rPr>
          <w:rFonts w:asciiTheme="minorBidi" w:hAnsiTheme="minorBidi" w:cstheme="minorBidi" w:hint="cs"/>
          <w:sz w:val="24"/>
          <w:szCs w:val="24"/>
          <w:rtl/>
        </w:rPr>
        <w:t>) נקבל:</w:t>
      </w:r>
    </w:p>
    <w:p w:rsidR="00D85681" w:rsidRDefault="00D15476" w:rsidP="00EC5F9E">
      <w:pPr>
        <w:spacing w:line="240" w:lineRule="auto"/>
        <w:rPr>
          <w:rFonts w:asciiTheme="minorBidi" w:hAnsiTheme="minorBidi" w:cstheme="minorBidi"/>
          <w:sz w:val="24"/>
          <w:szCs w:val="24"/>
        </w:rPr>
      </w:pPr>
      <m:oMath>
        <m:r>
          <w:rPr>
            <w:rFonts w:ascii="Cambria Math" w:hAnsi="Cambria Math" w:cstheme="minorBidi"/>
            <w:sz w:val="24"/>
            <w:szCs w:val="24"/>
          </w:rPr>
          <m:t>∆</m:t>
        </m:r>
        <m:sSub>
          <m:sSubPr>
            <m:ctrlPr>
              <w:rPr>
                <w:rFonts w:ascii="Cambria Math" w:hAnsi="Cambria Math" w:cstheme="minorBidi"/>
                <w:sz w:val="24"/>
                <w:szCs w:val="24"/>
              </w:rPr>
            </m:ctrlPr>
          </m:sSubPr>
          <m:e>
            <m:r>
              <m:rPr>
                <m:sty m:val="p"/>
              </m:rPr>
              <w:rPr>
                <w:rFonts w:ascii="Cambria Math" w:hAnsi="Cambria Math" w:cstheme="minorBidi"/>
                <w:sz w:val="24"/>
                <w:szCs w:val="24"/>
              </w:rPr>
              <m:t>m</m:t>
            </m:r>
          </m:e>
          <m:sub>
            <m:r>
              <m:rPr>
                <m:sty m:val="p"/>
              </m:rPr>
              <w:rPr>
                <w:rFonts w:ascii="Cambria Math" w:hAnsi="Cambria Math" w:cstheme="minorBidi"/>
                <w:sz w:val="24"/>
                <w:szCs w:val="24"/>
              </w:rPr>
              <m:t>theory</m:t>
            </m:r>
          </m:sub>
        </m:sSub>
        <m:r>
          <w:rPr>
            <w:rFonts w:ascii="Cambria Math" w:hAnsi="Cambria Math" w:cstheme="minorBidi"/>
            <w:sz w:val="24"/>
            <w:szCs w:val="24"/>
          </w:rPr>
          <m:t>=</m:t>
        </m:r>
        <m:rad>
          <m:radPr>
            <m:degHide m:val="on"/>
            <m:ctrlPr>
              <w:rPr>
                <w:rFonts w:ascii="Cambria Math" w:hAnsi="Cambria Math" w:cstheme="minorBidi"/>
                <w:i/>
                <w:sz w:val="24"/>
                <w:szCs w:val="24"/>
              </w:rPr>
            </m:ctrlPr>
          </m:radPr>
          <m:deg/>
          <m:e>
            <m:f>
              <m:fPr>
                <m:ctrlPr>
                  <w:rPr>
                    <w:rFonts w:ascii="Cambria Math" w:hAnsi="Cambria Math" w:cstheme="minorBidi"/>
                    <w:i/>
                    <w:sz w:val="24"/>
                    <w:szCs w:val="24"/>
                  </w:rPr>
                </m:ctrlPr>
              </m:fPr>
              <m:num>
                <m:r>
                  <w:rPr>
                    <w:rFonts w:ascii="Cambria Math" w:hAnsi="Cambria Math" w:cstheme="minorBidi"/>
                    <w:sz w:val="24"/>
                    <w:szCs w:val="24"/>
                  </w:rPr>
                  <m:t>0.52955</m:t>
                </m:r>
              </m:num>
              <m:den>
                <m:r>
                  <w:rPr>
                    <w:rFonts w:ascii="Cambria Math" w:hAnsi="Cambria Math" w:cstheme="minorBidi"/>
                    <w:sz w:val="24"/>
                    <w:szCs w:val="24"/>
                  </w:rPr>
                  <m:t>4∙</m:t>
                </m:r>
                <m:sSup>
                  <m:sSupPr>
                    <m:ctrlPr>
                      <w:rPr>
                        <w:rFonts w:ascii="Cambria Math" w:hAnsi="Cambria Math" w:cstheme="minorBidi"/>
                        <w:i/>
                        <w:sz w:val="24"/>
                        <w:szCs w:val="24"/>
                      </w:rPr>
                    </m:ctrlPr>
                  </m:sSupPr>
                  <m:e>
                    <m:r>
                      <w:rPr>
                        <w:rFonts w:ascii="Cambria Math" w:hAnsi="Cambria Math" w:cstheme="minorBidi"/>
                        <w:sz w:val="24"/>
                        <w:szCs w:val="24"/>
                      </w:rPr>
                      <m:t>784.85</m:t>
                    </m:r>
                  </m:e>
                  <m:sup>
                    <m:r>
                      <w:rPr>
                        <w:rFonts w:ascii="Cambria Math" w:hAnsi="Cambria Math" w:cstheme="minorBidi"/>
                        <w:sz w:val="24"/>
                        <w:szCs w:val="24"/>
                      </w:rPr>
                      <m:t>3</m:t>
                    </m:r>
                  </m:sup>
                </m:sSup>
              </m:den>
            </m:f>
            <m:sSup>
              <m:sSupPr>
                <m:ctrlPr>
                  <w:rPr>
                    <w:rFonts w:ascii="Cambria Math" w:hAnsi="Cambria Math" w:cstheme="minorBidi"/>
                    <w:i/>
                    <w:sz w:val="24"/>
                    <w:szCs w:val="24"/>
                  </w:rPr>
                </m:ctrlPr>
              </m:sSupPr>
              <m:e>
                <m:r>
                  <w:rPr>
                    <w:rFonts w:ascii="Cambria Math" w:hAnsi="Cambria Math" w:cstheme="minorBidi"/>
                    <w:sz w:val="24"/>
                    <w:szCs w:val="24"/>
                  </w:rPr>
                  <m:t>∙</m:t>
                </m:r>
                <m:d>
                  <m:dPr>
                    <m:ctrlPr>
                      <w:rPr>
                        <w:rFonts w:ascii="Cambria Math" w:hAnsi="Cambria Math" w:cstheme="minorBidi"/>
                        <w:i/>
                        <w:sz w:val="24"/>
                        <w:szCs w:val="24"/>
                      </w:rPr>
                    </m:ctrlPr>
                  </m:dPr>
                  <m:e>
                    <m:r>
                      <w:rPr>
                        <w:rFonts w:ascii="Cambria Math" w:hAnsi="Cambria Math" w:cstheme="minorBidi"/>
                        <w:sz w:val="24"/>
                        <w:szCs w:val="24"/>
                      </w:rPr>
                      <m:t>11.87</m:t>
                    </m:r>
                  </m:e>
                </m:d>
              </m:e>
              <m:sup>
                <m:r>
                  <w:rPr>
                    <w:rFonts w:ascii="Cambria Math" w:hAnsi="Cambria Math" w:cstheme="minorBidi"/>
                    <w:sz w:val="24"/>
                    <w:szCs w:val="24"/>
                  </w:rPr>
                  <m:t>2</m:t>
                </m:r>
              </m:sup>
            </m:sSup>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4∙784.85∙0.52955</m:t>
                </m:r>
              </m:den>
            </m:f>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r>
                      <w:rPr>
                        <w:rFonts w:ascii="Cambria Math" w:hAnsi="Cambria Math" w:cstheme="minorBidi"/>
                        <w:sz w:val="24"/>
                        <w:szCs w:val="24"/>
                      </w:rPr>
                      <m:t>3∙</m:t>
                    </m:r>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e>
                </m:d>
              </m:e>
              <m:sup>
                <m:r>
                  <w:rPr>
                    <w:rFonts w:ascii="Cambria Math" w:hAnsi="Cambria Math" w:cstheme="minorBidi"/>
                    <w:sz w:val="24"/>
                    <w:szCs w:val="24"/>
                  </w:rPr>
                  <m:t>2</m:t>
                </m:r>
              </m:sup>
            </m:sSup>
          </m:e>
        </m:rad>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0.00020</m:t>
            </m:r>
          </m:e>
          <m:sub>
            <m:r>
              <w:rPr>
                <w:rFonts w:ascii="Cambria Math" w:hAnsi="Cambria Math" w:cstheme="minorBidi"/>
                <w:sz w:val="24"/>
                <w:szCs w:val="24"/>
              </w:rPr>
              <m:t>s</m:t>
            </m:r>
          </m:sub>
        </m:sSub>
      </m:oMath>
      <w:r>
        <w:rPr>
          <w:rFonts w:asciiTheme="minorBidi" w:hAnsiTheme="minorBidi" w:cstheme="minorBidi"/>
          <w:sz w:val="24"/>
          <w:szCs w:val="24"/>
        </w:rPr>
        <w:t xml:space="preserve">  (</w:t>
      </w:r>
      <w:r w:rsidR="00EC5F9E">
        <w:rPr>
          <w:rFonts w:asciiTheme="minorBidi" w:hAnsiTheme="minorBidi" w:cstheme="minorBidi"/>
          <w:sz w:val="24"/>
          <w:szCs w:val="24"/>
        </w:rPr>
        <w:t>62</w:t>
      </w:r>
      <w:r>
        <w:rPr>
          <w:rFonts w:asciiTheme="minorBidi" w:hAnsiTheme="minorBidi" w:cstheme="minorBidi"/>
          <w:sz w:val="24"/>
          <w:szCs w:val="24"/>
        </w:rPr>
        <w:t>)</w:t>
      </w:r>
    </w:p>
    <w:p w:rsidR="00D15476" w:rsidRDefault="00D15476" w:rsidP="00D15476">
      <w:pPr>
        <w:bidi/>
        <w:spacing w:line="240" w:lineRule="auto"/>
        <w:rPr>
          <w:rFonts w:asciiTheme="minorBidi" w:hAnsiTheme="minorBidi" w:cstheme="minorBidi"/>
          <w:sz w:val="24"/>
          <w:szCs w:val="24"/>
          <w:rtl/>
        </w:rPr>
      </w:pPr>
      <w:r>
        <w:rPr>
          <w:rFonts w:asciiTheme="minorBidi" w:hAnsiTheme="minorBidi" w:cstheme="minorBidi" w:hint="cs"/>
          <w:sz w:val="24"/>
          <w:szCs w:val="24"/>
          <w:rtl/>
        </w:rPr>
        <w:t>נציב את הנתונים של משוואות (45),(43),(40) בנוסחה (21) ונקבל:</w:t>
      </w:r>
    </w:p>
    <w:p w:rsidR="00D15476" w:rsidRDefault="00D15476" w:rsidP="00EC5F9E">
      <w:pPr>
        <w:spacing w:line="240" w:lineRule="auto"/>
        <w:rPr>
          <w:rFonts w:asciiTheme="minorBidi" w:hAnsiTheme="minorBidi" w:cstheme="minorBidi"/>
          <w:sz w:val="24"/>
          <w:szCs w:val="24"/>
        </w:rPr>
      </w:pPr>
      <m:oMath>
        <m:r>
          <w:rPr>
            <w:rFonts w:ascii="Cambria Math" w:hAnsi="Cambria Math" w:cstheme="minorBidi"/>
            <w:sz w:val="24"/>
            <w:szCs w:val="24"/>
          </w:rPr>
          <m:t>Nσ=</m:t>
        </m:r>
        <m:f>
          <m:fPr>
            <m:ctrlPr>
              <w:rPr>
                <w:rFonts w:ascii="Cambria Math" w:hAnsi="Cambria Math" w:cstheme="minorBidi"/>
                <w:i/>
                <w:sz w:val="24"/>
                <w:szCs w:val="24"/>
              </w:rPr>
            </m:ctrlPr>
          </m:fPr>
          <m:num>
            <m:d>
              <m:dPr>
                <m:begChr m:val="|"/>
                <m:endChr m:val="|"/>
                <m:ctrlPr>
                  <w:rPr>
                    <w:rFonts w:ascii="Cambria Math" w:hAnsi="Cambria Math" w:cstheme="minorBidi"/>
                    <w:i/>
                    <w:sz w:val="24"/>
                    <w:szCs w:val="24"/>
                  </w:rPr>
                </m:ctrlPr>
              </m:dPr>
              <m:e>
                <m:r>
                  <w:rPr>
                    <w:rFonts w:ascii="Cambria Math" w:hAnsi="Cambria Math" w:cstheme="minorBidi"/>
                    <w:sz w:val="24"/>
                    <w:szCs w:val="24"/>
                  </w:rPr>
                  <m:t>0.02597-0.02722</m:t>
                </m:r>
              </m:e>
            </m:d>
          </m:num>
          <m:den>
            <m:rad>
              <m:radPr>
                <m:degHide m:val="on"/>
                <m:ctrlPr>
                  <w:rPr>
                    <w:rFonts w:ascii="Cambria Math" w:hAnsi="Cambria Math" w:cstheme="minorBidi"/>
                    <w:i/>
                    <w:sz w:val="24"/>
                    <w:szCs w:val="24"/>
                  </w:rPr>
                </m:ctrlPr>
              </m:radPr>
              <m:deg/>
              <m:e>
                <m:sSup>
                  <m:sSupPr>
                    <m:ctrlPr>
                      <w:rPr>
                        <w:rFonts w:ascii="Cambria Math" w:hAnsi="Cambria Math" w:cstheme="minorBidi"/>
                        <w:i/>
                        <w:sz w:val="24"/>
                        <w:szCs w:val="24"/>
                      </w:rPr>
                    </m:ctrlPr>
                  </m:sSupPr>
                  <m:e>
                    <m:r>
                      <w:rPr>
                        <w:rFonts w:ascii="Cambria Math" w:hAnsi="Cambria Math" w:cstheme="minorBidi"/>
                        <w:sz w:val="24"/>
                        <w:szCs w:val="24"/>
                      </w:rPr>
                      <m:t>0.00020</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r>
                      <w:rPr>
                        <w:rFonts w:ascii="Cambria Math" w:hAnsi="Cambria Math" w:cstheme="minorBidi"/>
                        <w:sz w:val="24"/>
                        <w:szCs w:val="24"/>
                      </w:rPr>
                      <m:t>0.00021</m:t>
                    </m:r>
                  </m:e>
                  <m:sup>
                    <m:r>
                      <w:rPr>
                        <w:rFonts w:ascii="Cambria Math" w:hAnsi="Cambria Math" w:cstheme="minorBidi"/>
                        <w:sz w:val="24"/>
                        <w:szCs w:val="24"/>
                      </w:rPr>
                      <m:t>2</m:t>
                    </m:r>
                  </m:sup>
                </m:sSup>
              </m:e>
            </m:rad>
          </m:den>
        </m:f>
        <m:r>
          <w:rPr>
            <w:rFonts w:ascii="Cambria Math" w:hAnsi="Cambria Math" w:cstheme="minorBidi"/>
            <w:sz w:val="24"/>
            <w:szCs w:val="24"/>
          </w:rPr>
          <m:t>=4.31</m:t>
        </m:r>
      </m:oMath>
      <w:r w:rsidR="00CD12F9">
        <w:rPr>
          <w:rFonts w:asciiTheme="minorBidi" w:hAnsiTheme="minorBidi" w:cstheme="minorBidi"/>
          <w:sz w:val="24"/>
          <w:szCs w:val="24"/>
        </w:rPr>
        <w:t xml:space="preserve"> (</w:t>
      </w:r>
      <w:r w:rsidR="00EC5F9E">
        <w:rPr>
          <w:rFonts w:asciiTheme="minorBidi" w:hAnsiTheme="minorBidi" w:cstheme="minorBidi"/>
          <w:sz w:val="24"/>
          <w:szCs w:val="24"/>
        </w:rPr>
        <w:t>63</w:t>
      </w:r>
      <w:r w:rsidR="00CD12F9">
        <w:rPr>
          <w:rFonts w:asciiTheme="minorBidi" w:hAnsiTheme="minorBidi" w:cstheme="minorBidi"/>
          <w:sz w:val="24"/>
          <w:szCs w:val="24"/>
        </w:rPr>
        <w:t>)</w:t>
      </w:r>
    </w:p>
    <w:p w:rsidR="00CD12F9" w:rsidRDefault="00CD12F9" w:rsidP="00CD12F9">
      <w:pPr>
        <w:bidi/>
        <w:spacing w:line="240" w:lineRule="auto"/>
        <w:rPr>
          <w:rFonts w:asciiTheme="minorBidi" w:hAnsiTheme="minorBidi" w:cstheme="minorBidi"/>
          <w:sz w:val="24"/>
          <w:szCs w:val="24"/>
          <w:rtl/>
        </w:rPr>
      </w:pPr>
    </w:p>
    <w:p w:rsidR="008108F3" w:rsidRDefault="008108F3" w:rsidP="00444EC8">
      <w:pPr>
        <w:bidi/>
        <w:spacing w:line="240" w:lineRule="auto"/>
        <w:rPr>
          <w:rFonts w:asciiTheme="minorBidi" w:hAnsiTheme="minorBidi" w:cstheme="minorBidi" w:hint="cs"/>
          <w:sz w:val="24"/>
          <w:szCs w:val="24"/>
          <w:rtl/>
        </w:rPr>
      </w:pPr>
    </w:p>
    <w:p w:rsidR="008108F3" w:rsidRDefault="008108F3">
      <w:pPr>
        <w:spacing w:line="240" w:lineRule="auto"/>
        <w:rPr>
          <w:rFonts w:asciiTheme="minorBidi" w:hAnsiTheme="minorBidi" w:cstheme="minorBidi"/>
          <w:sz w:val="24"/>
          <w:szCs w:val="24"/>
          <w:rtl/>
        </w:rPr>
      </w:pPr>
      <w:r>
        <w:rPr>
          <w:rFonts w:asciiTheme="minorBidi" w:hAnsiTheme="minorBidi" w:cstheme="minorBidi"/>
          <w:sz w:val="24"/>
          <w:szCs w:val="24"/>
          <w:rtl/>
        </w:rPr>
        <w:br w:type="page"/>
      </w:r>
    </w:p>
    <w:p w:rsidR="00742D82" w:rsidRDefault="00742D82" w:rsidP="008108F3">
      <w:pPr>
        <w:bidi/>
        <w:spacing w:line="240" w:lineRule="auto"/>
        <w:rPr>
          <w:rFonts w:asciiTheme="minorBidi" w:hAnsiTheme="minorBidi" w:cstheme="minorBidi"/>
          <w:sz w:val="28"/>
          <w:szCs w:val="28"/>
          <w:u w:val="single"/>
          <w:rtl/>
        </w:rPr>
      </w:pPr>
      <w:r w:rsidRPr="00A50AE4">
        <w:rPr>
          <w:rFonts w:asciiTheme="minorBidi" w:hAnsiTheme="minorBidi" w:cstheme="minorBidi"/>
          <w:sz w:val="28"/>
          <w:szCs w:val="28"/>
          <w:u w:val="single"/>
          <w:rtl/>
        </w:rPr>
        <w:lastRenderedPageBreak/>
        <w:t>מסקנות</w:t>
      </w:r>
      <w:r>
        <w:rPr>
          <w:rFonts w:asciiTheme="minorBidi" w:hAnsiTheme="minorBidi" w:cstheme="minorBidi" w:hint="cs"/>
          <w:sz w:val="28"/>
          <w:szCs w:val="28"/>
          <w:u w:val="single"/>
          <w:rtl/>
        </w:rPr>
        <w:t xml:space="preserve"> (תום </w:t>
      </w:r>
      <w:proofErr w:type="spellStart"/>
      <w:r>
        <w:rPr>
          <w:rFonts w:asciiTheme="minorBidi" w:hAnsiTheme="minorBidi" w:cstheme="minorBidi" w:hint="cs"/>
          <w:sz w:val="28"/>
          <w:szCs w:val="28"/>
          <w:u w:val="single"/>
          <w:rtl/>
        </w:rPr>
        <w:t>מלר</w:t>
      </w:r>
      <w:proofErr w:type="spellEnd"/>
      <w:r>
        <w:rPr>
          <w:rFonts w:asciiTheme="minorBidi" w:hAnsiTheme="minorBidi" w:cstheme="minorBidi" w:hint="cs"/>
          <w:sz w:val="28"/>
          <w:szCs w:val="28"/>
          <w:u w:val="single"/>
          <w:rtl/>
        </w:rPr>
        <w:t>)</w:t>
      </w:r>
      <w:r w:rsidRPr="00A50AE4">
        <w:rPr>
          <w:rFonts w:asciiTheme="minorBidi" w:hAnsiTheme="minorBidi" w:cstheme="minorBidi"/>
          <w:sz w:val="28"/>
          <w:szCs w:val="28"/>
          <w:u w:val="single"/>
          <w:rtl/>
        </w:rPr>
        <w:t>:</w:t>
      </w:r>
    </w:p>
    <w:p w:rsidR="00742D82" w:rsidRDefault="00533D0D" w:rsidP="00742D82">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אמתנו חוק שימור האנרגיה במעבר מאנרגיה פוטנציאלית לאנרגיה קינטית. גילנו כי קיים שימור אנרגיה בכוחות המשמרים: כוח הכבידה והכוח שמפעיל קפיץ. </w:t>
      </w:r>
      <w:r w:rsidR="00742D82">
        <w:rPr>
          <w:rFonts w:asciiTheme="minorBidi" w:hAnsiTheme="minorBidi" w:cstheme="minorBidi" w:hint="cs"/>
          <w:sz w:val="24"/>
          <w:szCs w:val="24"/>
          <w:rtl/>
        </w:rPr>
        <w:t xml:space="preserve">תאוצת כדור הארץ היא </w:t>
      </w:r>
      <m:oMath>
        <m:r>
          <w:rPr>
            <w:rFonts w:ascii="Cambria Math" w:hAnsi="Cambria Math" w:cstheme="minorBidi"/>
            <w:sz w:val="24"/>
            <w:szCs w:val="24"/>
          </w:rPr>
          <m:t>g=</m:t>
        </m:r>
        <m:sSub>
          <m:sSubPr>
            <m:ctrlPr>
              <w:rPr>
                <w:rFonts w:ascii="Cambria Math" w:hAnsi="Cambria Math" w:cstheme="minorBidi"/>
                <w:i/>
                <w:sz w:val="24"/>
                <w:szCs w:val="24"/>
              </w:rPr>
            </m:ctrlPr>
          </m:sSubPr>
          <m:e>
            <m:r>
              <w:rPr>
                <w:rFonts w:ascii="Cambria Math" w:hAnsi="Cambria Math" w:cstheme="minorBidi"/>
                <w:sz w:val="24"/>
                <w:szCs w:val="24"/>
              </w:rPr>
              <m:t>8.05±0.076</m:t>
            </m:r>
          </m:e>
          <m:sub>
            <m:r>
              <w:rPr>
                <w:rFonts w:ascii="Cambria Math" w:hAnsi="Cambria Math" w:cstheme="minorBidi"/>
                <w:sz w:val="24"/>
                <w:szCs w:val="24"/>
              </w:rPr>
              <m:t>m/</m:t>
            </m:r>
            <m:sSup>
              <m:sSupPr>
                <m:ctrlPr>
                  <w:rPr>
                    <w:rFonts w:ascii="Cambria Math" w:hAnsi="Cambria Math" w:cstheme="minorBidi"/>
                    <w:i/>
                    <w:sz w:val="24"/>
                    <w:szCs w:val="24"/>
                  </w:rPr>
                </m:ctrlPr>
              </m:sSupPr>
              <m:e>
                <m:r>
                  <w:rPr>
                    <w:rFonts w:ascii="Cambria Math" w:hAnsi="Cambria Math" w:cstheme="minorBidi"/>
                    <w:sz w:val="24"/>
                    <w:szCs w:val="24"/>
                  </w:rPr>
                  <m:t>s</m:t>
                </m:r>
              </m:e>
              <m:sup>
                <m:r>
                  <w:rPr>
                    <w:rFonts w:ascii="Cambria Math" w:hAnsi="Cambria Math" w:cstheme="minorBidi"/>
                    <w:sz w:val="24"/>
                    <w:szCs w:val="24"/>
                  </w:rPr>
                  <m:t>2</m:t>
                </m:r>
              </m:sup>
            </m:sSup>
          </m:sub>
        </m:sSub>
      </m:oMath>
      <w:r w:rsidR="00742D82">
        <w:rPr>
          <w:rFonts w:asciiTheme="minorBidi" w:hAnsiTheme="minorBidi" w:cstheme="minorBidi" w:hint="cs"/>
          <w:sz w:val="24"/>
          <w:szCs w:val="24"/>
          <w:rtl/>
        </w:rPr>
        <w:t xml:space="preserve"> לפי שיפוע הגרף הליניארי עליו התבססנו בתיאוריה (נוסחה (1) ו-</w:t>
      </w:r>
      <w:r w:rsidR="00742D82">
        <w:rPr>
          <w:rFonts w:asciiTheme="minorBidi" w:hAnsiTheme="minorBidi" w:cstheme="minorBidi" w:hint="cs"/>
          <w:sz w:val="24"/>
          <w:szCs w:val="24"/>
        </w:rPr>
        <w:t xml:space="preserve"> </w:t>
      </w:r>
      <w:r w:rsidR="00742D82">
        <w:rPr>
          <w:rFonts w:asciiTheme="minorBidi" w:hAnsiTheme="minorBidi" w:cstheme="minorBidi" w:hint="cs"/>
          <w:sz w:val="24"/>
          <w:szCs w:val="24"/>
          <w:rtl/>
        </w:rPr>
        <w:t xml:space="preserve">(2)). עוד נגלה כי תאוצת כדור הארץ אכן קבועה, בסבירות גבוהה, כפי שהנחנו, מכיוון שהגרף </w:t>
      </w:r>
      <w:proofErr w:type="spellStart"/>
      <w:r w:rsidR="00742D82">
        <w:rPr>
          <w:rFonts w:asciiTheme="minorBidi" w:hAnsiTheme="minorBidi" w:cstheme="minorBidi" w:hint="cs"/>
          <w:sz w:val="24"/>
          <w:szCs w:val="24"/>
          <w:rtl/>
        </w:rPr>
        <w:t>הפרבולי</w:t>
      </w:r>
      <w:proofErr w:type="spellEnd"/>
      <w:r w:rsidR="00742D82">
        <w:rPr>
          <w:rFonts w:asciiTheme="minorBidi" w:hAnsiTheme="minorBidi" w:cstheme="minorBidi" w:hint="cs"/>
          <w:sz w:val="24"/>
          <w:szCs w:val="24"/>
          <w:rtl/>
        </w:rPr>
        <w:t xml:space="preserve"> בעל שגיאה גדולה ביחס לשגיאה שקיבלנו בגרף הליניארי ולכן סביר שהתאמה </w:t>
      </w:r>
      <w:proofErr w:type="spellStart"/>
      <w:r w:rsidR="00742D82">
        <w:rPr>
          <w:rFonts w:asciiTheme="minorBidi" w:hAnsiTheme="minorBidi" w:cstheme="minorBidi" w:hint="cs"/>
          <w:sz w:val="24"/>
          <w:szCs w:val="24"/>
          <w:rtl/>
        </w:rPr>
        <w:t>פרבולית</w:t>
      </w:r>
      <w:proofErr w:type="spellEnd"/>
      <w:r w:rsidR="00742D82">
        <w:rPr>
          <w:rFonts w:asciiTheme="minorBidi" w:hAnsiTheme="minorBidi" w:cstheme="minorBidi" w:hint="cs"/>
          <w:sz w:val="24"/>
          <w:szCs w:val="24"/>
          <w:rtl/>
        </w:rPr>
        <w:t xml:space="preserve"> אינה טובה עבור חישוב תאוצת כדור הארץ. מסקנה לא פחות חשובה שלמדנו מהניסוי נבעה מכך שבמהלך הניסוי גילינו מספר שגיאות שיטתיות. ראינו כי שגיאה שלמראית עין נראית זניחה משפיעה רבות על התוצאות ועל טיב ההתאמה ולכן נסיק כי שגיאות שיטתיות משפיעות על התוצאות ולכן יש לשים לבדוק ולתקן את התוצאות בהתאם. </w:t>
      </w:r>
    </w:p>
    <w:p w:rsidR="00742D82" w:rsidRDefault="00742D82" w:rsidP="00742D82">
      <w:pPr>
        <w:bidi/>
        <w:spacing w:before="240" w:after="240" w:line="240" w:lineRule="auto"/>
        <w:jc w:val="both"/>
        <w:rPr>
          <w:rFonts w:asciiTheme="minorBidi" w:hAnsiTheme="minorBidi" w:cstheme="minorBidi"/>
          <w:sz w:val="28"/>
          <w:szCs w:val="28"/>
          <w:u w:val="single"/>
          <w:rtl/>
        </w:rPr>
      </w:pPr>
      <w:r w:rsidRPr="00A50AE4">
        <w:rPr>
          <w:rFonts w:asciiTheme="minorBidi" w:hAnsiTheme="minorBidi" w:cstheme="minorBidi"/>
          <w:sz w:val="28"/>
          <w:szCs w:val="28"/>
          <w:u w:val="single"/>
          <w:rtl/>
        </w:rPr>
        <w:t>מסקנות</w:t>
      </w:r>
      <w:r>
        <w:rPr>
          <w:rFonts w:asciiTheme="minorBidi" w:hAnsiTheme="minorBidi" w:cstheme="minorBidi" w:hint="cs"/>
          <w:sz w:val="28"/>
          <w:szCs w:val="28"/>
          <w:u w:val="single"/>
          <w:rtl/>
        </w:rPr>
        <w:t xml:space="preserve"> (איתי פריצקי)</w:t>
      </w:r>
      <w:r w:rsidRPr="00A50AE4">
        <w:rPr>
          <w:rFonts w:asciiTheme="minorBidi" w:hAnsiTheme="minorBidi" w:cstheme="minorBidi"/>
          <w:sz w:val="28"/>
          <w:szCs w:val="28"/>
          <w:u w:val="single"/>
          <w:rtl/>
        </w:rPr>
        <w:t>:</w:t>
      </w:r>
    </w:p>
    <w:p w:rsidR="00742D82" w:rsidRDefault="00742D82" w:rsidP="00742D82">
      <w:pPr>
        <w:bidi/>
        <w:spacing w:before="240" w:after="240" w:line="240" w:lineRule="auto"/>
        <w:jc w:val="both"/>
        <w:rPr>
          <w:rFonts w:asciiTheme="minorBidi" w:hAnsiTheme="minorBidi" w:cstheme="minorBidi"/>
          <w:sz w:val="24"/>
          <w:szCs w:val="24"/>
          <w:rtl/>
        </w:rPr>
      </w:pPr>
      <w:r>
        <w:rPr>
          <w:rFonts w:asciiTheme="minorBidi" w:hAnsiTheme="minorBidi" w:cstheme="minorBidi" w:hint="cs"/>
          <w:sz w:val="24"/>
          <w:szCs w:val="24"/>
          <w:rtl/>
        </w:rPr>
        <w:t xml:space="preserve">לאחר ביצוע הניסוי וחישוב הערכים הממוצעים של השגיאות ושל כל גודל בניסוי מצאנו כי תאוצת כדור הארץ היא, לפי ההתאמה הליניארית: </w:t>
      </w:r>
      <m:oMath>
        <m:r>
          <w:rPr>
            <w:rFonts w:ascii="Cambria Math" w:hAnsi="Cambria Math" w:cstheme="minorBidi"/>
            <w:sz w:val="24"/>
            <w:szCs w:val="24"/>
          </w:rPr>
          <m:t>g=</m:t>
        </m:r>
        <m:sSub>
          <m:sSubPr>
            <m:ctrlPr>
              <w:rPr>
                <w:rFonts w:ascii="Cambria Math" w:hAnsi="Cambria Math" w:cstheme="minorBidi"/>
                <w:i/>
                <w:sz w:val="24"/>
                <w:szCs w:val="24"/>
              </w:rPr>
            </m:ctrlPr>
          </m:sSubPr>
          <m:e>
            <m:r>
              <w:rPr>
                <w:rFonts w:ascii="Cambria Math" w:hAnsi="Cambria Math" w:cstheme="minorBidi"/>
                <w:sz w:val="24"/>
                <w:szCs w:val="24"/>
              </w:rPr>
              <m:t>805.08±7.56</m:t>
            </m:r>
          </m:e>
          <m:sub>
            <m:r>
              <w:rPr>
                <w:rFonts w:ascii="Cambria Math" w:hAnsi="Cambria Math" w:cstheme="minorBidi"/>
                <w:sz w:val="24"/>
                <w:szCs w:val="24"/>
              </w:rPr>
              <m:t>cm/</m:t>
            </m:r>
            <m:sSup>
              <m:sSupPr>
                <m:ctrlPr>
                  <w:rPr>
                    <w:rFonts w:ascii="Cambria Math" w:hAnsi="Cambria Math" w:cstheme="minorBidi"/>
                    <w:i/>
                    <w:sz w:val="24"/>
                    <w:szCs w:val="24"/>
                  </w:rPr>
                </m:ctrlPr>
              </m:sSupPr>
              <m:e>
                <m:r>
                  <w:rPr>
                    <w:rFonts w:ascii="Cambria Math" w:hAnsi="Cambria Math" w:cstheme="minorBidi"/>
                    <w:sz w:val="24"/>
                    <w:szCs w:val="24"/>
                  </w:rPr>
                  <m:t>s</m:t>
                </m:r>
              </m:e>
              <m:sup>
                <m:r>
                  <w:rPr>
                    <w:rFonts w:ascii="Cambria Math" w:hAnsi="Cambria Math" w:cstheme="minorBidi"/>
                    <w:sz w:val="24"/>
                    <w:szCs w:val="24"/>
                  </w:rPr>
                  <m:t>2</m:t>
                </m:r>
              </m:sup>
            </m:sSup>
          </m:sub>
        </m:sSub>
      </m:oMath>
      <w:r>
        <w:rPr>
          <w:rFonts w:asciiTheme="minorBidi" w:hAnsiTheme="minorBidi" w:cstheme="minorBidi" w:hint="cs"/>
          <w:sz w:val="24"/>
          <w:szCs w:val="24"/>
          <w:rtl/>
        </w:rPr>
        <w:t xml:space="preserve"> ולפי ההתאמה הפרבולית:           </w:t>
      </w:r>
      <m:oMath>
        <m:r>
          <w:rPr>
            <w:rFonts w:ascii="Cambria Math" w:hAnsi="Cambria Math" w:cstheme="minorBidi"/>
            <w:sz w:val="24"/>
            <w:szCs w:val="24"/>
          </w:rPr>
          <m:t>g=</m:t>
        </m:r>
        <m:sSub>
          <m:sSubPr>
            <m:ctrlPr>
              <w:rPr>
                <w:rFonts w:ascii="Cambria Math" w:hAnsi="Cambria Math" w:cstheme="minorBidi"/>
                <w:i/>
                <w:sz w:val="24"/>
                <w:szCs w:val="24"/>
              </w:rPr>
            </m:ctrlPr>
          </m:sSubPr>
          <m:e>
            <m:r>
              <w:rPr>
                <w:rFonts w:ascii="Cambria Math" w:hAnsi="Cambria Math" w:cstheme="minorBidi"/>
                <w:sz w:val="24"/>
                <w:szCs w:val="24"/>
              </w:rPr>
              <m:t>660.06±6.21</m:t>
            </m:r>
          </m:e>
          <m:sub>
            <m:r>
              <w:rPr>
                <w:rFonts w:ascii="Cambria Math" w:hAnsi="Cambria Math" w:cstheme="minorBidi"/>
                <w:sz w:val="24"/>
                <w:szCs w:val="24"/>
              </w:rPr>
              <m:t>cm/</m:t>
            </m:r>
            <m:sSup>
              <m:sSupPr>
                <m:ctrlPr>
                  <w:rPr>
                    <w:rFonts w:ascii="Cambria Math" w:hAnsi="Cambria Math" w:cstheme="minorBidi"/>
                    <w:i/>
                    <w:sz w:val="24"/>
                    <w:szCs w:val="24"/>
                  </w:rPr>
                </m:ctrlPr>
              </m:sSupPr>
              <m:e>
                <m:r>
                  <w:rPr>
                    <w:rFonts w:ascii="Cambria Math" w:hAnsi="Cambria Math" w:cstheme="minorBidi"/>
                    <w:sz w:val="24"/>
                    <w:szCs w:val="24"/>
                  </w:rPr>
                  <m:t>s</m:t>
                </m:r>
              </m:e>
              <m:sup>
                <m:r>
                  <w:rPr>
                    <w:rFonts w:ascii="Cambria Math" w:hAnsi="Cambria Math" w:cstheme="minorBidi"/>
                    <w:sz w:val="24"/>
                    <w:szCs w:val="24"/>
                  </w:rPr>
                  <m:t>2</m:t>
                </m:r>
              </m:sup>
            </m:sSup>
          </m:sub>
        </m:sSub>
      </m:oMath>
      <w:r>
        <w:rPr>
          <w:rFonts w:asciiTheme="minorBidi" w:hAnsiTheme="minorBidi" w:cstheme="minorBidi" w:hint="cs"/>
          <w:sz w:val="24"/>
          <w:szCs w:val="24"/>
          <w:rtl/>
        </w:rPr>
        <w:t xml:space="preserve">, וכמו כן איששנו את ההנחה שתאוצת הכובד של כדור הארץ היא תאוצה קבועה. כמו-כן גילינו שעבור התאמה ליניארית, טיב ההתאמה טוב יותר לערך התיאורטי וזאת משום שלתוכנת המחשב קל יותר לחשב התאמה ליניארית (שבה יש שני פרמטרים) מאשר התאמה </w:t>
      </w:r>
      <w:proofErr w:type="spellStart"/>
      <w:r>
        <w:rPr>
          <w:rFonts w:asciiTheme="minorBidi" w:hAnsiTheme="minorBidi" w:cstheme="minorBidi" w:hint="cs"/>
          <w:sz w:val="24"/>
          <w:szCs w:val="24"/>
          <w:rtl/>
        </w:rPr>
        <w:t>פרבולית</w:t>
      </w:r>
      <w:proofErr w:type="spellEnd"/>
      <w:r>
        <w:rPr>
          <w:rFonts w:asciiTheme="minorBidi" w:hAnsiTheme="minorBidi" w:cstheme="minorBidi" w:hint="cs"/>
          <w:sz w:val="24"/>
          <w:szCs w:val="24"/>
          <w:rtl/>
        </w:rPr>
        <w:t xml:space="preserve"> (שבה יש שלושה פרמטרים), כלומר ככל שלפונקציה יש יותר פרמטרים, כך תקטן מידת ההתאמה שהמחשב מתאים לגרף, כי הוא צריך להתחשב ביותר פרמטרים על מנת לבצע את החישוב.</w:t>
      </w:r>
    </w:p>
    <w:p w:rsidR="00742D82" w:rsidRDefault="00742D82" w:rsidP="00742D82">
      <w:pPr>
        <w:spacing w:line="240" w:lineRule="auto"/>
        <w:rPr>
          <w:rFonts w:asciiTheme="minorBidi" w:hAnsiTheme="minorBidi" w:cstheme="minorBidi"/>
          <w:sz w:val="24"/>
          <w:szCs w:val="24"/>
        </w:rPr>
      </w:pPr>
      <w:r>
        <w:rPr>
          <w:rFonts w:asciiTheme="minorBidi" w:hAnsiTheme="minorBidi" w:cstheme="minorBidi"/>
          <w:sz w:val="24"/>
          <w:szCs w:val="24"/>
        </w:rPr>
        <w:br w:type="page"/>
      </w:r>
    </w:p>
    <w:p w:rsidR="00742D82" w:rsidRPr="00580B8F" w:rsidRDefault="00742D82" w:rsidP="000E5709">
      <w:pPr>
        <w:bidi/>
        <w:spacing w:before="240" w:after="240" w:line="240" w:lineRule="auto"/>
        <w:jc w:val="center"/>
        <w:rPr>
          <w:rFonts w:asciiTheme="minorBidi" w:hAnsiTheme="minorBidi" w:cstheme="minorBidi"/>
          <w:sz w:val="24"/>
          <w:szCs w:val="24"/>
          <w:rtl/>
        </w:rPr>
      </w:pPr>
      <w:r w:rsidRPr="00721C49">
        <w:rPr>
          <w:rFonts w:asciiTheme="minorBidi" w:hAnsiTheme="minorBidi" w:cstheme="minorBidi" w:hint="cs"/>
          <w:b/>
          <w:bCs/>
          <w:sz w:val="32"/>
          <w:szCs w:val="32"/>
          <w:u w:val="single"/>
          <w:rtl/>
        </w:rPr>
        <w:lastRenderedPageBreak/>
        <w:t xml:space="preserve">נספח </w:t>
      </w:r>
      <w:r>
        <w:rPr>
          <w:rFonts w:asciiTheme="minorBidi" w:hAnsiTheme="minorBidi" w:cstheme="minorBidi" w:hint="cs"/>
          <w:b/>
          <w:bCs/>
          <w:sz w:val="32"/>
          <w:szCs w:val="32"/>
          <w:u w:val="single"/>
          <w:rtl/>
        </w:rPr>
        <w:t>א</w:t>
      </w:r>
      <w:r w:rsidRPr="00721C49">
        <w:rPr>
          <w:rFonts w:asciiTheme="minorBidi" w:hAnsiTheme="minorBidi" w:cstheme="minorBidi" w:hint="cs"/>
          <w:b/>
          <w:bCs/>
          <w:sz w:val="32"/>
          <w:szCs w:val="32"/>
          <w:u w:val="single"/>
          <w:rtl/>
        </w:rPr>
        <w:t xml:space="preserve">' </w:t>
      </w:r>
      <w:r w:rsidRPr="00721C49">
        <w:rPr>
          <w:rFonts w:asciiTheme="minorBidi" w:hAnsiTheme="minorBidi" w:cstheme="minorBidi"/>
          <w:b/>
          <w:bCs/>
          <w:sz w:val="32"/>
          <w:szCs w:val="32"/>
          <w:u w:val="single"/>
          <w:rtl/>
        </w:rPr>
        <w:t>–</w:t>
      </w:r>
      <w:r w:rsidRPr="00721C49">
        <w:rPr>
          <w:rFonts w:asciiTheme="minorBidi" w:hAnsiTheme="minorBidi" w:cstheme="minorBidi" w:hint="cs"/>
          <w:b/>
          <w:bCs/>
          <w:sz w:val="32"/>
          <w:szCs w:val="32"/>
          <w:u w:val="single"/>
          <w:rtl/>
        </w:rPr>
        <w:t xml:space="preserve"> </w:t>
      </w:r>
      <w:r>
        <w:rPr>
          <w:rFonts w:asciiTheme="minorBidi" w:hAnsiTheme="minorBidi" w:cstheme="minorBidi" w:hint="cs"/>
          <w:b/>
          <w:bCs/>
          <w:sz w:val="32"/>
          <w:szCs w:val="32"/>
          <w:u w:val="single"/>
          <w:rtl/>
        </w:rPr>
        <w:t>טבלאות ותוצאות של הניסוי "</w:t>
      </w:r>
      <w:r w:rsidR="000E5709">
        <w:rPr>
          <w:rFonts w:asciiTheme="minorBidi" w:hAnsiTheme="minorBidi" w:cstheme="minorBidi" w:hint="cs"/>
          <w:b/>
          <w:bCs/>
          <w:sz w:val="32"/>
          <w:szCs w:val="32"/>
          <w:u w:val="single"/>
          <w:rtl/>
        </w:rPr>
        <w:t>אנרגיה וחיכוך</w:t>
      </w:r>
      <w:r>
        <w:rPr>
          <w:rFonts w:asciiTheme="minorBidi" w:hAnsiTheme="minorBidi" w:cstheme="minorBidi" w:hint="cs"/>
          <w:b/>
          <w:bCs/>
          <w:sz w:val="32"/>
          <w:szCs w:val="32"/>
          <w:u w:val="single"/>
          <w:rtl/>
        </w:rPr>
        <w:t>"</w:t>
      </w:r>
    </w:p>
    <w:p w:rsidR="00742D82" w:rsidRDefault="00742D82" w:rsidP="00533D0D">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 xml:space="preserve">טבלה </w:t>
      </w:r>
      <w:r w:rsidR="00863376">
        <w:rPr>
          <w:rFonts w:asciiTheme="minorBidi" w:hAnsiTheme="minorBidi" w:cstheme="minorBidi" w:hint="cs"/>
          <w:sz w:val="28"/>
          <w:szCs w:val="28"/>
          <w:u w:val="single"/>
          <w:rtl/>
        </w:rPr>
        <w:t>(א')</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18"/>
      </w:tblGrid>
      <w:tr w:rsidR="00863376" w:rsidRPr="00D820FD" w:rsidTr="00533D0D">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863376" w:rsidRPr="00D820FD" w:rsidRDefault="00863376" w:rsidP="00533D0D">
            <w:pPr>
              <w:bidi/>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center"/>
            <w:hideMark/>
          </w:tcPr>
          <w:p w:rsidR="00863376" w:rsidRPr="00D820FD" w:rsidRDefault="00863376" w:rsidP="00533D0D">
            <w:pPr>
              <w:bidi/>
              <w:spacing w:line="240" w:lineRule="auto"/>
              <w:jc w:val="center"/>
              <w:rPr>
                <w:rFonts w:eastAsia="Times New Roman"/>
              </w:rPr>
            </w:pPr>
            <m:oMathPara>
              <m:oMath>
                <m:r>
                  <w:rPr>
                    <w:rFonts w:ascii="Cambria Math" w:eastAsia="Times New Roman" w:hAnsi="Cambria Math"/>
                  </w:rPr>
                  <m:t>m[kg]</m:t>
                </m:r>
              </m:oMath>
            </m:oMathPara>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0.2</w:t>
            </w:r>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0.4</w:t>
            </w:r>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0.5</w:t>
            </w:r>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0.6</w:t>
            </w:r>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0.7</w:t>
            </w:r>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0.8</w:t>
            </w:r>
          </w:p>
        </w:tc>
      </w:tr>
      <w:tr w:rsidR="00863376" w:rsidRPr="00D820FD" w:rsidTr="00533D0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center"/>
            <w:hideMark/>
          </w:tcPr>
          <w:p w:rsidR="00863376" w:rsidRPr="00D820FD" w:rsidRDefault="00863376" w:rsidP="00533D0D">
            <w:pPr>
              <w:bidi/>
              <w:spacing w:line="240" w:lineRule="auto"/>
              <w:jc w:val="center"/>
              <w:rPr>
                <w:rFonts w:eastAsia="Times New Roman"/>
              </w:rPr>
            </w:pPr>
            <w:r>
              <w:rPr>
                <w:rFonts w:eastAsia="Times New Roman"/>
              </w:rPr>
              <w:t>0.9</w:t>
            </w:r>
          </w:p>
        </w:tc>
      </w:tr>
    </w:tbl>
    <w:p w:rsidR="00742D82" w:rsidRDefault="00742D82" w:rsidP="00533D0D">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 xml:space="preserve">טבלה </w:t>
      </w:r>
      <w:r w:rsidR="00863376">
        <w:rPr>
          <w:rFonts w:asciiTheme="minorBidi" w:hAnsiTheme="minorBidi" w:cstheme="minorBidi" w:hint="cs"/>
          <w:sz w:val="28"/>
          <w:szCs w:val="28"/>
          <w:u w:val="single"/>
          <w:rtl/>
        </w:rPr>
        <w:t>(ב'</w:t>
      </w:r>
      <w:r>
        <w:rPr>
          <w:rFonts w:asciiTheme="minorBidi" w:hAnsiTheme="minorBidi" w:cstheme="minorBidi" w:hint="cs"/>
          <w:sz w:val="28"/>
          <w:szCs w:val="28"/>
          <w:u w:val="single"/>
          <w:rtl/>
        </w:rPr>
        <w:t>)</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89"/>
      </w:tblGrid>
      <w:tr w:rsidR="00863376" w:rsidRPr="00D820FD" w:rsidTr="00A020AC">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863376" w:rsidRPr="00D820FD" w:rsidRDefault="00863376"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863376" w:rsidRPr="00D820FD" w:rsidRDefault="00863376" w:rsidP="000E5709">
            <w:pPr>
              <w:spacing w:line="240" w:lineRule="auto"/>
              <w:jc w:val="center"/>
              <w:rPr>
                <w:rFonts w:eastAsia="Times New Roman"/>
              </w:rPr>
            </w:pPr>
            <m:oMathPara>
              <m:oMath>
                <m:r>
                  <w:rPr>
                    <w:rFonts w:ascii="Cambria Math" w:eastAsia="Times New Roman" w:hAnsi="Cambria Math"/>
                  </w:rPr>
                  <m:t>∆x[m]</m:t>
                </m:r>
              </m:oMath>
            </m:oMathPara>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0.0045</w:t>
            </w:r>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0.0085</w:t>
            </w:r>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0.0095</w:t>
            </w:r>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0.0115</w:t>
            </w:r>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0.0105</w:t>
            </w:r>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0.014</w:t>
            </w:r>
          </w:p>
        </w:tc>
      </w:tr>
      <w:tr w:rsidR="00863376"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bottom"/>
            <w:hideMark/>
          </w:tcPr>
          <w:p w:rsidR="00863376" w:rsidRPr="00D820FD" w:rsidRDefault="00863376" w:rsidP="00A020AC">
            <w:pPr>
              <w:spacing w:line="240" w:lineRule="auto"/>
              <w:jc w:val="center"/>
              <w:rPr>
                <w:rFonts w:eastAsia="Times New Roman"/>
              </w:rPr>
            </w:pPr>
            <w:r>
              <w:rPr>
                <w:rFonts w:eastAsia="Times New Roman"/>
              </w:rPr>
              <w:t>0.013</w:t>
            </w:r>
          </w:p>
        </w:tc>
      </w:tr>
    </w:tbl>
    <w:p w:rsidR="00533D0D" w:rsidRDefault="00533D0D"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w:t>
      </w:r>
      <w:r w:rsidR="000E5709">
        <w:rPr>
          <w:rFonts w:asciiTheme="minorBidi" w:hAnsiTheme="minorBidi" w:cstheme="minorBidi" w:hint="cs"/>
          <w:sz w:val="28"/>
          <w:szCs w:val="28"/>
          <w:u w:val="single"/>
          <w:rtl/>
        </w:rPr>
        <w:t>ג</w:t>
      </w:r>
      <w:r>
        <w:rPr>
          <w:rFonts w:asciiTheme="minorBidi" w:hAnsiTheme="minorBidi" w:cstheme="minorBidi" w:hint="cs"/>
          <w:sz w:val="28"/>
          <w:szCs w:val="28"/>
          <w:u w:val="single"/>
          <w:rtl/>
        </w:rPr>
        <w:t>')</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685"/>
      </w:tblGrid>
      <w:tr w:rsidR="00533D0D" w:rsidRPr="00D820FD" w:rsidTr="00A020AC">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533D0D" w:rsidRPr="00D820FD" w:rsidRDefault="00533D0D"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33D0D" w:rsidRPr="00D820FD" w:rsidRDefault="000E5709" w:rsidP="00A020AC">
            <w:pPr>
              <w:spacing w:line="240" w:lineRule="auto"/>
              <w:jc w:val="center"/>
              <w:rPr>
                <w:rFonts w:eastAsia="Times New Roman"/>
              </w:rPr>
            </w:pPr>
            <m:oMathPara>
              <m:oMath>
                <m:r>
                  <w:rPr>
                    <w:rFonts w:ascii="Cambria Math" w:eastAsia="Times New Roman" w:hAnsi="Cambria Math"/>
                  </w:rPr>
                  <m:t>h[m]</m:t>
                </m:r>
              </m:oMath>
            </m:oMathPara>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r w:rsidR="00533D0D"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bottom"/>
            <w:hideMark/>
          </w:tcPr>
          <w:p w:rsidR="00533D0D" w:rsidRPr="00D820FD" w:rsidRDefault="00533D0D" w:rsidP="00A020AC">
            <w:pPr>
              <w:spacing w:line="240" w:lineRule="auto"/>
              <w:jc w:val="center"/>
              <w:rPr>
                <w:rFonts w:eastAsia="Times New Roman"/>
              </w:rPr>
            </w:pPr>
          </w:p>
        </w:tc>
      </w:tr>
    </w:tbl>
    <w:p w:rsidR="00A41C30" w:rsidRDefault="000E5709"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(ד')</w:t>
      </w:r>
      <w:r w:rsidRPr="00721C49">
        <w:rPr>
          <w:rFonts w:asciiTheme="minorBidi" w:hAnsiTheme="minorBidi" w:cstheme="minorBidi"/>
          <w:sz w:val="28"/>
          <w:szCs w:val="28"/>
          <w:u w:val="single"/>
          <w:rtl/>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1157"/>
        <w:gridCol w:w="1288"/>
        <w:gridCol w:w="899"/>
        <w:gridCol w:w="1030"/>
      </w:tblGrid>
      <w:tr w:rsidR="00A41C30" w:rsidRPr="00D820FD" w:rsidTr="00A020AC">
        <w:trPr>
          <w:trHeight w:val="285"/>
        </w:trPr>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bottom"/>
            <w:hideMark/>
          </w:tcPr>
          <w:p w:rsidR="00A41C30" w:rsidRPr="00A41C30" w:rsidRDefault="00A41C30" w:rsidP="00A020AC">
            <w:pPr>
              <w:spacing w:line="240" w:lineRule="auto"/>
              <w:jc w:val="center"/>
              <w:rPr>
                <w:rFonts w:eastAsia="Times New Roman"/>
                <w:i/>
              </w:rPr>
            </w:pPr>
            <m:oMathPara>
              <m:oMath>
                <m:r>
                  <w:rPr>
                    <w:rFonts w:ascii="Cambria Math" w:eastAsia="Times New Roman" w:hAnsi="Cambria Math"/>
                  </w:rPr>
                  <m:t>v[</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2</m:t>
                    </m:r>
                  </m:sup>
                </m:sSup>
                <m:r>
                  <w:rPr>
                    <w:rFonts w:ascii="Cambria Math" w:eastAsia="Times New Roman" w:hAnsi="Cambria Math"/>
                  </w:rPr>
                  <m:t xml:space="preserve"> ]</m:t>
                </m:r>
              </m:oMath>
            </m:oMathPara>
          </w:p>
        </w:tc>
        <w:tc>
          <w:tcPr>
            <w:tcW w:w="0" w:type="auto"/>
            <w:shd w:val="clear" w:color="000000" w:fill="CCFFCC"/>
          </w:tcPr>
          <w:p w:rsidR="00A41C30" w:rsidRDefault="00A41C30" w:rsidP="00A020AC">
            <w:pPr>
              <w:spacing w:line="240" w:lineRule="auto"/>
              <w:jc w:val="center"/>
            </w:pPr>
            <m:oMathPara>
              <m:oMath>
                <m:r>
                  <w:rPr>
                    <w:rFonts w:ascii="Cambria Math" w:eastAsia="Times New Roman" w:hAnsi="Cambria Math"/>
                  </w:rPr>
                  <m:t>∆v[</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2</m:t>
                    </m:r>
                  </m:sup>
                </m:sSup>
                <m:r>
                  <w:rPr>
                    <w:rFonts w:ascii="Cambria Math" w:eastAsia="Times New Roman" w:hAnsi="Cambria Math"/>
                  </w:rPr>
                  <m:t xml:space="preserve"> ]</m:t>
                </m:r>
              </m:oMath>
            </m:oMathPara>
          </w:p>
        </w:tc>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v[m/s]</m:t>
                </m:r>
              </m:oMath>
            </m:oMathPara>
          </w:p>
        </w:tc>
        <w:tc>
          <w:tcPr>
            <w:tcW w:w="0" w:type="auto"/>
            <w:shd w:val="clear" w:color="000000" w:fill="CCFFCC"/>
          </w:tcPr>
          <w:p w:rsidR="00A41C30" w:rsidRDefault="00A41C30" w:rsidP="00A020AC">
            <w:pPr>
              <w:spacing w:line="240" w:lineRule="auto"/>
              <w:jc w:val="center"/>
            </w:pPr>
            <m:oMathPara>
              <m:oMath>
                <m:r>
                  <w:rPr>
                    <w:rFonts w:ascii="Cambria Math" w:eastAsia="Times New Roman" w:hAnsi="Cambria Math"/>
                  </w:rPr>
                  <m:t>∆v[m/s]</m:t>
                </m:r>
              </m:oMath>
            </m:oMathPara>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1</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2</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3</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4</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5</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6</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lastRenderedPageBreak/>
              <w:t>7</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8</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bl>
    <w:p w:rsidR="000E5709" w:rsidRDefault="00A41C30" w:rsidP="000E5709">
      <w:pPr>
        <w:bidi/>
        <w:spacing w:before="240" w:after="240" w:line="240" w:lineRule="auto"/>
        <w:jc w:val="both"/>
        <w:rPr>
          <w:rFonts w:asciiTheme="minorBidi" w:hAnsiTheme="minorBidi" w:cstheme="minorBidi"/>
          <w:sz w:val="28"/>
          <w:szCs w:val="28"/>
          <w:u w:val="single"/>
          <w:rtl/>
        </w:rPr>
      </w:pPr>
      <w:proofErr w:type="spellStart"/>
      <w:r>
        <w:rPr>
          <w:rFonts w:asciiTheme="minorBidi" w:hAnsiTheme="minorBidi" w:cstheme="minorBidi" w:hint="cs"/>
          <w:sz w:val="28"/>
          <w:szCs w:val="28"/>
          <w:u w:val="single"/>
          <w:rtl/>
        </w:rPr>
        <w:t>ד</w:t>
      </w:r>
      <w:r w:rsidR="000E5709">
        <w:rPr>
          <w:rFonts w:asciiTheme="minorBidi" w:hAnsiTheme="minorBidi" w:cstheme="minorBidi" w:hint="cs"/>
          <w:sz w:val="28"/>
          <w:szCs w:val="28"/>
          <w:u w:val="single"/>
          <w:rtl/>
        </w:rPr>
        <w:t>טבלה</w:t>
      </w:r>
      <w:proofErr w:type="spellEnd"/>
      <w:r w:rsidR="000E5709">
        <w:rPr>
          <w:rFonts w:asciiTheme="minorBidi" w:hAnsiTheme="minorBidi" w:cstheme="minorBidi" w:hint="cs"/>
          <w:sz w:val="28"/>
          <w:szCs w:val="28"/>
          <w:u w:val="single"/>
          <w:rtl/>
        </w:rPr>
        <w:t xml:space="preserve"> (ה')</w:t>
      </w:r>
      <w:r w:rsidR="000E5709"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14"/>
      </w:tblGrid>
      <w:tr w:rsidR="000E5709" w:rsidRPr="00D820FD" w:rsidTr="00A020AC">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0E5709" w:rsidRPr="00D820FD" w:rsidRDefault="000E5709"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0E5709" w:rsidRPr="00D820FD" w:rsidRDefault="000E5709" w:rsidP="000E5709">
            <w:pPr>
              <w:spacing w:line="240" w:lineRule="auto"/>
              <w:jc w:val="center"/>
              <w:rPr>
                <w:rFonts w:eastAsia="Times New Roman"/>
              </w:rPr>
            </w:pPr>
            <m:oMathPara>
              <m:oMath>
                <m:r>
                  <w:rPr>
                    <w:rFonts w:ascii="Cambria Math" w:eastAsia="Times New Roman" w:hAnsi="Cambria Math"/>
                  </w:rPr>
                  <m:t>∆x[m]</m:t>
                </m:r>
              </m:oMath>
            </m:oMathPara>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bottom"/>
            <w:hideMark/>
          </w:tcPr>
          <w:p w:rsidR="000E5709" w:rsidRPr="00D820FD" w:rsidRDefault="000E5709" w:rsidP="00A020AC">
            <w:pPr>
              <w:spacing w:line="240" w:lineRule="auto"/>
              <w:jc w:val="center"/>
              <w:rPr>
                <w:rFonts w:eastAsia="Times New Roman"/>
              </w:rPr>
            </w:pPr>
          </w:p>
        </w:tc>
      </w:tr>
    </w:tbl>
    <w:p w:rsidR="000E5709" w:rsidRDefault="00533D0D"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w:t>
      </w:r>
      <w:r w:rsidR="000E5709">
        <w:rPr>
          <w:rFonts w:asciiTheme="minorBidi" w:hAnsiTheme="minorBidi" w:cstheme="minorBidi" w:hint="cs"/>
          <w:sz w:val="28"/>
          <w:szCs w:val="28"/>
          <w:u w:val="single"/>
          <w:rtl/>
        </w:rPr>
        <w:t>ו</w:t>
      </w:r>
      <w:r>
        <w:rPr>
          <w:rFonts w:asciiTheme="minorBidi" w:hAnsiTheme="minorBidi" w:cstheme="minorBidi" w:hint="cs"/>
          <w:sz w:val="28"/>
          <w:szCs w:val="28"/>
          <w:u w:val="single"/>
          <w:rtl/>
        </w:rPr>
        <w:t>')</w:t>
      </w:r>
      <w:r w:rsidRPr="00721C49">
        <w:rPr>
          <w:rFonts w:asciiTheme="minorBidi" w:hAnsiTheme="minorBidi" w:cstheme="minorBidi"/>
          <w:sz w:val="28"/>
          <w:szCs w:val="28"/>
          <w:u w:val="single"/>
          <w:rtl/>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1157"/>
        <w:gridCol w:w="1288"/>
        <w:gridCol w:w="899"/>
        <w:gridCol w:w="1030"/>
      </w:tblGrid>
      <w:tr w:rsidR="00A41C30" w:rsidRPr="00D820FD" w:rsidTr="00A020AC">
        <w:trPr>
          <w:trHeight w:val="285"/>
        </w:trPr>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bottom"/>
            <w:hideMark/>
          </w:tcPr>
          <w:p w:rsidR="00A41C30" w:rsidRPr="00A41C30" w:rsidRDefault="00A41C30" w:rsidP="00A020AC">
            <w:pPr>
              <w:spacing w:line="240" w:lineRule="auto"/>
              <w:jc w:val="center"/>
              <w:rPr>
                <w:rFonts w:eastAsia="Times New Roman"/>
                <w:i/>
              </w:rPr>
            </w:pPr>
            <m:oMathPara>
              <m:oMath>
                <m:r>
                  <w:rPr>
                    <w:rFonts w:ascii="Cambria Math" w:eastAsia="Times New Roman" w:hAnsi="Cambria Math"/>
                  </w:rPr>
                  <m:t>v[</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2</m:t>
                    </m:r>
                  </m:sup>
                </m:sSup>
                <m:r>
                  <w:rPr>
                    <w:rFonts w:ascii="Cambria Math" w:eastAsia="Times New Roman" w:hAnsi="Cambria Math"/>
                  </w:rPr>
                  <m:t xml:space="preserve"> ]</m:t>
                </m:r>
              </m:oMath>
            </m:oMathPara>
          </w:p>
        </w:tc>
        <w:tc>
          <w:tcPr>
            <w:tcW w:w="0" w:type="auto"/>
            <w:shd w:val="clear" w:color="000000" w:fill="CCFFCC"/>
          </w:tcPr>
          <w:p w:rsidR="00A41C30" w:rsidRDefault="00A41C30" w:rsidP="00A020AC">
            <w:pPr>
              <w:spacing w:line="240" w:lineRule="auto"/>
              <w:jc w:val="center"/>
            </w:pPr>
            <m:oMathPara>
              <m:oMath>
                <m:r>
                  <w:rPr>
                    <w:rFonts w:ascii="Cambria Math" w:eastAsia="Times New Roman" w:hAnsi="Cambria Math"/>
                  </w:rPr>
                  <m:t>∆v[</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2</m:t>
                    </m:r>
                  </m:sup>
                </m:sSup>
                <m:r>
                  <w:rPr>
                    <w:rFonts w:ascii="Cambria Math" w:eastAsia="Times New Roman" w:hAnsi="Cambria Math"/>
                  </w:rPr>
                  <m:t xml:space="preserve"> ]</m:t>
                </m:r>
              </m:oMath>
            </m:oMathPara>
          </w:p>
        </w:tc>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v[m/s]</m:t>
                </m:r>
              </m:oMath>
            </m:oMathPara>
          </w:p>
        </w:tc>
        <w:tc>
          <w:tcPr>
            <w:tcW w:w="0" w:type="auto"/>
            <w:shd w:val="clear" w:color="000000" w:fill="CCFFCC"/>
          </w:tcPr>
          <w:p w:rsidR="00A41C30" w:rsidRDefault="00A41C30" w:rsidP="00A020AC">
            <w:pPr>
              <w:spacing w:line="240" w:lineRule="auto"/>
              <w:jc w:val="center"/>
            </w:pPr>
            <m:oMathPara>
              <m:oMath>
                <m:r>
                  <w:rPr>
                    <w:rFonts w:ascii="Cambria Math" w:eastAsia="Times New Roman" w:hAnsi="Cambria Math"/>
                  </w:rPr>
                  <m:t>∆v[m/s]</m:t>
                </m:r>
              </m:oMath>
            </m:oMathPara>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1</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2</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3</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4</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5</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6</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7</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r w:rsidR="00A41C30" w:rsidRPr="00D820FD" w:rsidTr="00A020AC">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8</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Pr="00D820FD" w:rsidRDefault="00A41C30" w:rsidP="00A020AC">
            <w:pPr>
              <w:spacing w:line="240" w:lineRule="auto"/>
              <w:jc w:val="center"/>
              <w:rPr>
                <w:rFonts w:eastAsia="Times New Roman"/>
              </w:rPr>
            </w:pPr>
          </w:p>
        </w:tc>
      </w:tr>
    </w:tbl>
    <w:p w:rsidR="00533D0D" w:rsidRDefault="00533D0D" w:rsidP="00533D0D">
      <w:pPr>
        <w:bidi/>
        <w:spacing w:before="240" w:after="240" w:line="240" w:lineRule="auto"/>
        <w:jc w:val="both"/>
        <w:rPr>
          <w:rFonts w:asciiTheme="minorBidi" w:hAnsiTheme="minorBidi" w:cstheme="minorBidi"/>
          <w:sz w:val="28"/>
          <w:szCs w:val="28"/>
          <w:u w:val="single"/>
          <w:rtl/>
        </w:rPr>
      </w:pPr>
    </w:p>
    <w:p w:rsidR="000E5709" w:rsidRDefault="000E5709"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(ז')</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89"/>
      </w:tblGrid>
      <w:tr w:rsidR="000E5709" w:rsidRPr="00D820FD" w:rsidTr="00A020AC">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0E5709" w:rsidRPr="00D820FD" w:rsidRDefault="000E5709" w:rsidP="00A020AC">
            <w:pPr>
              <w:bidi/>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center"/>
            <w:hideMark/>
          </w:tcPr>
          <w:p w:rsidR="000E5709" w:rsidRPr="00D820FD" w:rsidRDefault="000E5709" w:rsidP="00A020AC">
            <w:pPr>
              <w:bidi/>
              <w:spacing w:line="240" w:lineRule="auto"/>
              <w:jc w:val="center"/>
              <w:rPr>
                <w:rFonts w:eastAsia="Times New Roman"/>
              </w:rPr>
            </w:pPr>
            <m:oMathPara>
              <m:oMath>
                <m:r>
                  <w:rPr>
                    <w:rFonts w:ascii="Cambria Math" w:eastAsia="Times New Roman" w:hAnsi="Cambria Math"/>
                  </w:rPr>
                  <m:t>m[kg]</m:t>
                </m:r>
              </m:oMath>
            </m:oMathPara>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0E5709">
            <w:pPr>
              <w:bidi/>
              <w:spacing w:line="240" w:lineRule="auto"/>
              <w:jc w:val="center"/>
              <w:rPr>
                <w:rFonts w:eastAsia="Times New Roman"/>
              </w:rPr>
            </w:pPr>
            <w:r>
              <w:rPr>
                <w:rFonts w:eastAsia="Times New Roman"/>
              </w:rPr>
              <w:t>0.1995</w:t>
            </w: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Pr>
                <w:rFonts w:eastAsia="Times New Roman"/>
              </w:rPr>
              <w:t>0.3995</w:t>
            </w: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3</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Pr>
                <w:rFonts w:eastAsia="Times New Roman"/>
              </w:rPr>
              <w:t>0.4995</w:t>
            </w: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Pr>
                <w:rFonts w:eastAsia="Times New Roman"/>
              </w:rPr>
              <w:t>0.5995</w:t>
            </w: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Pr>
                <w:rFonts w:eastAsia="Times New Roman"/>
              </w:rPr>
              <w:t>0.6995</w:t>
            </w: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Pr>
                <w:rFonts w:eastAsia="Times New Roman"/>
              </w:rPr>
              <w:t>0.7995</w:t>
            </w:r>
          </w:p>
        </w:tc>
      </w:tr>
      <w:tr w:rsidR="000E5709"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center"/>
            <w:hideMark/>
          </w:tcPr>
          <w:p w:rsidR="000E5709" w:rsidRPr="00D820FD" w:rsidRDefault="000E5709" w:rsidP="00A020AC">
            <w:pPr>
              <w:bidi/>
              <w:spacing w:line="240" w:lineRule="auto"/>
              <w:jc w:val="center"/>
              <w:rPr>
                <w:rFonts w:eastAsia="Times New Roman"/>
              </w:rPr>
            </w:pPr>
            <w:r>
              <w:rPr>
                <w:rFonts w:eastAsia="Times New Roman"/>
              </w:rPr>
              <w:t>0.8995</w:t>
            </w:r>
          </w:p>
        </w:tc>
      </w:tr>
    </w:tbl>
    <w:p w:rsidR="000E5709" w:rsidRDefault="000E5709"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(ח')</w:t>
      </w:r>
      <w:r w:rsidRPr="00721C49">
        <w:rPr>
          <w:rFonts w:asciiTheme="minorBidi" w:hAnsiTheme="minorBidi" w:cstheme="minorBidi"/>
          <w:sz w:val="28"/>
          <w:szCs w:val="28"/>
          <w:u w:val="single"/>
          <w:rtl/>
        </w:rPr>
        <w:t xml:space="preserve">: </w:t>
      </w:r>
    </w:p>
    <w:tbl>
      <w:tblPr>
        <w:tblW w:w="0" w:type="auto"/>
        <w:tblInd w:w="93" w:type="dxa"/>
        <w:tblLook w:val="04A0"/>
      </w:tblPr>
      <w:tblGrid>
        <w:gridCol w:w="545"/>
        <w:gridCol w:w="889"/>
        <w:gridCol w:w="1126"/>
      </w:tblGrid>
      <w:tr w:rsidR="00512C6F" w:rsidRPr="00D820FD" w:rsidTr="00A020AC">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512C6F" w:rsidRPr="00D820FD" w:rsidRDefault="00512C6F"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tcBorders>
              <w:top w:val="single" w:sz="4" w:space="0" w:color="auto"/>
              <w:left w:val="nil"/>
              <w:bottom w:val="single" w:sz="4" w:space="0" w:color="auto"/>
              <w:right w:val="single" w:sz="4" w:space="0" w:color="auto"/>
            </w:tcBorders>
            <w:shd w:val="clear" w:color="000000" w:fill="CCFFCC"/>
            <w:noWrap/>
            <w:vAlign w:val="bottom"/>
            <w:hideMark/>
          </w:tcPr>
          <w:p w:rsidR="00512C6F" w:rsidRPr="00D820FD" w:rsidRDefault="00512C6F" w:rsidP="000E5709">
            <w:pPr>
              <w:spacing w:line="240" w:lineRule="auto"/>
              <w:jc w:val="center"/>
              <w:rPr>
                <w:rFonts w:eastAsia="Times New Roman"/>
              </w:rPr>
            </w:pPr>
            <m:oMathPara>
              <m:oMath>
                <m:r>
                  <w:rPr>
                    <w:rFonts w:ascii="Cambria Math" w:eastAsia="Times New Roman" w:hAnsi="Cambria Math"/>
                  </w:rPr>
                  <m:t>∆x[m]</m:t>
                </m:r>
              </m:oMath>
            </m:oMathPara>
          </w:p>
        </w:tc>
        <w:tc>
          <w:tcPr>
            <w:tcW w:w="0" w:type="auto"/>
            <w:tcBorders>
              <w:top w:val="single" w:sz="4" w:space="0" w:color="auto"/>
              <w:left w:val="nil"/>
              <w:bottom w:val="single" w:sz="4" w:space="0" w:color="auto"/>
              <w:right w:val="single" w:sz="4" w:space="0" w:color="auto"/>
            </w:tcBorders>
            <w:shd w:val="clear" w:color="000000" w:fill="CCFFCC"/>
          </w:tcPr>
          <w:p w:rsidR="00512C6F" w:rsidRDefault="00512C6F" w:rsidP="000E5709">
            <w:pPr>
              <w:spacing w:line="240" w:lineRule="auto"/>
              <w:jc w:val="cente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inst</m:t>
                    </m:r>
                  </m:sub>
                </m:sSub>
                <m:r>
                  <w:rPr>
                    <w:rFonts w:ascii="Cambria Math" w:eastAsia="Times New Roman" w:hAnsi="Cambria Math"/>
                  </w:rPr>
                  <m:t>[m]</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t>1</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0.0045</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t>2</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0.0085</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lastRenderedPageBreak/>
              <w:t>3</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0.0095</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t>4</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0.0115</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t>5</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0.0105</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t>6</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0.014</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r w:rsidR="00512C6F" w:rsidRPr="00D820FD" w:rsidTr="00A020AC">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sidRPr="00D820FD">
              <w:rPr>
                <w:rFonts w:eastAsia="Times New Roman"/>
              </w:rPr>
              <w:t>7</w:t>
            </w:r>
          </w:p>
        </w:tc>
        <w:tc>
          <w:tcPr>
            <w:tcW w:w="0" w:type="auto"/>
            <w:tcBorders>
              <w:top w:val="nil"/>
              <w:left w:val="nil"/>
              <w:bottom w:val="single" w:sz="4" w:space="0" w:color="auto"/>
              <w:right w:val="single" w:sz="4" w:space="0" w:color="auto"/>
            </w:tcBorders>
            <w:shd w:val="clear" w:color="auto" w:fill="auto"/>
            <w:noWrap/>
            <w:vAlign w:val="bottom"/>
            <w:hideMark/>
          </w:tcPr>
          <w:p w:rsidR="00512C6F" w:rsidRPr="00D820FD" w:rsidRDefault="00512C6F" w:rsidP="00A020AC">
            <w:pPr>
              <w:spacing w:line="240" w:lineRule="auto"/>
              <w:jc w:val="center"/>
              <w:rPr>
                <w:rFonts w:eastAsia="Times New Roman"/>
              </w:rPr>
            </w:pPr>
            <w:r>
              <w:rPr>
                <w:rFonts w:eastAsia="Times New Roman"/>
              </w:rPr>
              <w:t>0.013</w:t>
            </w:r>
          </w:p>
        </w:tc>
        <w:tc>
          <w:tcPr>
            <w:tcW w:w="0" w:type="auto"/>
            <w:tcBorders>
              <w:top w:val="nil"/>
              <w:left w:val="nil"/>
              <w:bottom w:val="single" w:sz="4" w:space="0" w:color="auto"/>
              <w:right w:val="single" w:sz="4" w:space="0" w:color="auto"/>
            </w:tcBorders>
          </w:tcPr>
          <w:p w:rsidR="00512C6F" w:rsidRDefault="00512C6F" w:rsidP="00A020AC">
            <w:pPr>
              <w:spacing w:line="240" w:lineRule="auto"/>
              <w:jc w:val="center"/>
              <w:rPr>
                <w:rFonts w:eastAsia="Times New Roman"/>
              </w:rPr>
            </w:pPr>
            <m:oMathPara>
              <m:oMath>
                <m:r>
                  <w:rPr>
                    <w:rFonts w:ascii="Cambria Math" w:hAnsi="Cambria Math"/>
                    <w:sz w:val="24"/>
                    <w:szCs w:val="24"/>
                  </w:rPr>
                  <m:t>0.00042</m:t>
                </m:r>
              </m:oMath>
            </m:oMathPara>
          </w:p>
        </w:tc>
      </w:tr>
    </w:tbl>
    <w:p w:rsidR="000E5709" w:rsidRDefault="000E5709"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(ט')</w:t>
      </w:r>
      <w:r w:rsidRPr="00721C49">
        <w:rPr>
          <w:rFonts w:asciiTheme="minorBidi" w:hAnsiTheme="minorBidi" w:cstheme="minorBidi"/>
          <w:sz w:val="28"/>
          <w:szCs w:val="28"/>
          <w:u w:val="single"/>
          <w:rtl/>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685"/>
        <w:gridCol w:w="1126"/>
      </w:tblGrid>
      <w:tr w:rsidR="00A41C30" w:rsidRPr="00D820FD" w:rsidTr="00A41C30">
        <w:trPr>
          <w:trHeight w:val="285"/>
        </w:trPr>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h[m]</m:t>
                </m:r>
              </m:oMath>
            </m:oMathPara>
          </w:p>
        </w:tc>
        <w:tc>
          <w:tcPr>
            <w:tcW w:w="0" w:type="auto"/>
            <w:shd w:val="clear" w:color="000000" w:fill="CCFFCC"/>
          </w:tcPr>
          <w:p w:rsidR="00A41C30" w:rsidRDefault="00A41C30" w:rsidP="00A020AC">
            <w:pPr>
              <w:spacing w:line="240" w:lineRule="auto"/>
              <w:jc w:val="cente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inst</m:t>
                    </m:r>
                  </m:sub>
                </m:sSub>
                <m:r>
                  <w:rPr>
                    <w:rFonts w:ascii="Cambria Math" w:eastAsia="Times New Roman" w:hAnsi="Cambria Math"/>
                  </w:rPr>
                  <m:t>[m]</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1</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2</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3</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4</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5</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6</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7</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bl>
    <w:p w:rsidR="000E5709" w:rsidRDefault="000E5709" w:rsidP="000E5709">
      <w:pPr>
        <w:bidi/>
        <w:spacing w:before="240" w:after="240" w:line="240" w:lineRule="auto"/>
        <w:jc w:val="both"/>
        <w:rPr>
          <w:rFonts w:asciiTheme="minorBidi" w:hAnsiTheme="minorBidi" w:cstheme="minorBidi"/>
          <w:sz w:val="28"/>
          <w:szCs w:val="28"/>
          <w:u w:val="single"/>
          <w:rtl/>
        </w:rPr>
      </w:pPr>
      <w:r>
        <w:rPr>
          <w:rFonts w:asciiTheme="minorBidi" w:hAnsiTheme="minorBidi" w:cstheme="minorBidi" w:hint="cs"/>
          <w:sz w:val="28"/>
          <w:szCs w:val="28"/>
          <w:u w:val="single"/>
          <w:rtl/>
        </w:rPr>
        <w:t>טבלה (י')</w:t>
      </w:r>
      <w:r w:rsidRPr="00721C49">
        <w:rPr>
          <w:rFonts w:asciiTheme="minorBidi" w:hAnsiTheme="minorBidi" w:cstheme="minorBidi"/>
          <w:sz w:val="28"/>
          <w:szCs w:val="28"/>
          <w:u w:val="single"/>
          <w:rtl/>
        </w:rPr>
        <w:t xml:space="preserve">: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814"/>
        <w:gridCol w:w="1126"/>
      </w:tblGrid>
      <w:tr w:rsidR="00A41C30" w:rsidRPr="00D820FD" w:rsidTr="00A41C30">
        <w:trPr>
          <w:trHeight w:val="285"/>
        </w:trPr>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No.</m:t>
                </m:r>
              </m:oMath>
            </m:oMathPara>
          </w:p>
        </w:tc>
        <w:tc>
          <w:tcPr>
            <w:tcW w:w="0" w:type="auto"/>
            <w:shd w:val="clear" w:color="000000" w:fill="CCFFCC"/>
            <w:noWrap/>
            <w:vAlign w:val="bottom"/>
            <w:hideMark/>
          </w:tcPr>
          <w:p w:rsidR="00A41C30" w:rsidRPr="00D820FD" w:rsidRDefault="00A41C30" w:rsidP="00A020AC">
            <w:pPr>
              <w:spacing w:line="240" w:lineRule="auto"/>
              <w:jc w:val="center"/>
              <w:rPr>
                <w:rFonts w:eastAsia="Times New Roman"/>
              </w:rPr>
            </w:pPr>
            <m:oMathPara>
              <m:oMath>
                <m:r>
                  <w:rPr>
                    <w:rFonts w:ascii="Cambria Math" w:eastAsia="Times New Roman" w:hAnsi="Cambria Math"/>
                  </w:rPr>
                  <m:t>∆x[m]</m:t>
                </m:r>
              </m:oMath>
            </m:oMathPara>
          </w:p>
        </w:tc>
        <w:tc>
          <w:tcPr>
            <w:tcW w:w="0" w:type="auto"/>
            <w:shd w:val="clear" w:color="000000" w:fill="CCFFCC"/>
          </w:tcPr>
          <w:p w:rsidR="00A41C30" w:rsidRDefault="00A41C30" w:rsidP="00A020AC">
            <w:pPr>
              <w:spacing w:line="240" w:lineRule="auto"/>
              <w:jc w:val="cente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inst</m:t>
                    </m:r>
                  </m:sub>
                </m:sSub>
                <m:r>
                  <w:rPr>
                    <w:rFonts w:ascii="Cambria Math" w:eastAsia="Times New Roman" w:hAnsi="Cambria Math"/>
                  </w:rPr>
                  <m:t>[m]</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1</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2</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3</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4</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5</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6</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r w:rsidR="00A41C30" w:rsidRPr="00D820FD" w:rsidTr="00A41C30">
        <w:trPr>
          <w:trHeight w:val="285"/>
        </w:trPr>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r w:rsidRPr="00D820FD">
              <w:rPr>
                <w:rFonts w:eastAsia="Times New Roman"/>
              </w:rPr>
              <w:t>7</w:t>
            </w:r>
          </w:p>
        </w:tc>
        <w:tc>
          <w:tcPr>
            <w:tcW w:w="0" w:type="auto"/>
            <w:shd w:val="clear" w:color="auto" w:fill="auto"/>
            <w:noWrap/>
            <w:vAlign w:val="bottom"/>
            <w:hideMark/>
          </w:tcPr>
          <w:p w:rsidR="00A41C30" w:rsidRPr="00D820FD" w:rsidRDefault="00A41C30" w:rsidP="00A020AC">
            <w:pPr>
              <w:spacing w:line="240" w:lineRule="auto"/>
              <w:jc w:val="center"/>
              <w:rPr>
                <w:rFonts w:eastAsia="Times New Roman"/>
              </w:rPr>
            </w:pPr>
          </w:p>
        </w:tc>
        <w:tc>
          <w:tcPr>
            <w:tcW w:w="0" w:type="auto"/>
          </w:tcPr>
          <w:p w:rsidR="00A41C30" w:rsidRDefault="00A41C30" w:rsidP="00A020AC">
            <w:pPr>
              <w:spacing w:line="240" w:lineRule="auto"/>
              <w:jc w:val="center"/>
              <w:rPr>
                <w:rFonts w:eastAsia="Times New Roman"/>
              </w:rPr>
            </w:pPr>
            <m:oMathPara>
              <m:oMath>
                <m:r>
                  <w:rPr>
                    <w:rFonts w:ascii="Cambria Math" w:hAnsi="Cambria Math"/>
                    <w:sz w:val="24"/>
                    <w:szCs w:val="24"/>
                  </w:rPr>
                  <m:t>0.00042</m:t>
                </m:r>
              </m:oMath>
            </m:oMathPara>
          </w:p>
        </w:tc>
      </w:tr>
    </w:tbl>
    <w:p w:rsidR="00863376" w:rsidRDefault="00863376" w:rsidP="00863376">
      <w:pPr>
        <w:bidi/>
        <w:spacing w:before="240" w:after="240" w:line="240" w:lineRule="auto"/>
        <w:jc w:val="both"/>
        <w:rPr>
          <w:rFonts w:asciiTheme="minorBidi" w:hAnsiTheme="minorBidi" w:cstheme="minorBidi"/>
          <w:sz w:val="28"/>
          <w:szCs w:val="28"/>
          <w:u w:val="single"/>
          <w:rtl/>
        </w:rPr>
      </w:pPr>
    </w:p>
    <w:sectPr w:rsidR="00863376" w:rsidSect="005721D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93F" w:rsidRDefault="00A8693F">
      <w:pPr>
        <w:spacing w:line="240" w:lineRule="auto"/>
      </w:pPr>
      <w:r>
        <w:separator/>
      </w:r>
    </w:p>
  </w:endnote>
  <w:endnote w:type="continuationSeparator" w:id="0">
    <w:p w:rsidR="00A8693F" w:rsidRDefault="00A869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2F9" w:rsidRDefault="0012327A">
    <w:pPr>
      <w:spacing w:line="240" w:lineRule="auto"/>
    </w:pPr>
    <w:fldSimple w:instr="PAGE">
      <w:r w:rsidR="008108F3">
        <w:rPr>
          <w:noProof/>
        </w:rPr>
        <w:t>10</w:t>
      </w:r>
    </w:fldSimple>
  </w:p>
  <w:p w:rsidR="00CD12F9" w:rsidRDefault="00CD12F9">
    <w:pPr>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93F" w:rsidRDefault="00A8693F">
      <w:pPr>
        <w:spacing w:line="240" w:lineRule="auto"/>
      </w:pPr>
      <w:r>
        <w:separator/>
      </w:r>
    </w:p>
  </w:footnote>
  <w:footnote w:type="continuationSeparator" w:id="0">
    <w:p w:rsidR="00A8693F" w:rsidRDefault="00A8693F">
      <w:pPr>
        <w:spacing w:line="240" w:lineRule="auto"/>
      </w:pPr>
      <w:r>
        <w:continuationSeparator/>
      </w:r>
    </w:p>
  </w:footnote>
  <w:footnote w:id="1">
    <w:p w:rsidR="00CD12F9" w:rsidRDefault="00CD12F9" w:rsidP="00492A17">
      <w:pPr>
        <w:pStyle w:val="a4"/>
        <w:pBdr>
          <w:top w:val="single" w:sz="4" w:space="1" w:color="auto"/>
        </w:pBdr>
        <w:bidi/>
        <w:rPr>
          <w:rtl/>
        </w:rPr>
      </w:pPr>
      <w:r>
        <w:rPr>
          <w:rStyle w:val="a3"/>
        </w:rPr>
        <w:footnoteRef/>
      </w:r>
      <w:r>
        <w:t xml:space="preserve"> </w:t>
      </w:r>
      <w:r>
        <w:rPr>
          <w:rFonts w:hint="cs"/>
          <w:rtl/>
        </w:rPr>
        <w:t xml:space="preserve">  חשוב לציין כי לא ניתן לבטל לגמרי את השפעת החיכוך מכיוון שעל כל גוף אשר נע על משטח פועל כוח חיכוך בניגוד </w:t>
      </w:r>
    </w:p>
    <w:p w:rsidR="00CD12F9" w:rsidRDefault="00CD12F9" w:rsidP="00492A17">
      <w:pPr>
        <w:pStyle w:val="a4"/>
        <w:pBdr>
          <w:top w:val="single" w:sz="4" w:space="1" w:color="auto"/>
        </w:pBdr>
        <w:bidi/>
      </w:pPr>
      <w:r>
        <w:rPr>
          <w:rFonts w:hint="cs"/>
          <w:rtl/>
        </w:rPr>
        <w:t xml:space="preserve">    לכיוון תנועתו.</w:t>
      </w:r>
    </w:p>
  </w:footnote>
  <w:footnote w:id="2">
    <w:p w:rsidR="00CD12F9" w:rsidRDefault="00CD12F9" w:rsidP="00335328">
      <w:pPr>
        <w:pStyle w:val="a4"/>
        <w:bidi/>
        <w:rPr>
          <w:rtl/>
        </w:rPr>
      </w:pPr>
      <w:r>
        <w:rPr>
          <w:rStyle w:val="a3"/>
        </w:rPr>
        <w:footnoteRef/>
      </w:r>
      <w:r>
        <w:t xml:space="preserve"> </w:t>
      </w:r>
      <w:r>
        <w:rPr>
          <w:rFonts w:hint="cs"/>
          <w:rtl/>
        </w:rPr>
        <w:t xml:space="preserve"> רכיב </w:t>
      </w:r>
      <w:r>
        <w:t>x</w:t>
      </w:r>
      <w:r>
        <w:rPr>
          <w:rFonts w:hint="cs"/>
          <w:rtl/>
        </w:rPr>
        <w:t xml:space="preserve"> של כוח הכבידה.</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AD484D2E">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788B82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41CFB7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50A004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DCC801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A0FECC6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EEE84DE">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CC50CD4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4CAAAAF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C6C4E6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6C664D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1880E6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66ABB2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D474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F10418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4287AB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0F8CED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B76D58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49EA0884">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5881E4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522E124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250902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7A0C7F8">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0F98A52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E641F6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E58574E">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3CCF29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2A4027A8">
      <w:start w:val="1"/>
      <w:numFmt w:val="bullet"/>
      <w:lvlText w:val="●"/>
      <w:lvlJc w:val="left"/>
      <w:pPr>
        <w:tabs>
          <w:tab w:val="num" w:pos="0"/>
        </w:tabs>
        <w:ind w:left="1433" w:hanging="1073"/>
      </w:pPr>
      <w:rPr>
        <w:rFonts w:ascii="Verdana" w:eastAsia="Verdana" w:hAnsi="Verdana" w:cs="Verdana"/>
        <w:b w:val="0"/>
        <w:bCs w:val="0"/>
        <w:i w:val="0"/>
        <w:iCs w:val="0"/>
        <w:strike w:val="0"/>
        <w:color w:val="000000"/>
        <w:sz w:val="20"/>
        <w:szCs w:val="20"/>
        <w:u w:val="none"/>
      </w:rPr>
    </w:lvl>
    <w:lvl w:ilvl="1" w:tplc="B6CA1648">
      <w:start w:val="1"/>
      <w:numFmt w:val="bullet"/>
      <w:lvlText w:val="○"/>
      <w:lvlJc w:val="left"/>
      <w:pPr>
        <w:tabs>
          <w:tab w:val="num" w:pos="0"/>
        </w:tabs>
        <w:ind w:left="2153" w:hanging="1073"/>
      </w:pPr>
      <w:rPr>
        <w:rFonts w:ascii="Courier New" w:eastAsia="Courier New" w:hAnsi="Courier New" w:cs="Courier New"/>
        <w:b w:val="0"/>
        <w:bCs w:val="0"/>
        <w:i w:val="0"/>
        <w:iCs w:val="0"/>
        <w:strike w:val="0"/>
        <w:color w:val="000000"/>
        <w:sz w:val="20"/>
        <w:szCs w:val="20"/>
        <w:u w:val="none"/>
      </w:rPr>
    </w:lvl>
    <w:lvl w:ilvl="2" w:tplc="3F8894FE">
      <w:start w:val="1"/>
      <w:numFmt w:val="bullet"/>
      <w:lvlText w:val="■"/>
      <w:lvlJc w:val="right"/>
      <w:pPr>
        <w:tabs>
          <w:tab w:val="num" w:pos="0"/>
        </w:tabs>
        <w:ind w:left="2873" w:hanging="893"/>
      </w:pPr>
      <w:rPr>
        <w:rFonts w:ascii="Verdana" w:eastAsia="Verdana" w:hAnsi="Verdana" w:cs="Verdana"/>
        <w:b w:val="0"/>
        <w:bCs w:val="0"/>
        <w:i w:val="0"/>
        <w:iCs w:val="0"/>
        <w:strike w:val="0"/>
        <w:color w:val="000000"/>
        <w:sz w:val="20"/>
        <w:szCs w:val="20"/>
        <w:u w:val="none"/>
      </w:rPr>
    </w:lvl>
    <w:lvl w:ilvl="3" w:tplc="668678AC">
      <w:start w:val="1"/>
      <w:numFmt w:val="bullet"/>
      <w:lvlText w:val="●"/>
      <w:lvlJc w:val="left"/>
      <w:pPr>
        <w:tabs>
          <w:tab w:val="num" w:pos="0"/>
        </w:tabs>
        <w:ind w:left="3593" w:hanging="1073"/>
      </w:pPr>
      <w:rPr>
        <w:rFonts w:ascii="Verdana" w:eastAsia="Verdana" w:hAnsi="Verdana" w:cs="Verdana"/>
        <w:b w:val="0"/>
        <w:bCs w:val="0"/>
        <w:i w:val="0"/>
        <w:iCs w:val="0"/>
        <w:strike w:val="0"/>
        <w:color w:val="000000"/>
        <w:sz w:val="20"/>
        <w:szCs w:val="20"/>
        <w:u w:val="none"/>
      </w:rPr>
    </w:lvl>
    <w:lvl w:ilvl="4" w:tplc="006C85DE">
      <w:start w:val="1"/>
      <w:numFmt w:val="bullet"/>
      <w:lvlText w:val="○"/>
      <w:lvlJc w:val="left"/>
      <w:pPr>
        <w:tabs>
          <w:tab w:val="num" w:pos="0"/>
        </w:tabs>
        <w:ind w:left="4313" w:hanging="1073"/>
      </w:pPr>
      <w:rPr>
        <w:rFonts w:ascii="Courier New" w:eastAsia="Courier New" w:hAnsi="Courier New" w:cs="Courier New"/>
        <w:b w:val="0"/>
        <w:bCs w:val="0"/>
        <w:i w:val="0"/>
        <w:iCs w:val="0"/>
        <w:strike w:val="0"/>
        <w:color w:val="000000"/>
        <w:sz w:val="20"/>
        <w:szCs w:val="20"/>
        <w:u w:val="none"/>
      </w:rPr>
    </w:lvl>
    <w:lvl w:ilvl="5" w:tplc="32C05F7C">
      <w:start w:val="1"/>
      <w:numFmt w:val="bullet"/>
      <w:lvlText w:val="■"/>
      <w:lvlJc w:val="right"/>
      <w:pPr>
        <w:tabs>
          <w:tab w:val="num" w:pos="0"/>
        </w:tabs>
        <w:ind w:left="5033" w:hanging="893"/>
      </w:pPr>
      <w:rPr>
        <w:rFonts w:ascii="Verdana" w:eastAsia="Verdana" w:hAnsi="Verdana" w:cs="Verdana"/>
        <w:b w:val="0"/>
        <w:bCs w:val="0"/>
        <w:i w:val="0"/>
        <w:iCs w:val="0"/>
        <w:strike w:val="0"/>
        <w:color w:val="000000"/>
        <w:sz w:val="20"/>
        <w:szCs w:val="20"/>
        <w:u w:val="none"/>
      </w:rPr>
    </w:lvl>
    <w:lvl w:ilvl="6" w:tplc="98F6BF7C">
      <w:start w:val="1"/>
      <w:numFmt w:val="bullet"/>
      <w:lvlText w:val="●"/>
      <w:lvlJc w:val="left"/>
      <w:pPr>
        <w:tabs>
          <w:tab w:val="num" w:pos="0"/>
        </w:tabs>
        <w:ind w:left="5753" w:hanging="1073"/>
      </w:pPr>
      <w:rPr>
        <w:rFonts w:ascii="Verdana" w:eastAsia="Verdana" w:hAnsi="Verdana" w:cs="Verdana"/>
        <w:b w:val="0"/>
        <w:bCs w:val="0"/>
        <w:i w:val="0"/>
        <w:iCs w:val="0"/>
        <w:strike w:val="0"/>
        <w:color w:val="000000"/>
        <w:sz w:val="20"/>
        <w:szCs w:val="20"/>
        <w:u w:val="none"/>
      </w:rPr>
    </w:lvl>
    <w:lvl w:ilvl="7" w:tplc="B426C430">
      <w:start w:val="1"/>
      <w:numFmt w:val="bullet"/>
      <w:lvlText w:val="○"/>
      <w:lvlJc w:val="left"/>
      <w:pPr>
        <w:tabs>
          <w:tab w:val="num" w:pos="0"/>
        </w:tabs>
        <w:ind w:left="6473" w:hanging="1073"/>
      </w:pPr>
      <w:rPr>
        <w:rFonts w:ascii="Courier New" w:eastAsia="Courier New" w:hAnsi="Courier New" w:cs="Courier New"/>
        <w:b w:val="0"/>
        <w:bCs w:val="0"/>
        <w:i w:val="0"/>
        <w:iCs w:val="0"/>
        <w:strike w:val="0"/>
        <w:color w:val="000000"/>
        <w:sz w:val="20"/>
        <w:szCs w:val="20"/>
        <w:u w:val="none"/>
      </w:rPr>
    </w:lvl>
    <w:lvl w:ilvl="8" w:tplc="FC38ADC6">
      <w:start w:val="1"/>
      <w:numFmt w:val="bullet"/>
      <w:lvlText w:val="■"/>
      <w:lvlJc w:val="right"/>
      <w:pPr>
        <w:tabs>
          <w:tab w:val="num" w:pos="0"/>
        </w:tabs>
        <w:ind w:left="7193" w:hanging="893"/>
      </w:pPr>
      <w:rPr>
        <w:rFonts w:ascii="Verdana" w:eastAsia="Verdana" w:hAnsi="Verdana" w:cs="Verdana"/>
        <w:b w:val="0"/>
        <w:bCs w:val="0"/>
        <w:i w:val="0"/>
        <w:iCs w:val="0"/>
        <w:strike w:val="0"/>
        <w:color w:val="000000"/>
        <w:sz w:val="20"/>
        <w:szCs w:val="20"/>
        <w:u w:val="none"/>
      </w:rPr>
    </w:lvl>
  </w:abstractNum>
  <w:abstractNum w:abstractNumId="4">
    <w:nsid w:val="18A0708F"/>
    <w:multiLevelType w:val="hybridMultilevel"/>
    <w:tmpl w:val="2348FF44"/>
    <w:lvl w:ilvl="0" w:tplc="0409000F">
      <w:start w:val="1"/>
      <w:numFmt w:val="decimal"/>
      <w:lvlText w:val="%1."/>
      <w:lvlJc w:val="left"/>
      <w:pPr>
        <w:tabs>
          <w:tab w:val="num" w:pos="0"/>
        </w:tabs>
        <w:ind w:left="720" w:hanging="360"/>
      </w:pPr>
      <w:rPr>
        <w:b w:val="0"/>
        <w:bCs w:val="0"/>
        <w:i w:val="0"/>
        <w:iCs w:val="0"/>
        <w:strike w:val="0"/>
        <w:color w:val="000000"/>
        <w:sz w:val="20"/>
        <w:szCs w:val="20"/>
        <w:u w:val="none"/>
      </w:rPr>
    </w:lvl>
    <w:lvl w:ilvl="1" w:tplc="083C311A">
      <w:start w:val="1"/>
      <w:numFmt w:val="upperRoman"/>
      <w:lvlText w:val="%2."/>
      <w:lvlJc w:val="left"/>
      <w:pPr>
        <w:tabs>
          <w:tab w:val="num" w:pos="0"/>
        </w:tabs>
        <w:ind w:left="1440" w:hanging="360"/>
      </w:pPr>
      <w:rPr>
        <w:rFonts w:ascii="Times New Roman" w:eastAsia="Times New Roman" w:hAnsi="Times New Roman" w:cs="Times New Roman" w:hint="default"/>
        <w:b w:val="0"/>
        <w:bCs w:val="0"/>
        <w:i w:val="0"/>
        <w:iCs w:val="0"/>
        <w:strike w:val="0"/>
        <w:color w:val="000000"/>
        <w:sz w:val="20"/>
        <w:szCs w:val="20"/>
        <w:u w:val="none"/>
      </w:rPr>
    </w:lvl>
    <w:lvl w:ilvl="2" w:tplc="522E124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250902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7A0C7F8">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0F98A52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E641F6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E58574E">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3CCF29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1D7419BF"/>
    <w:multiLevelType w:val="hybridMultilevel"/>
    <w:tmpl w:val="C1A8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43717B"/>
    <w:multiLevelType w:val="hybridMultilevel"/>
    <w:tmpl w:val="BD4E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E4CD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45006524"/>
    <w:multiLevelType w:val="hybridMultilevel"/>
    <w:tmpl w:val="01D830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965987"/>
    <w:multiLevelType w:val="hybridMultilevel"/>
    <w:tmpl w:val="C8F60126"/>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9"/>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00C4E"/>
    <w:rsid w:val="00005A99"/>
    <w:rsid w:val="00007B50"/>
    <w:rsid w:val="00026246"/>
    <w:rsid w:val="0003750F"/>
    <w:rsid w:val="00052D70"/>
    <w:rsid w:val="000C12A8"/>
    <w:rsid w:val="000E5709"/>
    <w:rsid w:val="000F5159"/>
    <w:rsid w:val="0012327A"/>
    <w:rsid w:val="00163189"/>
    <w:rsid w:val="00180C9B"/>
    <w:rsid w:val="001C145C"/>
    <w:rsid w:val="001D213F"/>
    <w:rsid w:val="001D6BA5"/>
    <w:rsid w:val="001D6DAC"/>
    <w:rsid w:val="00204D51"/>
    <w:rsid w:val="00285126"/>
    <w:rsid w:val="002B3D65"/>
    <w:rsid w:val="002B5E41"/>
    <w:rsid w:val="002E7965"/>
    <w:rsid w:val="00324C26"/>
    <w:rsid w:val="00335328"/>
    <w:rsid w:val="00341247"/>
    <w:rsid w:val="003A2A29"/>
    <w:rsid w:val="003B5C8D"/>
    <w:rsid w:val="003E12F6"/>
    <w:rsid w:val="003F46BF"/>
    <w:rsid w:val="0040793F"/>
    <w:rsid w:val="00444EC8"/>
    <w:rsid w:val="004752AF"/>
    <w:rsid w:val="00492A17"/>
    <w:rsid w:val="005023C9"/>
    <w:rsid w:val="00507CEC"/>
    <w:rsid w:val="00512C6F"/>
    <w:rsid w:val="00515353"/>
    <w:rsid w:val="00533D0D"/>
    <w:rsid w:val="005422DB"/>
    <w:rsid w:val="0056095D"/>
    <w:rsid w:val="005721D3"/>
    <w:rsid w:val="00586EE4"/>
    <w:rsid w:val="005A763A"/>
    <w:rsid w:val="006A450F"/>
    <w:rsid w:val="006B5680"/>
    <w:rsid w:val="00707013"/>
    <w:rsid w:val="00717575"/>
    <w:rsid w:val="00722855"/>
    <w:rsid w:val="00742D82"/>
    <w:rsid w:val="00796B41"/>
    <w:rsid w:val="007A211D"/>
    <w:rsid w:val="007A5898"/>
    <w:rsid w:val="007B58FA"/>
    <w:rsid w:val="007E4F19"/>
    <w:rsid w:val="007F24E3"/>
    <w:rsid w:val="008108F3"/>
    <w:rsid w:val="00863376"/>
    <w:rsid w:val="008D3B9D"/>
    <w:rsid w:val="009061AF"/>
    <w:rsid w:val="00913A7E"/>
    <w:rsid w:val="00946628"/>
    <w:rsid w:val="00964B65"/>
    <w:rsid w:val="009F7629"/>
    <w:rsid w:val="00A020AC"/>
    <w:rsid w:val="00A136F5"/>
    <w:rsid w:val="00A27C2E"/>
    <w:rsid w:val="00A41C30"/>
    <w:rsid w:val="00A6561D"/>
    <w:rsid w:val="00A700EB"/>
    <w:rsid w:val="00A77B3E"/>
    <w:rsid w:val="00A8693F"/>
    <w:rsid w:val="00A95752"/>
    <w:rsid w:val="00AA4701"/>
    <w:rsid w:val="00AB0F8A"/>
    <w:rsid w:val="00AB3FA7"/>
    <w:rsid w:val="00AB7C8E"/>
    <w:rsid w:val="00AC5AD4"/>
    <w:rsid w:val="00B02E24"/>
    <w:rsid w:val="00BC01D8"/>
    <w:rsid w:val="00BF1A55"/>
    <w:rsid w:val="00C767DF"/>
    <w:rsid w:val="00CA6B9A"/>
    <w:rsid w:val="00CC1171"/>
    <w:rsid w:val="00CC3ABC"/>
    <w:rsid w:val="00CD12F9"/>
    <w:rsid w:val="00D00CAC"/>
    <w:rsid w:val="00D038B8"/>
    <w:rsid w:val="00D14548"/>
    <w:rsid w:val="00D15476"/>
    <w:rsid w:val="00D35F18"/>
    <w:rsid w:val="00D85681"/>
    <w:rsid w:val="00D90270"/>
    <w:rsid w:val="00DC6AF8"/>
    <w:rsid w:val="00DC78BA"/>
    <w:rsid w:val="00DD42F0"/>
    <w:rsid w:val="00E10A14"/>
    <w:rsid w:val="00E22752"/>
    <w:rsid w:val="00E42B5D"/>
    <w:rsid w:val="00E6055D"/>
    <w:rsid w:val="00E71186"/>
    <w:rsid w:val="00EA6239"/>
    <w:rsid w:val="00EC5F9E"/>
    <w:rsid w:val="00F77CFF"/>
    <w:rsid w:val="00F77EC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21D3"/>
    <w:pPr>
      <w:spacing w:line="276" w:lineRule="auto"/>
    </w:pPr>
    <w:rPr>
      <w:rFonts w:ascii="Arial" w:eastAsia="Arial" w:hAnsi="Arial" w:cs="Arial"/>
      <w:color w:val="000000"/>
      <w:sz w:val="22"/>
      <w:szCs w:val="22"/>
    </w:rPr>
  </w:style>
  <w:style w:type="paragraph" w:styleId="1">
    <w:name w:val="heading 1"/>
    <w:basedOn w:val="a"/>
    <w:next w:val="a"/>
    <w:qFormat/>
    <w:rsid w:val="00EF7B96"/>
    <w:pPr>
      <w:spacing w:before="480" w:after="120" w:line="240" w:lineRule="auto"/>
      <w:outlineLvl w:val="0"/>
    </w:pPr>
    <w:rPr>
      <w:b/>
      <w:bCs/>
      <w:sz w:val="48"/>
      <w:szCs w:val="48"/>
    </w:rPr>
  </w:style>
  <w:style w:type="paragraph" w:styleId="2">
    <w:name w:val="heading 2"/>
    <w:basedOn w:val="a"/>
    <w:next w:val="a"/>
    <w:qFormat/>
    <w:rsid w:val="00EF7B96"/>
    <w:pPr>
      <w:spacing w:before="360" w:after="80" w:line="240" w:lineRule="auto"/>
      <w:outlineLvl w:val="1"/>
    </w:pPr>
    <w:rPr>
      <w:b/>
      <w:bCs/>
      <w:sz w:val="36"/>
      <w:szCs w:val="36"/>
    </w:rPr>
  </w:style>
  <w:style w:type="paragraph" w:styleId="3">
    <w:name w:val="heading 3"/>
    <w:basedOn w:val="a"/>
    <w:next w:val="a"/>
    <w:qFormat/>
    <w:rsid w:val="00EF7B96"/>
    <w:pPr>
      <w:spacing w:before="280" w:after="80" w:line="240" w:lineRule="auto"/>
      <w:outlineLvl w:val="2"/>
    </w:pPr>
    <w:rPr>
      <w:b/>
      <w:bCs/>
      <w:sz w:val="28"/>
      <w:szCs w:val="28"/>
    </w:rPr>
  </w:style>
  <w:style w:type="paragraph" w:styleId="4">
    <w:name w:val="heading 4"/>
    <w:basedOn w:val="a"/>
    <w:next w:val="a"/>
    <w:qFormat/>
    <w:rsid w:val="00EF7B96"/>
    <w:pPr>
      <w:spacing w:before="240" w:after="40" w:line="240" w:lineRule="auto"/>
      <w:outlineLvl w:val="3"/>
    </w:pPr>
    <w:rPr>
      <w:b/>
      <w:bCs/>
      <w:sz w:val="24"/>
      <w:szCs w:val="24"/>
    </w:rPr>
  </w:style>
  <w:style w:type="paragraph" w:styleId="5">
    <w:name w:val="heading 5"/>
    <w:basedOn w:val="a"/>
    <w:next w:val="a"/>
    <w:qFormat/>
    <w:rsid w:val="00EF7B96"/>
    <w:pPr>
      <w:spacing w:before="220" w:after="40" w:line="240" w:lineRule="auto"/>
      <w:outlineLvl w:val="4"/>
    </w:pPr>
    <w:rPr>
      <w:b/>
      <w:bCs/>
    </w:rPr>
  </w:style>
  <w:style w:type="paragraph" w:styleId="6">
    <w:name w:val="heading 6"/>
    <w:basedOn w:val="a"/>
    <w:next w:val="a"/>
    <w:qFormat/>
    <w:rsid w:val="00EF7B96"/>
    <w:pPr>
      <w:spacing w:before="200" w:after="40" w:line="240" w:lineRule="auto"/>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rsid w:val="00805BCE"/>
    <w:rPr>
      <w:vertAlign w:val="superscript"/>
    </w:rPr>
  </w:style>
  <w:style w:type="paragraph" w:styleId="a4">
    <w:name w:val="footnote text"/>
    <w:basedOn w:val="a"/>
    <w:link w:val="a5"/>
    <w:rsid w:val="00805BCE"/>
    <w:rPr>
      <w:sz w:val="20"/>
      <w:szCs w:val="20"/>
    </w:rPr>
  </w:style>
  <w:style w:type="character" w:styleId="a6">
    <w:name w:val="Placeholder Text"/>
    <w:basedOn w:val="a0"/>
    <w:uiPriority w:val="99"/>
    <w:semiHidden/>
    <w:rsid w:val="00586EE4"/>
    <w:rPr>
      <w:color w:val="808080"/>
    </w:rPr>
  </w:style>
  <w:style w:type="paragraph" w:styleId="a7">
    <w:name w:val="Balloon Text"/>
    <w:basedOn w:val="a"/>
    <w:link w:val="a8"/>
    <w:rsid w:val="00586EE4"/>
    <w:pPr>
      <w:spacing w:line="240" w:lineRule="auto"/>
    </w:pPr>
    <w:rPr>
      <w:rFonts w:ascii="Tahoma" w:hAnsi="Tahoma" w:cs="Tahoma"/>
      <w:sz w:val="16"/>
      <w:szCs w:val="16"/>
    </w:rPr>
  </w:style>
  <w:style w:type="character" w:customStyle="1" w:styleId="a8">
    <w:name w:val="טקסט בלונים תו"/>
    <w:basedOn w:val="a0"/>
    <w:link w:val="a7"/>
    <w:rsid w:val="00586EE4"/>
    <w:rPr>
      <w:rFonts w:ascii="Tahoma" w:eastAsia="Arial" w:hAnsi="Tahoma" w:cs="Tahoma"/>
      <w:color w:val="000000"/>
      <w:sz w:val="16"/>
      <w:szCs w:val="16"/>
    </w:rPr>
  </w:style>
  <w:style w:type="character" w:styleId="a9">
    <w:name w:val="annotation reference"/>
    <w:basedOn w:val="a0"/>
    <w:rsid w:val="009061AF"/>
    <w:rPr>
      <w:sz w:val="16"/>
      <w:szCs w:val="16"/>
    </w:rPr>
  </w:style>
  <w:style w:type="paragraph" w:styleId="aa">
    <w:name w:val="annotation text"/>
    <w:basedOn w:val="a"/>
    <w:link w:val="ab"/>
    <w:rsid w:val="009061AF"/>
    <w:pPr>
      <w:spacing w:line="240" w:lineRule="auto"/>
    </w:pPr>
    <w:rPr>
      <w:sz w:val="20"/>
      <w:szCs w:val="20"/>
    </w:rPr>
  </w:style>
  <w:style w:type="character" w:customStyle="1" w:styleId="ab">
    <w:name w:val="טקסט הערה תו"/>
    <w:basedOn w:val="a0"/>
    <w:link w:val="aa"/>
    <w:rsid w:val="009061AF"/>
    <w:rPr>
      <w:rFonts w:ascii="Arial" w:eastAsia="Arial" w:hAnsi="Arial" w:cs="Arial"/>
      <w:color w:val="000000"/>
    </w:rPr>
  </w:style>
  <w:style w:type="paragraph" w:styleId="ac">
    <w:name w:val="annotation subject"/>
    <w:basedOn w:val="aa"/>
    <w:next w:val="aa"/>
    <w:link w:val="ad"/>
    <w:rsid w:val="009061AF"/>
    <w:rPr>
      <w:b/>
      <w:bCs/>
    </w:rPr>
  </w:style>
  <w:style w:type="character" w:customStyle="1" w:styleId="ad">
    <w:name w:val="נושא הערה תו"/>
    <w:basedOn w:val="ab"/>
    <w:link w:val="ac"/>
    <w:rsid w:val="009061AF"/>
    <w:rPr>
      <w:b/>
      <w:bCs/>
    </w:rPr>
  </w:style>
  <w:style w:type="paragraph" w:styleId="ae">
    <w:name w:val="List Paragraph"/>
    <w:basedOn w:val="a"/>
    <w:uiPriority w:val="34"/>
    <w:qFormat/>
    <w:rsid w:val="00492A17"/>
    <w:pPr>
      <w:ind w:left="720"/>
      <w:contextualSpacing/>
    </w:pPr>
  </w:style>
  <w:style w:type="paragraph" w:styleId="af">
    <w:name w:val="header"/>
    <w:basedOn w:val="a"/>
    <w:link w:val="af0"/>
    <w:rsid w:val="00742D82"/>
    <w:pPr>
      <w:tabs>
        <w:tab w:val="center" w:pos="4153"/>
        <w:tab w:val="right" w:pos="8306"/>
      </w:tabs>
      <w:spacing w:line="240" w:lineRule="auto"/>
    </w:pPr>
  </w:style>
  <w:style w:type="character" w:customStyle="1" w:styleId="af0">
    <w:name w:val="כותרת עליונה תו"/>
    <w:basedOn w:val="a0"/>
    <w:link w:val="af"/>
    <w:rsid w:val="00742D82"/>
    <w:rPr>
      <w:rFonts w:ascii="Arial" w:eastAsia="Arial" w:hAnsi="Arial" w:cs="Arial"/>
      <w:color w:val="000000"/>
      <w:sz w:val="22"/>
      <w:szCs w:val="22"/>
    </w:rPr>
  </w:style>
  <w:style w:type="paragraph" w:styleId="af1">
    <w:name w:val="footer"/>
    <w:basedOn w:val="a"/>
    <w:link w:val="af2"/>
    <w:uiPriority w:val="99"/>
    <w:rsid w:val="00742D82"/>
    <w:pPr>
      <w:tabs>
        <w:tab w:val="center" w:pos="4153"/>
        <w:tab w:val="right" w:pos="8306"/>
      </w:tabs>
      <w:spacing w:line="240" w:lineRule="auto"/>
    </w:pPr>
  </w:style>
  <w:style w:type="character" w:customStyle="1" w:styleId="af2">
    <w:name w:val="כותרת תחתונה תו"/>
    <w:basedOn w:val="a0"/>
    <w:link w:val="af1"/>
    <w:uiPriority w:val="99"/>
    <w:rsid w:val="00742D82"/>
    <w:rPr>
      <w:rFonts w:ascii="Arial" w:eastAsia="Arial" w:hAnsi="Arial" w:cs="Arial"/>
      <w:color w:val="000000"/>
      <w:sz w:val="22"/>
      <w:szCs w:val="22"/>
    </w:rPr>
  </w:style>
  <w:style w:type="character" w:styleId="Hyperlink">
    <w:name w:val="Hyperlink"/>
    <w:basedOn w:val="a0"/>
    <w:uiPriority w:val="99"/>
    <w:unhideWhenUsed/>
    <w:rsid w:val="00742D82"/>
    <w:rPr>
      <w:color w:val="0000FF"/>
      <w:u w:val="single"/>
    </w:rPr>
  </w:style>
  <w:style w:type="character" w:customStyle="1" w:styleId="a5">
    <w:name w:val="טקסט הערת שוליים תו"/>
    <w:basedOn w:val="a0"/>
    <w:link w:val="a4"/>
    <w:rsid w:val="00742D82"/>
    <w:rPr>
      <w:rFonts w:ascii="Arial" w:eastAsia="Arial" w:hAnsi="Arial" w:cs="Arial"/>
      <w:color w:val="000000"/>
    </w:rPr>
  </w:style>
  <w:style w:type="character" w:styleId="FollowedHyperlink">
    <w:name w:val="FollowedHyperlink"/>
    <w:basedOn w:val="a0"/>
    <w:rsid w:val="00742D82"/>
    <w:rPr>
      <w:color w:val="800080" w:themeColor="followedHyperlink"/>
      <w:u w:val="single"/>
    </w:rPr>
  </w:style>
  <w:style w:type="character" w:customStyle="1" w:styleId="apple-style-span">
    <w:name w:val="apple-style-span"/>
    <w:basedOn w:val="a0"/>
    <w:rsid w:val="00742D82"/>
  </w:style>
  <w:style w:type="character" w:customStyle="1" w:styleId="apple-converted-space">
    <w:name w:val="apple-converted-space"/>
    <w:basedOn w:val="a0"/>
    <w:rsid w:val="00742D82"/>
  </w:style>
  <w:style w:type="table" w:styleId="af3">
    <w:name w:val="Table Grid"/>
    <w:basedOn w:val="a1"/>
    <w:uiPriority w:val="59"/>
    <w:rsid w:val="00A020A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4DE1C-D5F9-4BA5-A9DE-4627C541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2835</Words>
  <Characters>14178</Characters>
  <Application>Microsoft Office Word</Application>
  <DocSecurity>0</DocSecurity>
  <Lines>118</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Eti</cp:lastModifiedBy>
  <cp:revision>26</cp:revision>
  <cp:lastPrinted>2011-11-24T14:33:00Z</cp:lastPrinted>
  <dcterms:created xsi:type="dcterms:W3CDTF">2011-11-23T15:29:00Z</dcterms:created>
  <dcterms:modified xsi:type="dcterms:W3CDTF">2011-11-24T17:48:00Z</dcterms:modified>
</cp:coreProperties>
</file>